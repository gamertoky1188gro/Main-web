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tbl>
      <w:tblPr>
        <w:tblStyle w:val="documenttopsection"/>
        <w:tblW w:w="0" w:type="auto"/>
        <w:tblCellSpacing w:w="0" w:type="dxa"/>
        <w:shd w:val="clear" w:color="auto" w:fill="26CEE4"/>
        <w:tblLayout w:type="fixed"/>
        <w:tblCellMar>
          <w:top w:w="0" w:type="dxa"/>
          <w:left w:w="0" w:type="dxa"/>
          <w:bottom w:w="0" w:type="dxa"/>
          <w:right w:w="0" w:type="dxa"/>
        </w:tblCellMar>
        <w:tblLook w:val="05E0"/>
      </w:tblPr>
      <w:tblGrid>
        <w:gridCol w:w="480"/>
        <w:gridCol w:w="10946"/>
        <w:gridCol w:w="480"/>
      </w:tblGrid>
      <w:tr>
        <w:tblPrEx>
          <w:tblW w:w="0" w:type="auto"/>
          <w:tblCellSpacing w:w="0" w:type="dxa"/>
          <w:shd w:val="clear" w:color="auto" w:fill="26CEE4"/>
          <w:tblLayout w:type="fixed"/>
          <w:tblCellMar>
            <w:top w:w="0" w:type="dxa"/>
            <w:left w:w="0" w:type="dxa"/>
            <w:bottom w:w="0" w:type="dxa"/>
            <w:right w:w="0" w:type="dxa"/>
          </w:tblCellMar>
          <w:tblLook w:val="05E0"/>
        </w:tblPrEx>
        <w:trPr>
          <w:tblCellSpacing w:w="0" w:type="dxa"/>
        </w:trPr>
        <w:tc>
          <w:tcPr>
            <w:tcW w:w="480" w:type="dxa"/>
            <w:shd w:val="clear" w:color="auto" w:fill="26CEE4"/>
            <w:tcMar>
              <w:top w:w="0" w:type="dxa"/>
              <w:left w:w="0" w:type="dxa"/>
              <w:bottom w:w="0" w:type="dxa"/>
              <w:right w:w="0" w:type="dxa"/>
            </w:tcMar>
            <w:vAlign w:val="bottom"/>
            <w:hideMark/>
          </w:tcPr>
          <w:p>
            <w:pPr>
              <w:rPr>
                <w:rFonts w:ascii="Courier New" w:eastAsia="Courier New" w:hAnsi="Courier New" w:cs="Courier New"/>
                <w:sz w:val="22"/>
                <w:szCs w:val="22"/>
                <w:bdr w:val="none" w:sz="0" w:space="0" w:color="auto"/>
                <w:vertAlign w:val="baseline"/>
              </w:rPr>
            </w:pPr>
          </w:p>
        </w:tc>
        <w:tc>
          <w:tcPr>
            <w:tcW w:w="10946" w:type="dxa"/>
            <w:shd w:val="clear" w:color="auto" w:fill="26CEE4"/>
            <w:tcMar>
              <w:top w:w="480" w:type="dxa"/>
              <w:left w:w="0" w:type="dxa"/>
              <w:bottom w:w="300" w:type="dxa"/>
              <w:right w:w="100" w:type="dxa"/>
            </w:tcMar>
            <w:vAlign w:val="top"/>
            <w:hideMark/>
          </w:tcPr>
          <w:p>
            <w:pPr>
              <w:pStyle w:val="divdocumentdivname"/>
              <w:pBdr>
                <w:top w:val="none" w:sz="0" w:space="0" w:color="auto"/>
                <w:left w:val="none" w:sz="0" w:space="0" w:color="auto"/>
                <w:bottom w:val="none" w:sz="0" w:space="0" w:color="auto"/>
                <w:right w:val="none" w:sz="0" w:space="0" w:color="auto"/>
              </w:pBdr>
              <w:shd w:val="clear" w:color="auto" w:fill="26CEE4"/>
              <w:spacing w:before="0" w:after="0" w:line="860" w:lineRule="atLeast"/>
              <w:ind w:left="0" w:right="100"/>
              <w:rPr>
                <w:rStyle w:val="documentleft-box"/>
                <w:rFonts w:ascii="Courier New" w:eastAsia="Courier New" w:hAnsi="Courier New" w:cs="Courier New"/>
                <w:b/>
                <w:bCs/>
                <w:color w:val="FFFFFF"/>
                <w:spacing w:val="10"/>
                <w:sz w:val="72"/>
                <w:szCs w:val="72"/>
                <w:bdr w:val="none" w:sz="0" w:space="0" w:color="auto"/>
                <w:shd w:val="clear" w:color="auto" w:fill="auto"/>
                <w:vertAlign w:val="baseline"/>
              </w:rPr>
            </w:pPr>
            <w:r>
              <w:rPr>
                <w:rStyle w:val="documentnamefName"/>
                <w:rFonts w:ascii="Courier New" w:eastAsia="Courier New" w:hAnsi="Courier New" w:cs="Courier New"/>
                <w:b/>
                <w:bCs/>
                <w:color w:val="FFFFFF"/>
                <w:spacing w:val="10"/>
                <w:sz w:val="72"/>
                <w:szCs w:val="72"/>
              </w:rPr>
              <w:t>Cyber Code</w:t>
            </w:r>
            <w:r>
              <w:rPr>
                <w:rStyle w:val="span"/>
                <w:rFonts w:ascii="Courier New" w:eastAsia="Courier New" w:hAnsi="Courier New" w:cs="Courier New"/>
                <w:b/>
                <w:bCs/>
                <w:color w:val="FFFFFF"/>
                <w:spacing w:val="10"/>
                <w:sz w:val="72"/>
                <w:szCs w:val="72"/>
              </w:rPr>
              <w:t xml:space="preserve"> </w:t>
            </w:r>
            <w:r>
              <w:rPr>
                <w:rStyle w:val="span"/>
                <w:rFonts w:ascii="Courier New" w:eastAsia="Courier New" w:hAnsi="Courier New" w:cs="Courier New"/>
                <w:b/>
                <w:bCs/>
                <w:color w:val="FFFFFF"/>
                <w:spacing w:val="10"/>
                <w:sz w:val="72"/>
                <w:szCs w:val="72"/>
              </w:rPr>
              <w:t>Master</w:t>
            </w:r>
          </w:p>
          <w:p>
            <w:pPr>
              <w:pStyle w:val="documentresumeTitle"/>
              <w:pBdr>
                <w:top w:val="none" w:sz="0" w:space="0" w:color="auto"/>
                <w:left w:val="none" w:sz="0" w:space="0" w:color="auto"/>
                <w:bottom w:val="none" w:sz="0" w:space="0" w:color="auto"/>
                <w:right w:val="none" w:sz="0" w:space="0" w:color="auto"/>
              </w:pBdr>
              <w:spacing w:before="0" w:after="0"/>
              <w:ind w:left="0" w:right="100"/>
              <w:rPr>
                <w:rStyle w:val="documentleft-box"/>
                <w:rFonts w:ascii="Courier New" w:eastAsia="Courier New" w:hAnsi="Courier New" w:cs="Courier New"/>
                <w:b w:val="0"/>
                <w:bCs w:val="0"/>
                <w:color w:val="FFFFFF"/>
                <w:sz w:val="32"/>
                <w:szCs w:val="32"/>
                <w:bdr w:val="none" w:sz="0" w:space="0" w:color="auto"/>
                <w:shd w:val="clear" w:color="auto" w:fill="auto"/>
                <w:vertAlign w:val="baseline"/>
              </w:rPr>
            </w:pPr>
            <w:r>
              <w:rPr>
                <w:rStyle w:val="documentleft-box"/>
                <w:rFonts w:ascii="Courier New" w:eastAsia="Courier New" w:hAnsi="Courier New" w:cs="Courier New"/>
                <w:b w:val="0"/>
                <w:bCs w:val="0"/>
                <w:bdr w:val="none" w:sz="0" w:space="0" w:color="auto"/>
                <w:shd w:val="clear" w:color="auto" w:fill="auto"/>
                <w:vertAlign w:val="baseline"/>
              </w:rPr>
              <w:t>Programming</w:t>
            </w:r>
          </w:p>
          <w:tbl>
            <w:tblPr>
              <w:tblStyle w:val="documentaddress"/>
              <w:tblW w:w="0" w:type="auto"/>
              <w:tblCellSpacing w:w="0" w:type="dxa"/>
              <w:tblInd w:w="0" w:type="dxa"/>
              <w:tblLayout w:type="fixed"/>
              <w:tblCellMar>
                <w:top w:w="0" w:type="dxa"/>
                <w:left w:w="0" w:type="dxa"/>
                <w:bottom w:w="0" w:type="dxa"/>
                <w:right w:w="0" w:type="dxa"/>
              </w:tblCellMar>
              <w:tblLook w:val="05E0"/>
            </w:tblPr>
            <w:tblGrid>
              <w:gridCol w:w="5473"/>
              <w:gridCol w:w="5473"/>
            </w:tblGrid>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5473" w:type="dxa"/>
                  <w:noWrap w:val="0"/>
                  <w:tcMar>
                    <w:top w:w="420" w:type="dxa"/>
                    <w:left w:w="0" w:type="dxa"/>
                    <w:bottom w:w="0" w:type="dxa"/>
                    <w:right w:w="60" w:type="dxa"/>
                  </w:tcMar>
                  <w:vAlign w:val="top"/>
                  <w:hideMark/>
                </w:tcPr>
                <w:p>
                  <w:pPr>
                    <w:pStyle w:val="divdocumentdivaddressdivParagraph"/>
                    <w:pBdr>
                      <w:top w:val="none" w:sz="0" w:space="0" w:color="auto"/>
                      <w:left w:val="none" w:sz="0" w:space="0" w:color="auto"/>
                      <w:bottom w:val="none" w:sz="0" w:space="0" w:color="auto"/>
                      <w:right w:val="none" w:sz="0" w:space="0" w:color="auto"/>
                    </w:pBdr>
                    <w:spacing w:before="0" w:after="0" w:line="140" w:lineRule="atLeast"/>
                    <w:ind w:left="0" w:right="280"/>
                    <w:rPr>
                      <w:rStyle w:val="divdocumentdivaddressdiv"/>
                      <w:rFonts w:ascii="Courier New" w:eastAsia="Courier New" w:hAnsi="Courier New" w:cs="Courier New"/>
                      <w:color w:val="FFFFFF"/>
                      <w:sz w:val="10"/>
                      <w:szCs w:val="10"/>
                      <w:bdr w:val="none" w:sz="0" w:space="0" w:color="auto"/>
                      <w:vertAlign w:val="baseline"/>
                    </w:rPr>
                  </w:pPr>
                  <w:r>
                    <w:rPr>
                      <w:rStyle w:val="divdocumentdivaddressdiv"/>
                      <w:rFonts w:ascii="Courier New" w:eastAsia="Courier New" w:hAnsi="Courier New" w:cs="Courier New"/>
                      <w:color w:val="FFFFFF"/>
                      <w:sz w:val="10"/>
                      <w:szCs w:val="10"/>
                      <w:bdr w:val="none" w:sz="0" w:space="0" w:color="auto"/>
                      <w:vertAlign w:val="baseline"/>
                    </w:rPr>
                    <w:t> </w:t>
                  </w:r>
                </w:p>
                <w:p>
                  <w:pPr>
                    <w:pStyle w:val="divdocumentdivaddressdivParagraph"/>
                    <w:pBdr>
                      <w:top w:val="none" w:sz="0" w:space="0" w:color="auto"/>
                      <w:left w:val="none" w:sz="0" w:space="0" w:color="auto"/>
                      <w:bottom w:val="none" w:sz="0" w:space="0" w:color="auto"/>
                      <w:right w:val="none" w:sz="0" w:space="0" w:color="auto"/>
                    </w:pBdr>
                    <w:spacing w:before="0" w:after="0" w:line="500" w:lineRule="atLeast"/>
                    <w:ind w:left="0" w:right="280"/>
                    <w:rPr>
                      <w:rStyle w:val="divdocumentdivaddressdiv"/>
                      <w:rFonts w:ascii="Courier New" w:eastAsia="Courier New" w:hAnsi="Courier New" w:cs="Courier New"/>
                      <w:color w:val="FFFFFF"/>
                      <w:sz w:val="22"/>
                      <w:szCs w:val="22"/>
                      <w:bdr w:val="none" w:sz="0" w:space="0" w:color="auto"/>
                      <w:vertAlign w:val="baseline"/>
                    </w:rPr>
                  </w:pPr>
                  <w:r>
                    <w:rPr>
                      <w:rStyle w:val="span"/>
                      <w:rFonts w:ascii="Courier New" w:eastAsia="Courier New" w:hAnsi="Courier New" w:cs="Courier New"/>
                      <w:b/>
                      <w:bCs/>
                      <w:color w:val="FFFFFF"/>
                      <w:sz w:val="22"/>
                      <w:szCs w:val="22"/>
                    </w:rPr>
                    <w:t xml:space="preserve">Address </w:t>
                  </w:r>
                  <w:r>
                    <w:rPr>
                      <w:rStyle w:val="span"/>
                      <w:rFonts w:ascii="Courier New" w:eastAsia="Courier New" w:hAnsi="Courier New" w:cs="Courier New"/>
                      <w:color w:val="FFFFFF"/>
                      <w:sz w:val="22"/>
                      <w:szCs w:val="22"/>
                    </w:rPr>
                    <w:t>Khulna, 9100 BD</w:t>
                  </w:r>
                </w:p>
                <w:p>
                  <w:pPr>
                    <w:pStyle w:val="divdocumentdivaddressdivParagraph"/>
                    <w:pBdr>
                      <w:top w:val="none" w:sz="0" w:space="0" w:color="auto"/>
                      <w:left w:val="none" w:sz="0" w:space="0" w:color="auto"/>
                      <w:bottom w:val="none" w:sz="0" w:space="0" w:color="auto"/>
                      <w:right w:val="none" w:sz="0" w:space="0" w:color="auto"/>
                    </w:pBdr>
                    <w:spacing w:before="0" w:after="0" w:line="500" w:lineRule="atLeast"/>
                    <w:ind w:left="0" w:right="280"/>
                    <w:rPr>
                      <w:rStyle w:val="divdocumentdivaddressdiv"/>
                      <w:rFonts w:ascii="Courier New" w:eastAsia="Courier New" w:hAnsi="Courier New" w:cs="Courier New"/>
                      <w:color w:val="FFFFFF"/>
                      <w:sz w:val="22"/>
                      <w:szCs w:val="22"/>
                      <w:bdr w:val="none" w:sz="0" w:space="0" w:color="auto"/>
                      <w:vertAlign w:val="baseline"/>
                    </w:rPr>
                  </w:pPr>
                  <w:r>
                    <w:rPr>
                      <w:rStyle w:val="span"/>
                      <w:rFonts w:ascii="Courier New" w:eastAsia="Courier New" w:hAnsi="Courier New" w:cs="Courier New"/>
                      <w:b/>
                      <w:bCs/>
                      <w:color w:val="FFFFFF"/>
                      <w:sz w:val="22"/>
                      <w:szCs w:val="22"/>
                    </w:rPr>
                    <w:t xml:space="preserve">Phone </w:t>
                  </w:r>
                  <w:r>
                    <w:rPr>
                      <w:rStyle w:val="span"/>
                      <w:rFonts w:ascii="Courier New" w:eastAsia="Courier New" w:hAnsi="Courier New" w:cs="Courier New"/>
                      <w:color w:val="FFFFFF"/>
                      <w:sz w:val="22"/>
                      <w:szCs w:val="22"/>
                    </w:rPr>
                    <w:t>+8801728682807</w:t>
                  </w:r>
                </w:p>
                <w:p>
                  <w:pPr>
                    <w:pStyle w:val="divdocumentdivaddressdivParagraph"/>
                    <w:pBdr>
                      <w:top w:val="none" w:sz="0" w:space="0" w:color="auto"/>
                      <w:left w:val="none" w:sz="0" w:space="0" w:color="auto"/>
                      <w:bottom w:val="none" w:sz="0" w:space="0" w:color="auto"/>
                      <w:right w:val="none" w:sz="0" w:space="0" w:color="auto"/>
                    </w:pBdr>
                    <w:spacing w:before="0" w:after="0" w:line="500" w:lineRule="atLeast"/>
                    <w:ind w:left="0" w:right="280"/>
                    <w:rPr>
                      <w:rStyle w:val="divdocumentdivaddressdiv"/>
                      <w:rFonts w:ascii="Courier New" w:eastAsia="Courier New" w:hAnsi="Courier New" w:cs="Courier New"/>
                      <w:color w:val="FFFFFF"/>
                      <w:sz w:val="22"/>
                      <w:szCs w:val="22"/>
                      <w:bdr w:val="none" w:sz="0" w:space="0" w:color="auto"/>
                      <w:vertAlign w:val="baseline"/>
                    </w:rPr>
                  </w:pPr>
                  <w:r>
                    <w:rPr>
                      <w:rStyle w:val="span"/>
                      <w:rFonts w:ascii="Courier New" w:eastAsia="Courier New" w:hAnsi="Courier New" w:cs="Courier New"/>
                      <w:b/>
                      <w:bCs/>
                      <w:color w:val="FFFFFF"/>
                      <w:sz w:val="22"/>
                      <w:szCs w:val="22"/>
                    </w:rPr>
                    <w:t xml:space="preserve">E-mail </w:t>
                  </w:r>
                  <w:r>
                    <w:rPr>
                      <w:rStyle w:val="span"/>
                      <w:rFonts w:ascii="Courier New" w:eastAsia="Courier New" w:hAnsi="Courier New" w:cs="Courier New"/>
                      <w:color w:val="FFFFFF"/>
                      <w:sz w:val="22"/>
                      <w:szCs w:val="22"/>
                    </w:rPr>
                    <w:t>tokyintelligentgamer@gmail.com</w:t>
                  </w:r>
                </w:p>
              </w:tc>
              <w:tc>
                <w:tcPr>
                  <w:tcW w:w="5473" w:type="dxa"/>
                  <w:noWrap w:val="0"/>
                  <w:tcMar>
                    <w:top w:w="420" w:type="dxa"/>
                    <w:left w:w="0" w:type="dxa"/>
                    <w:bottom w:w="0" w:type="dxa"/>
                    <w:right w:w="0" w:type="dxa"/>
                  </w:tcMar>
                  <w:vAlign w:val="top"/>
                  <w:hideMark/>
                </w:tcPr>
                <w:p>
                  <w:pPr>
                    <w:pStyle w:val="divdocumentdivaddressdivParagraph"/>
                    <w:pBdr>
                      <w:top w:val="none" w:sz="0" w:space="0" w:color="auto"/>
                      <w:left w:val="none" w:sz="0" w:space="0" w:color="auto"/>
                      <w:bottom w:val="none" w:sz="0" w:space="0" w:color="auto"/>
                      <w:right w:val="none" w:sz="0" w:space="0" w:color="auto"/>
                    </w:pBdr>
                    <w:spacing w:before="0" w:after="0" w:line="140" w:lineRule="atLeast"/>
                    <w:ind w:left="0" w:right="220"/>
                    <w:rPr>
                      <w:rStyle w:val="divdocumentdivaddressdiv"/>
                      <w:rFonts w:ascii="Courier New" w:eastAsia="Courier New" w:hAnsi="Courier New" w:cs="Courier New"/>
                      <w:color w:val="FFFFFF"/>
                      <w:sz w:val="10"/>
                      <w:szCs w:val="10"/>
                      <w:bdr w:val="none" w:sz="0" w:space="0" w:color="auto"/>
                      <w:vertAlign w:val="baseline"/>
                    </w:rPr>
                  </w:pPr>
                  <w:r>
                    <w:rPr>
                      <w:rStyle w:val="divdocumentdivaddressdiv"/>
                      <w:rFonts w:ascii="Courier New" w:eastAsia="Courier New" w:hAnsi="Courier New" w:cs="Courier New"/>
                      <w:color w:val="FFFFFF"/>
                      <w:sz w:val="10"/>
                      <w:szCs w:val="10"/>
                      <w:bdr w:val="none" w:sz="0" w:space="0" w:color="auto"/>
                      <w:vertAlign w:val="baseline"/>
                    </w:rPr>
                    <w:t> </w:t>
                  </w:r>
                </w:p>
              </w:tc>
            </w:tr>
          </w:tbl>
          <w:p>
            <w:pPr>
              <w:pStyle w:val="documentleft-boxParagraph"/>
              <w:pBdr>
                <w:top w:val="none" w:sz="0" w:space="0" w:color="auto"/>
                <w:left w:val="none" w:sz="0" w:space="0" w:color="auto"/>
                <w:bottom w:val="none" w:sz="0" w:space="0" w:color="auto"/>
                <w:right w:val="none" w:sz="0" w:space="0" w:color="auto"/>
              </w:pBdr>
              <w:shd w:val="clear" w:color="auto" w:fill="auto"/>
              <w:spacing w:line="360" w:lineRule="atLeast"/>
              <w:ind w:left="0" w:right="100"/>
              <w:textAlignment w:val="auto"/>
              <w:rPr>
                <w:rStyle w:val="documentleft-box"/>
                <w:rFonts w:ascii="Courier New" w:eastAsia="Courier New" w:hAnsi="Courier New" w:cs="Courier New"/>
                <w:sz w:val="22"/>
                <w:szCs w:val="22"/>
                <w:bdr w:val="none" w:sz="0" w:space="0" w:color="auto"/>
                <w:shd w:val="clear" w:color="auto" w:fill="auto"/>
                <w:vertAlign w:val="baseline"/>
              </w:rPr>
            </w:pPr>
          </w:p>
        </w:tc>
        <w:tc>
          <w:tcPr>
            <w:tcW w:w="480" w:type="dxa"/>
            <w:shd w:val="clear" w:color="auto" w:fill="26CEE4"/>
            <w:tcMar>
              <w:top w:w="0" w:type="dxa"/>
              <w:left w:w="0" w:type="dxa"/>
              <w:bottom w:w="0" w:type="dxa"/>
              <w:right w:w="0" w:type="dxa"/>
            </w:tcMar>
            <w:vAlign w:val="bottom"/>
            <w:hideMark/>
          </w:tcPr>
          <w:p>
            <w:pPr>
              <w:pStyle w:val="documentleft-boxParagraph"/>
              <w:pBdr>
                <w:top w:val="none" w:sz="0" w:space="0" w:color="auto"/>
                <w:left w:val="none" w:sz="0" w:space="0" w:color="auto"/>
                <w:bottom w:val="none" w:sz="0" w:space="0" w:color="auto"/>
                <w:right w:val="none" w:sz="0" w:space="0" w:color="auto"/>
              </w:pBdr>
              <w:shd w:val="clear" w:color="auto" w:fill="auto"/>
              <w:spacing w:line="360" w:lineRule="atLeast"/>
              <w:ind w:left="0" w:right="100"/>
              <w:textAlignment w:val="auto"/>
              <w:rPr>
                <w:rStyle w:val="documentleft-box"/>
                <w:rFonts w:ascii="Courier New" w:eastAsia="Courier New" w:hAnsi="Courier New" w:cs="Courier New"/>
                <w:sz w:val="22"/>
                <w:szCs w:val="22"/>
                <w:bdr w:val="none" w:sz="0" w:space="0" w:color="auto"/>
                <w:shd w:val="clear" w:color="auto" w:fill="auto"/>
                <w:vertAlign w:val="baseline"/>
              </w:rPr>
            </w:pPr>
          </w:p>
        </w:tc>
      </w:tr>
    </w:tbl>
    <w:p>
      <w:pPr>
        <w:rPr>
          <w:vanish/>
        </w:rPr>
      </w:pPr>
    </w:p>
    <w:p>
      <w:pPr>
        <w:spacing w:line="0" w:lineRule="exact"/>
      </w:pPr>
    </w:p>
    <w:tbl>
      <w:tblPr>
        <w:tblStyle w:val="documentbodyContainer"/>
        <w:tblW w:w="0" w:type="auto"/>
        <w:tblCellSpacing w:w="0" w:type="dxa"/>
        <w:tblLayout w:type="fixed"/>
        <w:tblCellMar>
          <w:top w:w="0" w:type="dxa"/>
          <w:left w:w="0" w:type="dxa"/>
          <w:bottom w:w="0" w:type="dxa"/>
          <w:right w:w="0" w:type="dxa"/>
        </w:tblCellMar>
        <w:tblLook w:val="05E0"/>
      </w:tblPr>
      <w:tblGrid>
        <w:gridCol w:w="119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11906" w:type="dxa"/>
            <w:noWrap w:val="0"/>
            <w:tcMar>
              <w:top w:w="400" w:type="dxa"/>
              <w:left w:w="0" w:type="dxa"/>
              <w:bottom w:w="400" w:type="dxa"/>
              <w:right w:w="0" w:type="dxa"/>
            </w:tcMar>
            <w:vAlign w:val="top"/>
            <w:hideMark/>
          </w:tcPr>
          <w:p>
            <w:pPr>
              <w:pStyle w:val="section-gap-div"/>
              <w:pBdr>
                <w:top w:val="none" w:sz="0" w:space="0" w:color="auto"/>
                <w:left w:val="none" w:sz="0" w:space="0" w:color="auto"/>
                <w:bottom w:val="none" w:sz="0" w:space="0" w:color="auto"/>
                <w:right w:val="none" w:sz="0" w:space="0" w:color="auto"/>
              </w:pBdr>
              <w:spacing w:before="0" w:after="0"/>
              <w:ind w:left="720" w:right="480"/>
              <w:rPr>
                <w:rStyle w:val="container-2"/>
                <w:rFonts w:ascii="Courier New" w:eastAsia="Courier New" w:hAnsi="Courier New" w:cs="Courier New"/>
                <w:sz w:val="40"/>
                <w:szCs w:val="40"/>
                <w:bdr w:val="none" w:sz="0" w:space="0" w:color="auto"/>
                <w:vertAlign w:val="baseline"/>
              </w:rPr>
            </w:pPr>
            <w:r>
              <w:rPr>
                <w:rStyle w:val="container-2"/>
                <w:rFonts w:ascii="Courier New" w:eastAsia="Courier New" w:hAnsi="Courier New" w:cs="Courier New"/>
                <w:bdr w:val="none" w:sz="0" w:space="0" w:color="auto"/>
                <w:vertAlign w:val="baseline"/>
              </w:rPr>
              <w:t> </w:t>
            </w:r>
          </w:p>
          <w:p>
            <w:pPr>
              <w:pStyle w:val="p"/>
              <w:pBdr>
                <w:top w:val="none" w:sz="0" w:space="0" w:color="auto"/>
                <w:left w:val="none" w:sz="0" w:space="0" w:color="auto"/>
                <w:bottom w:val="none" w:sz="0" w:space="0" w:color="auto"/>
                <w:right w:val="none" w:sz="0" w:space="0" w:color="auto"/>
              </w:pBdr>
              <w:spacing w:before="0" w:after="0" w:line="360" w:lineRule="atLeast"/>
              <w:ind w:left="720" w:right="480"/>
              <w:rPr>
                <w:rStyle w:val="container-2"/>
                <w:rFonts w:ascii="Courier New" w:eastAsia="Courier New" w:hAnsi="Courier New" w:cs="Courier New"/>
                <w:sz w:val="22"/>
                <w:szCs w:val="22"/>
                <w:bdr w:val="none" w:sz="0" w:space="0" w:color="auto"/>
                <w:vertAlign w:val="baseline"/>
              </w:rPr>
            </w:pPr>
            <w:r>
              <w:rPr>
                <w:rStyle w:val="container-2"/>
                <w:rFonts w:ascii="Courier New" w:eastAsia="Courier New" w:hAnsi="Courier New" w:cs="Courier New"/>
                <w:sz w:val="22"/>
                <w:szCs w:val="22"/>
                <w:bdr w:val="none" w:sz="0" w:space="0" w:color="auto"/>
                <w:vertAlign w:val="baseline"/>
              </w:rPr>
              <w:t>An advanced Computer and Software Engineer with a strong passion for programming and technology. Skilled in a wide array of programming languages and tools, including both front-end and back-end development, scripting, and ethical hacking. Proven ability in graphics design, binary analysis, and system management. I am always eager to stay updated on the latest technology trends and continuously improve my technical expertise. Well-qualified Full Stack Developer familiar with wide range of programming utilities and languages. Knowledgeable of backend and frontend development requirements. Handles any part of process with ease. Collaborative team player with excellent technical abilities offering 5 years of related experience. Software development professional with experience in developing and designing web applications using HTML, CSS, JavaScript, Angular, Node.js, and React. Adept at developing and deploying complex backend systems, web services and databases. Equipped with strong problem-solving abilities, willingness to learn, and excellent communication skills. Poised to contribute to team success and achieve positive results. Ready to tackle new challenges and advance organizational objectives with dedication and enthusiasm.</w:t>
            </w:r>
          </w:p>
          <w:p>
            <w:pPr>
              <w:pStyle w:val="section-gap-div"/>
              <w:pBdr>
                <w:top w:val="none" w:sz="0" w:space="0" w:color="auto"/>
                <w:left w:val="none" w:sz="0" w:space="0" w:color="auto"/>
                <w:bottom w:val="none" w:sz="0" w:space="0" w:color="auto"/>
                <w:right w:val="none" w:sz="0" w:space="0" w:color="auto"/>
              </w:pBdr>
              <w:spacing w:before="0" w:after="0"/>
              <w:ind w:left="720" w:right="480"/>
              <w:rPr>
                <w:rStyle w:val="container-2"/>
                <w:rFonts w:ascii="Courier New" w:eastAsia="Courier New" w:hAnsi="Courier New" w:cs="Courier New"/>
                <w:sz w:val="40"/>
                <w:szCs w:val="40"/>
                <w:bdr w:val="none" w:sz="0" w:space="0" w:color="auto"/>
                <w:vertAlign w:val="baseline"/>
              </w:rPr>
            </w:pPr>
            <w:r>
              <w:rPr>
                <w:rStyle w:val="container-2"/>
                <w:rFonts w:ascii="Courier New" w:eastAsia="Courier New" w:hAnsi="Courier New" w:cs="Courier New"/>
                <w:bdr w:val="none" w:sz="0" w:space="0" w:color="auto"/>
                <w:vertAlign w:val="baseline"/>
              </w:rPr>
              <w:t> </w:t>
            </w:r>
          </w:p>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pStyle w:val="documentleftmargincellParagraph"/>
                    <w:pBdr>
                      <w:top w:val="none" w:sz="0" w:space="0" w:color="auto"/>
                      <w:left w:val="none" w:sz="0" w:space="0" w:color="auto"/>
                      <w:bottom w:val="none" w:sz="0" w:space="0" w:color="auto"/>
                      <w:right w:val="none" w:sz="0" w:space="0" w:color="auto"/>
                    </w:pBdr>
                    <w:spacing w:line="360" w:lineRule="atLeast"/>
                    <w:ind w:left="0" w:right="0"/>
                    <w:textAlignment w:val="auto"/>
                    <w:rPr>
                      <w:rStyle w:val="documentleftmargincell"/>
                      <w:rFonts w:ascii="Courier New" w:eastAsia="Courier New" w:hAnsi="Courier New" w:cs="Courier New"/>
                      <w:sz w:val="22"/>
                      <w:szCs w:val="22"/>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sectionSECTIONSUMMsectionheading"/>
                    <w:pBdr>
                      <w:top w:val="none" w:sz="0" w:space="0" w:color="auto"/>
                      <w:left w:val="none" w:sz="0" w:space="25" w:color="auto"/>
                      <w:bottom w:val="none" w:sz="0" w:space="20" w:color="auto"/>
                      <w:right w:val="none" w:sz="0" w:space="0" w:color="auto"/>
                    </w:pBdr>
                    <w:spacing w:before="0" w:line="360" w:lineRule="atLeast"/>
                    <w:ind w:left="500" w:right="0"/>
                    <w:rPr>
                      <w:rStyle w:val="documentsectionparagraphwrapper"/>
                      <w:rFonts w:ascii="Courier New" w:eastAsia="Courier New" w:hAnsi="Courier New" w:cs="Courier New"/>
                      <w:b/>
                      <w:bCs/>
                      <w:color w:val="26CEE4"/>
                      <w:sz w:val="22"/>
                      <w:szCs w:val="22"/>
                      <w:bdr w:val="none" w:sz="0" w:space="0" w:color="auto"/>
                      <w:vertAlign w:val="baseline"/>
                    </w:rPr>
                  </w:pPr>
                  <w:r>
                    <w:rPr>
                      <w:rStyle w:val="documentsectionparagraphwrapper"/>
                      <w:rFonts w:ascii="Courier New" w:eastAsia="Courier New" w:hAnsi="Courier New" w:cs="Courier New"/>
                      <w:b/>
                      <w:bCs/>
                      <w:color w:val="26CEE4"/>
                      <w:sz w:val="22"/>
                      <w:szCs w:val="22"/>
                      <w:bdr w:val="none" w:sz="0" w:space="0" w:color="auto"/>
                      <w:vertAlign w:val="baseline"/>
                    </w:rPr>
                    <w:drawing>
                      <wp:anchor simplePos="0" relativeHeight="251658240" behindDoc="0" locked="0" layoutInCell="1" allowOverlap="1">
                        <wp:simplePos x="0" y="0"/>
                        <wp:positionH relativeFrom="column">
                          <wp:posOffset>-228600</wp:posOffset>
                        </wp:positionH>
                        <wp:positionV relativeFrom="paragraph">
                          <wp:posOffset>0</wp:posOffset>
                        </wp:positionV>
                        <wp:extent cx="431888" cy="432134"/>
                        <wp:wrapNone/>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4"/>
                                <a:stretch>
                                  <a:fillRect/>
                                </a:stretch>
                              </pic:blipFill>
                              <pic:spPr>
                                <a:xfrm>
                                  <a:off x="0" y="0"/>
                                  <a:ext cx="431888" cy="432134"/>
                                </a:xfrm>
                                <a:prstGeom prst="rect">
                                  <a:avLst/>
                                </a:prstGeom>
                              </pic:spPr>
                            </pic:pic>
                          </a:graphicData>
                        </a:graphic>
                      </wp:anchor>
                    </w:drawing>
                  </w:r>
                  <w:r>
                    <w:rPr>
                      <w:rStyle w:val="documentsectiontitle"/>
                      <w:rFonts w:ascii="Courier New" w:eastAsia="Courier New" w:hAnsi="Courier New" w:cs="Courier New"/>
                      <w:b/>
                      <w:bCs/>
                      <w:color w:val="26CEE4"/>
                    </w:rPr>
                    <w:t>Websites, Portfolios, Profiles</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659264" behindDoc="0" locked="0" layoutInCell="1" allowOverlap="1">
                              <wp:simplePos x="0" y="0"/>
                              <wp:positionH relativeFrom="column">
                                <wp:posOffset>-77470</wp:posOffset>
                              </wp:positionH>
                              <wp:positionV relativeFrom="paragraph">
                                <wp:posOffset>57150</wp:posOffset>
                              </wp:positionV>
                              <wp:extent cx="152832" cy="152923"/>
                              <wp:wrapNone/>
                              <wp:docPr id="1000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0" w:type="dxa"/>
                          <w:left w:w="0" w:type="dxa"/>
                          <w:bottom w:w="0" w:type="dxa"/>
                          <w:right w:w="0" w:type="dxa"/>
                        </w:tcMar>
                        <w:vAlign w:val="top"/>
                        <w:hideMark/>
                      </w:tcPr>
                      <w:p>
                        <w:pPr>
                          <w:pStyle w:val="documentulli"/>
                          <w:numPr>
                            <w:ilvl w:val="0"/>
                            <w:numId w:val="1"/>
                          </w:numPr>
                          <w:spacing w:before="0" w:after="0" w:line="360" w:lineRule="atLeast"/>
                          <w:ind w:left="260" w:right="0" w:hanging="261"/>
                          <w:rPr>
                            <w:rStyle w:val="documentparagraphsinglecolumnCharacter"/>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rPr>
                          <w:t>https://www.fiverr.com/cybercodemaster/</w:t>
                        </w:r>
                      </w:p>
                    </w:tc>
                  </w:tr>
                </w:tbl>
                <w:p>
                  <w:pPr>
                    <w:rPr>
                      <w:rStyle w:val="documentsectiontitle"/>
                      <w:rFonts w:ascii="Courier New" w:eastAsia="Courier New" w:hAnsi="Courier New" w:cs="Courier New"/>
                      <w:b/>
                      <w:bCs/>
                      <w:color w:val="26CEE4"/>
                    </w:rPr>
                  </w:pPr>
                </w:p>
              </w:tc>
              <w:tc>
                <w:tcPr>
                  <w:tcW w:w="976" w:type="dxa"/>
                  <w:noWrap w:val="0"/>
                  <w:tcMar>
                    <w:top w:w="0" w:type="dxa"/>
                    <w:left w:w="0" w:type="dxa"/>
                    <w:bottom w:w="0" w:type="dxa"/>
                    <w:right w:w="0" w:type="dxa"/>
                  </w:tcMar>
                  <w:vAlign w:val="top"/>
                  <w:hideMark/>
                </w:tcPr>
                <w:p>
                  <w:pPr>
                    <w:pStyle w:val="documentrightmargincellParagraph"/>
                    <w:spacing w:line="360" w:lineRule="atLeast"/>
                    <w:ind w:left="0" w:right="0"/>
                    <w:rPr>
                      <w:rStyle w:val="documentrightmargincell"/>
                      <w:rFonts w:ascii="Courier New" w:eastAsia="Courier New" w:hAnsi="Courier New" w:cs="Courier New"/>
                      <w:sz w:val="22"/>
                      <w:szCs w:val="22"/>
                      <w:bdr w:val="none" w:sz="0" w:space="0" w:color="auto"/>
                      <w:vertAlign w:val="baseline"/>
                    </w:rPr>
                  </w:pPr>
                  <w:r>
                    <w:rPr>
                      <w:rStyle w:val="documentrightmargincell"/>
                      <w:rFonts w:ascii="Courier New" w:eastAsia="Courier New" w:hAnsi="Courier New" w:cs="Courier New"/>
                      <w:sz w:val="22"/>
                      <w:szCs w:val="22"/>
                      <w:bdr w:val="none" w:sz="0" w:space="0" w:color="auto"/>
                      <w:vertAlign w:val="baseline"/>
                    </w:rPr>
                    <w:t> </w:t>
                  </w:r>
                </w:p>
              </w:tc>
            </w:tr>
          </w:tbl>
          <w:p>
            <w:pPr>
              <w:rPr>
                <w:vanish/>
              </w:rPr>
            </w:pPr>
          </w:p>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rPr>
                      <w:rStyle w:val="container-2"/>
                      <w:rFonts w:ascii="Courier New" w:eastAsia="Courier New" w:hAnsi="Courier New" w:cs="Courier New"/>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paragraphwrapperdivheading"/>
                    <w:pBdr>
                      <w:top w:val="none" w:sz="0" w:space="20" w:color="auto"/>
                      <w:left w:val="none" w:sz="0" w:space="25" w:color="auto"/>
                      <w:bottom w:val="none" w:sz="0" w:space="20" w:color="auto"/>
                      <w:right w:val="none" w:sz="0" w:space="0" w:color="auto"/>
                    </w:pBdr>
                    <w:spacing w:before="0" w:line="360" w:lineRule="atLeast"/>
                    <w:ind w:left="500" w:right="0"/>
                    <w:rPr>
                      <w:rStyle w:val="documentsectionparagraphwrapper"/>
                      <w:rFonts w:ascii="Courier New" w:eastAsia="Courier New" w:hAnsi="Courier New" w:cs="Courier New"/>
                      <w:b/>
                      <w:bCs/>
                      <w:color w:val="26CEE4"/>
                      <w:sz w:val="22"/>
                      <w:szCs w:val="22"/>
                      <w:bdr w:val="none" w:sz="0" w:space="0" w:color="auto"/>
                      <w:vertAlign w:val="baseline"/>
                    </w:rPr>
                  </w:pPr>
                  <w:r>
                    <w:rPr>
                      <w:rStyle w:val="documentsectionparagraphwrapper"/>
                      <w:rFonts w:ascii="Courier New" w:eastAsia="Courier New" w:hAnsi="Courier New" w:cs="Courier New"/>
                      <w:b/>
                      <w:bCs/>
                      <w:color w:val="26CEE4"/>
                      <w:sz w:val="22"/>
                      <w:szCs w:val="22"/>
                      <w:bdr w:val="none" w:sz="0" w:space="0" w:color="auto"/>
                      <w:vertAlign w:val="baseline"/>
                    </w:rPr>
                    <w:drawing>
                      <wp:anchor simplePos="0" relativeHeight="251660288" behindDoc="0" locked="0" layoutInCell="1" allowOverlap="1">
                        <wp:simplePos x="0" y="0"/>
                        <wp:positionH relativeFrom="column">
                          <wp:posOffset>-228600</wp:posOffset>
                        </wp:positionH>
                        <wp:positionV relativeFrom="paragraph">
                          <wp:posOffset>152400</wp:posOffset>
                        </wp:positionV>
                        <wp:extent cx="431888" cy="432134"/>
                        <wp:wrapNone/>
                        <wp:docPr id="1000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0"/>
                                </pic:cNvPicPr>
                              </pic:nvPicPr>
                              <pic:blipFill>
                                <a:blip xmlns:r="http://schemas.openxmlformats.org/officeDocument/2006/relationships" r:embed="rId6"/>
                                <a:stretch>
                                  <a:fillRect/>
                                </a:stretch>
                              </pic:blipFill>
                              <pic:spPr>
                                <a:xfrm>
                                  <a:off x="0" y="0"/>
                                  <a:ext cx="431888" cy="432134"/>
                                </a:xfrm>
                                <a:prstGeom prst="rect">
                                  <a:avLst/>
                                </a:prstGeom>
                              </pic:spPr>
                            </pic:pic>
                          </a:graphicData>
                        </a:graphic>
                      </wp:anchor>
                    </w:drawing>
                  </w:r>
                  <w:r>
                    <w:rPr>
                      <w:rStyle w:val="documentsectiontitle"/>
                      <w:rFonts w:ascii="Courier New" w:eastAsia="Courier New" w:hAnsi="Courier New" w:cs="Courier New"/>
                      <w:b/>
                      <w:bCs/>
                      <w:color w:val="26CEE4"/>
                    </w:rPr>
                    <w:t>Skills</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661312" behindDoc="0" locked="0" layoutInCell="1" allowOverlap="1">
                              <wp:simplePos x="0" y="0"/>
                              <wp:positionH relativeFrom="column">
                                <wp:posOffset>-77470</wp:posOffset>
                              </wp:positionH>
                              <wp:positionV relativeFrom="paragraph">
                                <wp:posOffset>57150</wp:posOffset>
                              </wp:positionV>
                              <wp:extent cx="152832" cy="152923"/>
                              <wp:wrapNone/>
                              <wp:docPr id="10000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tabs>
                            <w:tab w:val="right" w:pos="9650"/>
                          </w:tabs>
                          <w:spacing w:line="360" w:lineRule="atLeast"/>
                          <w:ind w:left="0" w:right="0"/>
                          <w:jc w:val="left"/>
                          <w:textAlignment w:val="auto"/>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CSS proficiency</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1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62336" behindDoc="0" locked="0" layoutInCell="1" allowOverlap="1">
                              <wp:simplePos x="0" y="0"/>
                              <wp:positionH relativeFrom="column">
                                <wp:posOffset>-77470</wp:posOffset>
                              </wp:positionH>
                              <wp:positionV relativeFrom="paragraph">
                                <wp:posOffset>57150</wp:posOffset>
                              </wp:positionV>
                              <wp:extent cx="152832" cy="152923"/>
                              <wp:wrapNone/>
                              <wp:docPr id="10001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JavaScript programming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1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63360" behindDoc="0" locked="0" layoutInCell="1" allowOverlap="1">
                              <wp:simplePos x="0" y="0"/>
                              <wp:positionH relativeFrom="column">
                                <wp:posOffset>-77470</wp:posOffset>
                              </wp:positionH>
                              <wp:positionV relativeFrom="paragraph">
                                <wp:posOffset>57150</wp:posOffset>
                              </wp:positionV>
                              <wp:extent cx="152832" cy="152923"/>
                              <wp:wrapNone/>
                              <wp:docPr id="10001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API Integration</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1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0"/>
                                      </pic:cNvPicPr>
                                    </pic:nvPicPr>
                                    <pic:blipFill>
                                      <a:blip xmlns:r="http://schemas.openxmlformats.org/officeDocument/2006/relationships" r:embed="rId8"/>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64384" behindDoc="0" locked="0" layoutInCell="1" allowOverlap="1">
                              <wp:simplePos x="0" y="0"/>
                              <wp:positionH relativeFrom="column">
                                <wp:posOffset>-77470</wp:posOffset>
                              </wp:positionH>
                              <wp:positionV relativeFrom="paragraph">
                                <wp:posOffset>57150</wp:posOffset>
                              </wp:positionV>
                              <wp:extent cx="152832" cy="152923"/>
                              <wp:wrapNone/>
                              <wp:docPr id="10002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RESTful APIs development</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2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65408" behindDoc="0" locked="0" layoutInCell="1" allowOverlap="1">
                              <wp:simplePos x="0" y="0"/>
                              <wp:positionH relativeFrom="column">
                                <wp:posOffset>-77470</wp:posOffset>
                              </wp:positionH>
                              <wp:positionV relativeFrom="paragraph">
                                <wp:posOffset>57150</wp:posOffset>
                              </wp:positionV>
                              <wp:extent cx="152832" cy="152923"/>
                              <wp:wrapNone/>
                              <wp:docPr id="10002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Node.js Experience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2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66432" behindDoc="0" locked="0" layoutInCell="1" allowOverlap="1">
                              <wp:simplePos x="0" y="0"/>
                              <wp:positionH relativeFrom="column">
                                <wp:posOffset>-77470</wp:posOffset>
                              </wp:positionH>
                              <wp:positionV relativeFrom="paragraph">
                                <wp:posOffset>57150</wp:posOffset>
                              </wp:positionV>
                              <wp:extent cx="152832" cy="152923"/>
                              <wp:wrapNone/>
                              <wp:docPr id="10002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ReactJS Knowledge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3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67456" behindDoc="0" locked="0" layoutInCell="1" allowOverlap="1">
                              <wp:simplePos x="0" y="0"/>
                              <wp:positionH relativeFrom="column">
                                <wp:posOffset>-77470</wp:posOffset>
                              </wp:positionH>
                              <wp:positionV relativeFrom="paragraph">
                                <wp:posOffset>57150</wp:posOffset>
                              </wp:positionV>
                              <wp:extent cx="152832" cy="152923"/>
                              <wp:wrapNone/>
                              <wp:docPr id="10003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Responsive Web Design</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3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68480" behindDoc="0" locked="0" layoutInCell="1" allowOverlap="1">
                              <wp:simplePos x="0" y="0"/>
                              <wp:positionH relativeFrom="column">
                                <wp:posOffset>-77470</wp:posOffset>
                              </wp:positionH>
                              <wp:positionV relativeFrom="paragraph">
                                <wp:posOffset>57150</wp:posOffset>
                              </wp:positionV>
                              <wp:extent cx="152832" cy="152923"/>
                              <wp:wrapNone/>
                              <wp:docPr id="10003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HTML expertise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3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69504" behindDoc="0" locked="0" layoutInCell="1" allowOverlap="1">
                              <wp:simplePos x="0" y="0"/>
                              <wp:positionH relativeFrom="column">
                                <wp:posOffset>-77470</wp:posOffset>
                              </wp:positionH>
                              <wp:positionV relativeFrom="paragraph">
                                <wp:posOffset>57150</wp:posOffset>
                              </wp:positionV>
                              <wp:extent cx="152832" cy="152923"/>
                              <wp:wrapNone/>
                              <wp:docPr id="10004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JavaScript experience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4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70528" behindDoc="0" locked="0" layoutInCell="1" allowOverlap="1">
                              <wp:simplePos x="0" y="0"/>
                              <wp:positionH relativeFrom="column">
                                <wp:posOffset>-77470</wp:posOffset>
                              </wp:positionH>
                              <wp:positionV relativeFrom="paragraph">
                                <wp:posOffset>57150</wp:posOffset>
                              </wp:positionV>
                              <wp:extent cx="152832" cy="152923"/>
                              <wp:wrapNone/>
                              <wp:docPr id="10004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Web Technologies: AngularJS, jQuery, Bootstrap</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4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71552" behindDoc="0" locked="0" layoutInCell="1" allowOverlap="1">
                              <wp:simplePos x="0" y="0"/>
                              <wp:positionH relativeFrom="column">
                                <wp:posOffset>-77470</wp:posOffset>
                              </wp:positionH>
                              <wp:positionV relativeFrom="paragraph">
                                <wp:posOffset>57150</wp:posOffset>
                              </wp:positionV>
                              <wp:extent cx="152832" cy="152923"/>
                              <wp:wrapNone/>
                              <wp:docPr id="10004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span"/>
                            <w:rFonts w:ascii="Courier New" w:eastAsia="Courier New" w:hAnsi="Courier New" w:cs="Courier New"/>
                            <w:b w:val="0"/>
                            <w:bCs w:val="0"/>
                            <w:color w:val="0000FF"/>
                            <w:sz w:val="22"/>
                            <w:szCs w:val="22"/>
                          </w:rPr>
                          <w:t>[Language]</w:t>
                        </w:r>
                        <w:r>
                          <w:rPr>
                            <w:rStyle w:val="documentratingfieldp"/>
                            <w:rFonts w:ascii="Courier New" w:eastAsia="Courier New" w:hAnsi="Courier New" w:cs="Courier New"/>
                            <w:b w:val="0"/>
                            <w:bCs w:val="0"/>
                            <w:sz w:val="22"/>
                            <w:szCs w:val="22"/>
                          </w:rPr>
                          <w:t xml:space="preserve"> proficiency</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5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0"/>
                                      </pic:cNvPicPr>
                                    </pic:nvPicPr>
                                    <pic:blipFill>
                                      <a:blip xmlns:r="http://schemas.openxmlformats.org/officeDocument/2006/relationships" r:embed="rId8"/>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72576" behindDoc="0" locked="0" layoutInCell="1" allowOverlap="1">
                              <wp:simplePos x="0" y="0"/>
                              <wp:positionH relativeFrom="column">
                                <wp:posOffset>-77470</wp:posOffset>
                              </wp:positionH>
                              <wp:positionV relativeFrom="paragraph">
                                <wp:posOffset>57150</wp:posOffset>
                              </wp:positionV>
                              <wp:extent cx="152832" cy="152923"/>
                              <wp:wrapNone/>
                              <wp:docPr id="10005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HTML5 expertise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5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73600" behindDoc="0" locked="0" layoutInCell="1" allowOverlap="1">
                              <wp:simplePos x="0" y="0"/>
                              <wp:positionH relativeFrom="column">
                                <wp:posOffset>-77470</wp:posOffset>
                              </wp:positionH>
                              <wp:positionV relativeFrom="paragraph">
                                <wp:posOffset>57150</wp:posOffset>
                              </wp:positionV>
                              <wp:extent cx="152832" cy="152923"/>
                              <wp:wrapNone/>
                              <wp:docPr id="10005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Sprint Planning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5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74624" behindDoc="0" locked="0" layoutInCell="1" allowOverlap="1">
                              <wp:simplePos x="0" y="0"/>
                              <wp:positionH relativeFrom="column">
                                <wp:posOffset>-77470</wp:posOffset>
                              </wp:positionH>
                              <wp:positionV relativeFrom="paragraph">
                                <wp:posOffset>57150</wp:posOffset>
                              </wp:positionV>
                              <wp:extent cx="152832" cy="152923"/>
                              <wp:wrapNone/>
                              <wp:docPr id="10006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Java programming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6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75648" behindDoc="0" locked="0" layoutInCell="1" allowOverlap="1">
                              <wp:simplePos x="0" y="0"/>
                              <wp:positionH relativeFrom="column">
                                <wp:posOffset>-77470</wp:posOffset>
                              </wp:positionH>
                              <wp:positionV relativeFrom="paragraph">
                                <wp:posOffset>57150</wp:posOffset>
                              </wp:positionV>
                              <wp:extent cx="152832" cy="152923"/>
                              <wp:wrapNone/>
                              <wp:docPr id="10006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Project Management</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6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0"/>
                                      </pic:cNvPicPr>
                                    </pic:nvPicPr>
                                    <pic:blipFill>
                                      <a:blip xmlns:r="http://schemas.openxmlformats.org/officeDocument/2006/relationships" r:embed="rId9"/>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76672" behindDoc="0" locked="0" layoutInCell="1" allowOverlap="1">
                              <wp:simplePos x="0" y="0"/>
                              <wp:positionH relativeFrom="column">
                                <wp:posOffset>-77470</wp:posOffset>
                              </wp:positionH>
                              <wp:positionV relativeFrom="paragraph">
                                <wp:posOffset>57150</wp:posOffset>
                              </wp:positionV>
                              <wp:extent cx="152832" cy="152923"/>
                              <wp:wrapNone/>
                              <wp:docPr id="10006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Coding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7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77696" behindDoc="0" locked="0" layoutInCell="1" allowOverlap="1">
                              <wp:simplePos x="0" y="0"/>
                              <wp:positionH relativeFrom="column">
                                <wp:posOffset>-77470</wp:posOffset>
                              </wp:positionH>
                              <wp:positionV relativeFrom="paragraph">
                                <wp:posOffset>57150</wp:posOffset>
                              </wp:positionV>
                              <wp:extent cx="152832" cy="152923"/>
                              <wp:wrapNone/>
                              <wp:docPr id="10007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Software Best Practices</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7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0"/>
                                      </pic:cNvPicPr>
                                    </pic:nvPicPr>
                                    <pic:blipFill>
                                      <a:blip xmlns:r="http://schemas.openxmlformats.org/officeDocument/2006/relationships" r:embed="rId7"/>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78720" behindDoc="0" locked="0" layoutInCell="1" allowOverlap="1">
                              <wp:simplePos x="0" y="0"/>
                              <wp:positionH relativeFrom="column">
                                <wp:posOffset>-77470</wp:posOffset>
                              </wp:positionH>
                              <wp:positionV relativeFrom="paragraph">
                                <wp:posOffset>57150</wp:posOffset>
                              </wp:positionV>
                              <wp:extent cx="152832" cy="152923"/>
                              <wp:wrapNone/>
                              <wp:docPr id="10007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UI and UX design principles</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7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0"/>
                                      </pic:cNvPicPr>
                                    </pic:nvPicPr>
                                    <pic:blipFill>
                                      <a:blip xmlns:r="http://schemas.openxmlformats.org/officeDocument/2006/relationships" r:embed="rId10"/>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79744" behindDoc="0" locked="0" layoutInCell="1" allowOverlap="1">
                              <wp:simplePos x="0" y="0"/>
                              <wp:positionH relativeFrom="column">
                                <wp:posOffset>-77470</wp:posOffset>
                              </wp:positionH>
                              <wp:positionV relativeFrom="paragraph">
                                <wp:posOffset>57150</wp:posOffset>
                              </wp:positionV>
                              <wp:extent cx="152832" cy="152923"/>
                              <wp:wrapNone/>
                              <wp:docPr id="10008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Application Development</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8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80768" behindDoc="0" locked="0" layoutInCell="1" allowOverlap="1">
                              <wp:simplePos x="0" y="0"/>
                              <wp:positionH relativeFrom="column">
                                <wp:posOffset>-77470</wp:posOffset>
                              </wp:positionH>
                              <wp:positionV relativeFrom="paragraph">
                                <wp:posOffset>57150</wp:posOffset>
                              </wp:positionV>
                              <wp:extent cx="152832" cy="152923"/>
                              <wp:wrapNone/>
                              <wp:docPr id="10008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Server-Side Rendering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8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0"/>
                                      </pic:cNvPicPr>
                                    </pic:nvPicPr>
                                    <pic:blipFill>
                                      <a:blip xmlns:r="http://schemas.openxmlformats.org/officeDocument/2006/relationships" r:embed="rId13"/>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81792" behindDoc="0" locked="0" layoutInCell="1" allowOverlap="1">
                              <wp:simplePos x="0" y="0"/>
                              <wp:positionH relativeFrom="column">
                                <wp:posOffset>-77470</wp:posOffset>
                              </wp:positionH>
                              <wp:positionV relativeFrom="paragraph">
                                <wp:posOffset>57150</wp:posOffset>
                              </wp:positionV>
                              <wp:extent cx="152832" cy="152923"/>
                              <wp:wrapNone/>
                              <wp:docPr id="10008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Requirements Gathering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9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82816" behindDoc="0" locked="0" layoutInCell="1" allowOverlap="1">
                              <wp:simplePos x="0" y="0"/>
                              <wp:positionH relativeFrom="column">
                                <wp:posOffset>-77470</wp:posOffset>
                              </wp:positionH>
                              <wp:positionV relativeFrom="paragraph">
                                <wp:posOffset>57150</wp:posOffset>
                              </wp:positionV>
                              <wp:extent cx="152832" cy="152923"/>
                              <wp:wrapNone/>
                              <wp:docPr id="10009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Progressive Web Apps</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9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83840" behindDoc="0" locked="0" layoutInCell="1" allowOverlap="1">
                              <wp:simplePos x="0" y="0"/>
                              <wp:positionH relativeFrom="column">
                                <wp:posOffset>-77470</wp:posOffset>
                              </wp:positionH>
                              <wp:positionV relativeFrom="paragraph">
                                <wp:posOffset>57150</wp:posOffset>
                              </wp:positionV>
                              <wp:extent cx="152832" cy="152923"/>
                              <wp:wrapNone/>
                              <wp:docPr id="10009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Library design</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09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0"/>
                                      </pic:cNvPicPr>
                                    </pic:nvPicPr>
                                    <pic:blipFill>
                                      <a:blip xmlns:r="http://schemas.openxmlformats.org/officeDocument/2006/relationships" r:embed="rId13"/>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84864" behindDoc="0" locked="0" layoutInCell="1" allowOverlap="1">
                              <wp:simplePos x="0" y="0"/>
                              <wp:positionH relativeFrom="column">
                                <wp:posOffset>-77470</wp:posOffset>
                              </wp:positionH>
                              <wp:positionV relativeFrom="paragraph">
                                <wp:posOffset>57150</wp:posOffset>
                              </wp:positionV>
                              <wp:extent cx="152832" cy="152923"/>
                              <wp:wrapNone/>
                              <wp:docPr id="10010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Vue.js understanding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0"/>
                                      </pic:cNvPicPr>
                                    </pic:nvPicPr>
                                    <pic:blipFill>
                                      <a:blip xmlns:r="http://schemas.openxmlformats.org/officeDocument/2006/relationships" r:embed="rId13"/>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85888" behindDoc="0" locked="0" layoutInCell="1" allowOverlap="1">
                              <wp:simplePos x="0" y="0"/>
                              <wp:positionH relativeFrom="column">
                                <wp:posOffset>-77470</wp:posOffset>
                              </wp:positionH>
                              <wp:positionV relativeFrom="paragraph">
                                <wp:posOffset>57150</wp:posOffset>
                              </wp:positionV>
                              <wp:extent cx="152832" cy="152923"/>
                              <wp:wrapNone/>
                              <wp:docPr id="1001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NoSQL Databases</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0"/>
                                      </pic:cNvPicPr>
                                    </pic:nvPicPr>
                                    <pic:blipFill>
                                      <a:blip xmlns:r="http://schemas.openxmlformats.org/officeDocument/2006/relationships" r:embed="rId14"/>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86912" behindDoc="0" locked="0" layoutInCell="1" allowOverlap="1">
                              <wp:simplePos x="0" y="0"/>
                              <wp:positionH relativeFrom="column">
                                <wp:posOffset>-77470</wp:posOffset>
                              </wp:positionH>
                              <wp:positionV relativeFrom="paragraph">
                                <wp:posOffset>57150</wp:posOffset>
                              </wp:positionV>
                              <wp:extent cx="152832" cy="152923"/>
                              <wp:wrapNone/>
                              <wp:docPr id="10010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JavaScript proficiency</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1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87936" behindDoc="0" locked="0" layoutInCell="1" allowOverlap="1">
                              <wp:simplePos x="0" y="0"/>
                              <wp:positionH relativeFrom="column">
                                <wp:posOffset>-77470</wp:posOffset>
                              </wp:positionH>
                              <wp:positionV relativeFrom="paragraph">
                                <wp:posOffset>57150</wp:posOffset>
                              </wp:positionV>
                              <wp:extent cx="152832" cy="152923"/>
                              <wp:wrapNone/>
                              <wp:docPr id="10011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CSS expertise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1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0"/>
                                      </pic:cNvPicPr>
                                    </pic:nvPicPr>
                                    <pic:blipFill>
                                      <a:blip xmlns:r="http://schemas.openxmlformats.org/officeDocument/2006/relationships" r:embed="rId13"/>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88960" behindDoc="0" locked="0" layoutInCell="1" allowOverlap="1">
                              <wp:simplePos x="0" y="0"/>
                              <wp:positionH relativeFrom="column">
                                <wp:posOffset>-77470</wp:posOffset>
                              </wp:positionH>
                              <wp:positionV relativeFrom="paragraph">
                                <wp:posOffset>57150</wp:posOffset>
                              </wp:positionV>
                              <wp:extent cx="152832" cy="152923"/>
                              <wp:wrapNone/>
                              <wp:docPr id="10011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HTML proficiency</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1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89984" behindDoc="0" locked="0" layoutInCell="1" allowOverlap="1">
                              <wp:simplePos x="0" y="0"/>
                              <wp:positionH relativeFrom="column">
                                <wp:posOffset>-77470</wp:posOffset>
                              </wp:positionH>
                              <wp:positionV relativeFrom="paragraph">
                                <wp:posOffset>57150</wp:posOffset>
                              </wp:positionV>
                              <wp:extent cx="152832" cy="152923"/>
                              <wp:wrapNone/>
                              <wp:docPr id="10012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Javascript</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2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91008" behindDoc="0" locked="0" layoutInCell="1" allowOverlap="1">
                              <wp:simplePos x="0" y="0"/>
                              <wp:positionH relativeFrom="column">
                                <wp:posOffset>-77470</wp:posOffset>
                              </wp:positionH>
                              <wp:positionV relativeFrom="paragraph">
                                <wp:posOffset>57150</wp:posOffset>
                              </wp:positionV>
                              <wp:extent cx="152832" cy="152923"/>
                              <wp:wrapNone/>
                              <wp:docPr id="10012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API Design and Development</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2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92032" behindDoc="0" locked="0" layoutInCell="1" allowOverlap="1">
                              <wp:simplePos x="0" y="0"/>
                              <wp:positionH relativeFrom="column">
                                <wp:posOffset>-77470</wp:posOffset>
                              </wp:positionH>
                              <wp:positionV relativeFrom="paragraph">
                                <wp:posOffset>57150</wp:posOffset>
                              </wp:positionV>
                              <wp:extent cx="152832" cy="152923"/>
                              <wp:wrapNone/>
                              <wp:docPr id="10012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API design knowledge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3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93056" behindDoc="0" locked="0" layoutInCell="1" allowOverlap="1">
                              <wp:simplePos x="0" y="0"/>
                              <wp:positionH relativeFrom="column">
                                <wp:posOffset>-77470</wp:posOffset>
                              </wp:positionH>
                              <wp:positionV relativeFrom="paragraph">
                                <wp:posOffset>57150</wp:posOffset>
                              </wp:positionV>
                              <wp:extent cx="152832" cy="152923"/>
                              <wp:wrapNone/>
                              <wp:docPr id="10013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Time Management</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3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94080" behindDoc="0" locked="0" layoutInCell="1" allowOverlap="1">
                              <wp:simplePos x="0" y="0"/>
                              <wp:positionH relativeFrom="column">
                                <wp:posOffset>-77470</wp:posOffset>
                              </wp:positionH>
                              <wp:positionV relativeFrom="paragraph">
                                <wp:posOffset>57150</wp:posOffset>
                              </wp:positionV>
                              <wp:extent cx="152832" cy="152923"/>
                              <wp:wrapNone/>
                              <wp:docPr id="10013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Problem-solving abilities</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3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95104" behindDoc="0" locked="0" layoutInCell="1" allowOverlap="1">
                              <wp:simplePos x="0" y="0"/>
                              <wp:positionH relativeFrom="column">
                                <wp:posOffset>-77470</wp:posOffset>
                              </wp:positionH>
                              <wp:positionV relativeFrom="paragraph">
                                <wp:posOffset>57150</wp:posOffset>
                              </wp:positionV>
                              <wp:extent cx="152832" cy="152923"/>
                              <wp:wrapNone/>
                              <wp:docPr id="10014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JS Frameworks: React, Angular, Vue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4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96128" behindDoc="0" locked="0" layoutInCell="1" allowOverlap="1">
                              <wp:simplePos x="0" y="0"/>
                              <wp:positionH relativeFrom="column">
                                <wp:posOffset>-77470</wp:posOffset>
                              </wp:positionH>
                              <wp:positionV relativeFrom="paragraph">
                                <wp:posOffset>57150</wp:posOffset>
                              </wp:positionV>
                              <wp:extent cx="152832" cy="152923"/>
                              <wp:wrapNone/>
                              <wp:docPr id="10014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Programming Languages: Java, C#, .Net, Python</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4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97152" behindDoc="0" locked="0" layoutInCell="1" allowOverlap="1">
                              <wp:simplePos x="0" y="0"/>
                              <wp:positionH relativeFrom="column">
                                <wp:posOffset>-77470</wp:posOffset>
                              </wp:positionH>
                              <wp:positionV relativeFrom="paragraph">
                                <wp:posOffset>57150</wp:posOffset>
                              </wp:positionV>
                              <wp:extent cx="152832" cy="152923"/>
                              <wp:wrapNone/>
                              <wp:docPr id="10014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Web Programming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5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98176" behindDoc="0" locked="0" layoutInCell="1" allowOverlap="1">
                              <wp:simplePos x="0" y="0"/>
                              <wp:positionH relativeFrom="column">
                                <wp:posOffset>-77470</wp:posOffset>
                              </wp:positionH>
                              <wp:positionV relativeFrom="paragraph">
                                <wp:posOffset>57150</wp:posOffset>
                              </wp:positionV>
                              <wp:extent cx="152832" cy="152923"/>
                              <wp:wrapNone/>
                              <wp:docPr id="10015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Python and C++</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5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699200" behindDoc="0" locked="0" layoutInCell="1" allowOverlap="1">
                              <wp:simplePos x="0" y="0"/>
                              <wp:positionH relativeFrom="column">
                                <wp:posOffset>-77470</wp:posOffset>
                              </wp:positionH>
                              <wp:positionV relativeFrom="paragraph">
                                <wp:posOffset>57150</wp:posOffset>
                              </wp:positionV>
                              <wp:extent cx="152832" cy="152923"/>
                              <wp:wrapNone/>
                              <wp:docPr id="10015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0"/>
                                      </pic:cNvPicPr>
                                    </pic:nvPicPr>
                                    <pic:blipFill>
                                      <a:blip xmlns:r="http://schemas.openxmlformats.org/officeDocument/2006/relationships" r:embed="rId11"/>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HTML</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5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0"/>
                                      </pic:cNvPicPr>
                                    </pic:nvPicPr>
                                    <pic:blipFill>
                                      <a:blip xmlns:r="http://schemas.openxmlformats.org/officeDocument/2006/relationships" r:embed="rId1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00224" behindDoc="0" locked="0" layoutInCell="1" allowOverlap="1">
                              <wp:simplePos x="0" y="0"/>
                              <wp:positionH relativeFrom="column">
                                <wp:posOffset>-77470</wp:posOffset>
                              </wp:positionH>
                              <wp:positionV relativeFrom="paragraph">
                                <wp:posOffset>57150</wp:posOffset>
                              </wp:positionV>
                              <wp:extent cx="152832" cy="152923"/>
                              <wp:wrapNone/>
                              <wp:docPr id="10016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0"/>
                                      </pic:cNvPicPr>
                                    </pic:nvPicPr>
                                    <pic:blipFill>
                                      <a:blip xmlns:r="http://schemas.openxmlformats.org/officeDocument/2006/relationships" r:embed="rId15"/>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Programming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6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01248" behindDoc="0" locked="0" layoutInCell="1" allowOverlap="1">
                              <wp:simplePos x="0" y="0"/>
                              <wp:positionH relativeFrom="column">
                                <wp:posOffset>-77470</wp:posOffset>
                              </wp:positionH>
                              <wp:positionV relativeFrom="paragraph">
                                <wp:posOffset>57150</wp:posOffset>
                              </wp:positionV>
                              <wp:extent cx="152832" cy="152923"/>
                              <wp:wrapNone/>
                              <wp:docPr id="10016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Code reviews</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6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02272" behindDoc="0" locked="0" layoutInCell="1" allowOverlap="1">
                              <wp:simplePos x="0" y="0"/>
                              <wp:positionH relativeFrom="column">
                                <wp:posOffset>-77470</wp:posOffset>
                              </wp:positionH>
                              <wp:positionV relativeFrom="paragraph">
                                <wp:posOffset>57150</wp:posOffset>
                              </wp:positionV>
                              <wp:extent cx="152832" cy="152923"/>
                              <wp:wrapNone/>
                              <wp:docPr id="10016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Testing and debugging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7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03296" behindDoc="0" locked="0" layoutInCell="1" allowOverlap="1">
                              <wp:simplePos x="0" y="0"/>
                              <wp:positionH relativeFrom="column">
                                <wp:posOffset>-77470</wp:posOffset>
                              </wp:positionH>
                              <wp:positionV relativeFrom="paragraph">
                                <wp:posOffset>57150</wp:posOffset>
                              </wp:positionV>
                              <wp:extent cx="152832" cy="152923"/>
                              <wp:wrapNone/>
                              <wp:docPr id="10017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Problem-solving aptitude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7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04320" behindDoc="0" locked="0" layoutInCell="1" allowOverlap="1">
                              <wp:simplePos x="0" y="0"/>
                              <wp:positionH relativeFrom="column">
                                <wp:posOffset>-77470</wp:posOffset>
                              </wp:positionH>
                              <wp:positionV relativeFrom="paragraph">
                                <wp:posOffset>57150</wp:posOffset>
                              </wp:positionV>
                              <wp:extent cx="152832" cy="152923"/>
                              <wp:wrapNone/>
                              <wp:docPr id="10017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New Feature Development</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7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05344" behindDoc="0" locked="0" layoutInCell="1" allowOverlap="1">
                              <wp:simplePos x="0" y="0"/>
                              <wp:positionH relativeFrom="column">
                                <wp:posOffset>-77470</wp:posOffset>
                              </wp:positionH>
                              <wp:positionV relativeFrom="paragraph">
                                <wp:posOffset>57150</wp:posOffset>
                              </wp:positionV>
                              <wp:extent cx="152832" cy="152923"/>
                              <wp:wrapNone/>
                              <wp:docPr id="10018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Software Testing and Validation</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8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06368" behindDoc="0" locked="0" layoutInCell="1" allowOverlap="1">
                              <wp:simplePos x="0" y="0"/>
                              <wp:positionH relativeFrom="column">
                                <wp:posOffset>-77470</wp:posOffset>
                              </wp:positionH>
                              <wp:positionV relativeFrom="paragraph">
                                <wp:posOffset>57150</wp:posOffset>
                              </wp:positionV>
                              <wp:extent cx="152832" cy="152923"/>
                              <wp:wrapNone/>
                              <wp:docPr id="10018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Analytical Thinking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8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07392" behindDoc="0" locked="0" layoutInCell="1" allowOverlap="1">
                              <wp:simplePos x="0" y="0"/>
                              <wp:positionH relativeFrom="column">
                                <wp:posOffset>-77470</wp:posOffset>
                              </wp:positionH>
                              <wp:positionV relativeFrom="paragraph">
                                <wp:posOffset>57150</wp:posOffset>
                              </wp:positionV>
                              <wp:extent cx="152832" cy="152923"/>
                              <wp:wrapNone/>
                              <wp:docPr id="10018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Creative Problem-Solving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9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08416" behindDoc="0" locked="0" layoutInCell="1" allowOverlap="1">
                              <wp:simplePos x="0" y="0"/>
                              <wp:positionH relativeFrom="column">
                                <wp:posOffset>-77470</wp:posOffset>
                              </wp:positionH>
                              <wp:positionV relativeFrom="paragraph">
                                <wp:posOffset>57150</wp:posOffset>
                              </wp:positionV>
                              <wp:extent cx="152832" cy="152923"/>
                              <wp:wrapNone/>
                              <wp:docPr id="10019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Microsoft ASP.NET</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9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09440" behindDoc="0" locked="0" layoutInCell="1" allowOverlap="1">
                              <wp:simplePos x="0" y="0"/>
                              <wp:positionH relativeFrom="column">
                                <wp:posOffset>-77470</wp:posOffset>
                              </wp:positionH>
                              <wp:positionV relativeFrom="paragraph">
                                <wp:posOffset>57150</wp:posOffset>
                              </wp:positionV>
                              <wp:extent cx="152832" cy="152923"/>
                              <wp:wrapNone/>
                              <wp:docPr id="10019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.NET development</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19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10464" behindDoc="0" locked="0" layoutInCell="1" allowOverlap="1">
                              <wp:simplePos x="0" y="0"/>
                              <wp:positionH relativeFrom="column">
                                <wp:posOffset>-77470</wp:posOffset>
                              </wp:positionH>
                              <wp:positionV relativeFrom="paragraph">
                                <wp:posOffset>57150</wp:posOffset>
                              </wp:positionV>
                              <wp:extent cx="152832" cy="152923"/>
                              <wp:wrapNone/>
                              <wp:docPr id="10020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Software Architecture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11488" behindDoc="0" locked="0" layoutInCell="1" allowOverlap="1">
                              <wp:simplePos x="0" y="0"/>
                              <wp:positionH relativeFrom="column">
                                <wp:posOffset>-77470</wp:posOffset>
                              </wp:positionH>
                              <wp:positionV relativeFrom="paragraph">
                                <wp:posOffset>57150</wp:posOffset>
                              </wp:positionV>
                              <wp:extent cx="152832" cy="152923"/>
                              <wp:wrapNone/>
                              <wp:docPr id="1002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Software Development Standards</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12512" behindDoc="0" locked="0" layoutInCell="1" allowOverlap="1">
                              <wp:simplePos x="0" y="0"/>
                              <wp:positionH relativeFrom="column">
                                <wp:posOffset>-77470</wp:posOffset>
                              </wp:positionH>
                              <wp:positionV relativeFrom="paragraph">
                                <wp:posOffset>57150</wp:posOffset>
                              </wp:positionV>
                              <wp:extent cx="152832" cy="152923"/>
                              <wp:wrapNone/>
                              <wp:docPr id="10020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Time management abilities</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1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13536" behindDoc="0" locked="0" layoutInCell="1" allowOverlap="1">
                              <wp:simplePos x="0" y="0"/>
                              <wp:positionH relativeFrom="column">
                                <wp:posOffset>-77470</wp:posOffset>
                              </wp:positionH>
                              <wp:positionV relativeFrom="paragraph">
                                <wp:posOffset>57150</wp:posOffset>
                              </wp:positionV>
                              <wp:extent cx="152832" cy="152923"/>
                              <wp:wrapNone/>
                              <wp:docPr id="10021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Cloud Computing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1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14560" behindDoc="0" locked="0" layoutInCell="1" allowOverlap="1">
                              <wp:simplePos x="0" y="0"/>
                              <wp:positionH relativeFrom="column">
                                <wp:posOffset>-77470</wp:posOffset>
                              </wp:positionH>
                              <wp:positionV relativeFrom="paragraph">
                                <wp:posOffset>57150</wp:posOffset>
                              </wp:positionV>
                              <wp:extent cx="152832" cy="152923"/>
                              <wp:wrapNone/>
                              <wp:docPr id="10021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Written Communication</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1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15584" behindDoc="0" locked="0" layoutInCell="1" allowOverlap="1">
                              <wp:simplePos x="0" y="0"/>
                              <wp:positionH relativeFrom="column">
                                <wp:posOffset>-77470</wp:posOffset>
                              </wp:positionH>
                              <wp:positionV relativeFrom="paragraph">
                                <wp:posOffset>57150</wp:posOffset>
                              </wp:positionV>
                              <wp:extent cx="152832" cy="152923"/>
                              <wp:wrapNone/>
                              <wp:docPr id="10022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Code validation</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2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16608" behindDoc="0" locked="0" layoutInCell="1" allowOverlap="1">
                              <wp:simplePos x="0" y="0"/>
                              <wp:positionH relativeFrom="column">
                                <wp:posOffset>-77470</wp:posOffset>
                              </wp:positionH>
                              <wp:positionV relativeFrom="paragraph">
                                <wp:posOffset>57150</wp:posOffset>
                              </wp:positionV>
                              <wp:extent cx="152832" cy="152923"/>
                              <wp:wrapNone/>
                              <wp:docPr id="10022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Self Motivation</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2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17632" behindDoc="0" locked="0" layoutInCell="1" allowOverlap="1">
                              <wp:simplePos x="0" y="0"/>
                              <wp:positionH relativeFrom="column">
                                <wp:posOffset>-77470</wp:posOffset>
                              </wp:positionH>
                              <wp:positionV relativeFrom="paragraph">
                                <wp:posOffset>57150</wp:posOffset>
                              </wp:positionV>
                              <wp:extent cx="152832" cy="152923"/>
                              <wp:wrapNone/>
                              <wp:docPr id="10022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Front-end: HTML, CSS, JavaScript, React, Vite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3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18656" behindDoc="0" locked="0" layoutInCell="1" allowOverlap="1">
                              <wp:simplePos x="0" y="0"/>
                              <wp:positionH relativeFrom="column">
                                <wp:posOffset>-77470</wp:posOffset>
                              </wp:positionH>
                              <wp:positionV relativeFrom="paragraph">
                                <wp:posOffset>57150</wp:posOffset>
                              </wp:positionV>
                              <wp:extent cx="152832" cy="152923"/>
                              <wp:wrapNone/>
                              <wp:docPr id="10023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Back-end: Node.js, PHP, Java</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3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19680" behindDoc="0" locked="0" layoutInCell="1" allowOverlap="1">
                              <wp:simplePos x="0" y="0"/>
                              <wp:positionH relativeFrom="column">
                                <wp:posOffset>-77470</wp:posOffset>
                              </wp:positionH>
                              <wp:positionV relativeFrom="paragraph">
                                <wp:posOffset>57150</wp:posOffset>
                              </wp:positionV>
                              <wp:extent cx="152832" cy="152923"/>
                              <wp:wrapNone/>
                              <wp:docPr id="10023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Scripting: PowerShell, Linux SH, CMD</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3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20704" behindDoc="0" locked="0" layoutInCell="1" allowOverlap="1">
                              <wp:simplePos x="0" y="0"/>
                              <wp:positionH relativeFrom="column">
                                <wp:posOffset>-77470</wp:posOffset>
                              </wp:positionH>
                              <wp:positionV relativeFrom="paragraph">
                                <wp:posOffset>57150</wp:posOffset>
                              </wp:positionV>
                              <wp:extent cx="152832" cy="152923"/>
                              <wp:wrapNone/>
                              <wp:docPr id="10024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Software Development: C++, C#, Python, C</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4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0"/>
                                      </pic:cNvPicPr>
                                    </pic:nvPicPr>
                                    <pic:blipFill>
                                      <a:blip xmlns:r="http://schemas.openxmlformats.org/officeDocument/2006/relationships" r:embed="rId16"/>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21728" behindDoc="0" locked="0" layoutInCell="1" allowOverlap="1">
                              <wp:simplePos x="0" y="0"/>
                              <wp:positionH relativeFrom="column">
                                <wp:posOffset>-77470</wp:posOffset>
                              </wp:positionH>
                              <wp:positionV relativeFrom="paragraph">
                                <wp:posOffset>57150</wp:posOffset>
                              </wp:positionV>
                              <wp:extent cx="152832" cy="152923"/>
                              <wp:wrapNone/>
                              <wp:docPr id="10024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0"/>
                                      </pic:cNvPicPr>
                                    </pic:nvPicPr>
                                    <pic:blipFill>
                                      <a:blip xmlns:r="http://schemas.openxmlformats.org/officeDocument/2006/relationships" r:embed="rId17"/>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Tools: Git, Gradle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4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0"/>
                                      </pic:cNvPicPr>
                                    </pic:nvPicPr>
                                    <pic:blipFill>
                                      <a:blip xmlns:r="http://schemas.openxmlformats.org/officeDocument/2006/relationships" r:embed="rId18"/>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22752" behindDoc="0" locked="0" layoutInCell="1" allowOverlap="1">
                              <wp:simplePos x="0" y="0"/>
                              <wp:positionH relativeFrom="column">
                                <wp:posOffset>-77470</wp:posOffset>
                              </wp:positionH>
                              <wp:positionV relativeFrom="paragraph">
                                <wp:posOffset>57150</wp:posOffset>
                              </wp:positionV>
                              <wp:extent cx="152832" cy="152923"/>
                              <wp:wrapNone/>
                              <wp:docPr id="10024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Operating Systems: Linux, Windows</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5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0"/>
                                      </pic:cNvPicPr>
                                    </pic:nvPicPr>
                                    <pic:blipFill>
                                      <a:blip xmlns:r="http://schemas.openxmlformats.org/officeDocument/2006/relationships" r:embed="rId20"/>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23776" behindDoc="0" locked="0" layoutInCell="1" allowOverlap="1">
                              <wp:simplePos x="0" y="0"/>
                              <wp:positionH relativeFrom="column">
                                <wp:posOffset>-77470</wp:posOffset>
                              </wp:positionH>
                              <wp:positionV relativeFrom="paragraph">
                                <wp:posOffset>57150</wp:posOffset>
                              </wp:positionV>
                              <wp:extent cx="152832" cy="152923"/>
                              <wp:wrapNone/>
                              <wp:docPr id="10025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Command Line: CMD, Bash</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5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0"/>
                                      </pic:cNvPicPr>
                                    </pic:nvPicPr>
                                    <pic:blipFill>
                                      <a:blip xmlns:r="http://schemas.openxmlformats.org/officeDocument/2006/relationships" r:embed="rId20"/>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24800" behindDoc="0" locked="0" layoutInCell="1" allowOverlap="1">
                              <wp:simplePos x="0" y="0"/>
                              <wp:positionH relativeFrom="column">
                                <wp:posOffset>-77470</wp:posOffset>
                              </wp:positionH>
                              <wp:positionV relativeFrom="paragraph">
                                <wp:posOffset>57150</wp:posOffset>
                              </wp:positionV>
                              <wp:extent cx="152832" cy="152923"/>
                              <wp:wrapNone/>
                              <wp:docPr id="10025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Advanced problem-solving and binary manipulation</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5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0"/>
                                      </pic:cNvPicPr>
                                    </pic:nvPicPr>
                                    <pic:blipFill>
                                      <a:blip xmlns:r="http://schemas.openxmlformats.org/officeDocument/2006/relationships" r:embed="rId20"/>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25824" behindDoc="0" locked="0" layoutInCell="1" allowOverlap="1">
                              <wp:simplePos x="0" y="0"/>
                              <wp:positionH relativeFrom="column">
                                <wp:posOffset>-77470</wp:posOffset>
                              </wp:positionH>
                              <wp:positionV relativeFrom="paragraph">
                                <wp:posOffset>57150</wp:posOffset>
                              </wp:positionV>
                              <wp:extent cx="152832" cy="152923"/>
                              <wp:wrapNone/>
                              <wp:docPr id="10026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60"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Ethical hacking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6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62" name=""/>
                                      <pic:cNvPicPr>
                                        <a:picLocks noChangeAspect="0"/>
                                      </pic:cNvPicPr>
                                    </pic:nvPicPr>
                                    <pic:blipFill>
                                      <a:blip xmlns:r="http://schemas.openxmlformats.org/officeDocument/2006/relationships" r:embed="rId20"/>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26848" behindDoc="0" locked="0" layoutInCell="1" allowOverlap="1">
                              <wp:simplePos x="0" y="0"/>
                              <wp:positionH relativeFrom="column">
                                <wp:posOffset>-77470</wp:posOffset>
                              </wp:positionH>
                              <wp:positionV relativeFrom="paragraph">
                                <wp:posOffset>57150</wp:posOffset>
                              </wp:positionV>
                              <wp:extent cx="152832" cy="152923"/>
                              <wp:wrapNone/>
                              <wp:docPr id="10026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64"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Photo editing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6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66" name=""/>
                                      <pic:cNvPicPr>
                                        <a:picLocks noChangeAspect="0"/>
                                      </pic:cNvPicPr>
                                    </pic:nvPicPr>
                                    <pic:blipFill>
                                      <a:blip xmlns:r="http://schemas.openxmlformats.org/officeDocument/2006/relationships" r:embed="rId21"/>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27872" behindDoc="0" locked="0" layoutInCell="1" allowOverlap="1">
                              <wp:simplePos x="0" y="0"/>
                              <wp:positionH relativeFrom="column">
                                <wp:posOffset>-77470</wp:posOffset>
                              </wp:positionH>
                              <wp:positionV relativeFrom="paragraph">
                                <wp:posOffset>57150</wp:posOffset>
                              </wp:positionV>
                              <wp:extent cx="152832" cy="152923"/>
                              <wp:wrapNone/>
                              <wp:docPr id="10026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68"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Video editing</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7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70" name=""/>
                                      <pic:cNvPicPr>
                                        <a:picLocks noChangeAspect="0"/>
                                      </pic:cNvPicPr>
                                    </pic:nvPicPr>
                                    <pic:blipFill>
                                      <a:blip xmlns:r="http://schemas.openxmlformats.org/officeDocument/2006/relationships" r:embed="rId22"/>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28896" behindDoc="0" locked="0" layoutInCell="1" allowOverlap="1">
                              <wp:simplePos x="0" y="0"/>
                              <wp:positionH relativeFrom="column">
                                <wp:posOffset>-77470</wp:posOffset>
                              </wp:positionH>
                              <wp:positionV relativeFrom="paragraph">
                                <wp:posOffset>57150</wp:posOffset>
                              </wp:positionV>
                              <wp:extent cx="152832" cy="152923"/>
                              <wp:wrapNone/>
                              <wp:docPr id="10027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72"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documentratingfieldp"/>
                            <w:rFonts w:ascii="Courier New" w:eastAsia="Courier New" w:hAnsi="Courier New" w:cs="Courier New"/>
                            <w:b w:val="0"/>
                            <w:bCs w:val="0"/>
                            <w:sz w:val="22"/>
                            <w:szCs w:val="22"/>
                          </w:rPr>
                          <w:t>Logo design</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common-lngg-skillsliced-rect"/>
                            <w:rFonts w:ascii="Courier New" w:eastAsia="Courier New" w:hAnsi="Courier New" w:cs="Courier New"/>
                            <w:b w:val="0"/>
                            <w:bCs w:val="0"/>
                            <w:sz w:val="22"/>
                            <w:szCs w:val="22"/>
                          </w:rPr>
                          <w:tab/>
                        </w:r>
                        <w:r>
                          <w:rPr>
                            <w:rStyle w:val="common-lngg-skillsliced-rect"/>
                            <w:rFonts w:ascii="Courier New" w:eastAsia="Courier New" w:hAnsi="Courier New" w:cs="Courier New"/>
                            <w:b w:val="0"/>
                            <w:bCs w:val="0"/>
                            <w:sz w:val="22"/>
                            <w:szCs w:val="22"/>
                          </w:rPr>
                          <w:drawing>
                            <wp:inline>
                              <wp:extent cx="1814485" cy="89466"/>
                              <wp:docPr id="10027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74" name=""/>
                                      <pic:cNvPicPr>
                                        <a:picLocks noChangeAspect="0"/>
                                      </pic:cNvPicPr>
                                    </pic:nvPicPr>
                                    <pic:blipFill>
                                      <a:blip xmlns:r="http://schemas.openxmlformats.org/officeDocument/2006/relationships" r:embed="rId20"/>
                                      <a:stretch>
                                        <a:fillRect/>
                                      </a:stretch>
                                    </pic:blipFill>
                                    <pic:spPr>
                                      <a:xfrm>
                                        <a:off x="0" y="0"/>
                                        <a:ext cx="1814485" cy="89466"/>
                                      </a:xfrm>
                                      <a:prstGeom prst="rect">
                                        <a:avLst/>
                                      </a:prstGeom>
                                    </pic:spPr>
                                  </pic:pic>
                                </a:graphicData>
                              </a:graphic>
                            </wp:inline>
                          </w:drawing>
                        </w:r>
                        <w:r>
                          <w:rPr>
                            <w:rStyle w:val="common-lngg-skillsliced-rect"/>
                            <w:rFonts w:ascii="Courier New" w:eastAsia="Courier New" w:hAnsi="Courier New" w:cs="Courier New"/>
                            <w:b w:val="0"/>
                            <w:bCs w:val="0"/>
                            <w:sz w:val="22"/>
                            <w:szCs w:val="22"/>
                          </w:rPr>
                          <w:t xml:space="preserve"> </w:t>
                        </w:r>
                      </w:p>
                    </w:tc>
                  </w:tr>
                </w:tbl>
                <w:p>
                  <w:pPr>
                    <w:rPr>
                      <w:rStyle w:val="documentsectiontitle"/>
                      <w:rFonts w:ascii="Courier New" w:eastAsia="Courier New" w:hAnsi="Courier New" w:cs="Courier New"/>
                      <w:b/>
                      <w:bCs/>
                      <w:color w:val="26CEE4"/>
                    </w:rPr>
                  </w:pPr>
                </w:p>
              </w:tc>
              <w:tc>
                <w:tcPr>
                  <w:tcW w:w="976" w:type="dxa"/>
                  <w:noWrap w:val="0"/>
                  <w:tcMar>
                    <w:top w:w="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rightmargincell"/>
                      <w:rFonts w:ascii="Courier New" w:eastAsia="Courier New" w:hAnsi="Courier New" w:cs="Courier New"/>
                      <w:sz w:val="22"/>
                      <w:szCs w:val="22"/>
                      <w:bdr w:val="none" w:sz="0" w:space="0" w:color="auto"/>
                      <w:vertAlign w:val="baseline"/>
                    </w:rPr>
                    <w:t> </w:t>
                  </w:r>
                </w:p>
              </w:tc>
            </w:tr>
          </w:tbl>
          <w:p>
            <w:pPr>
              <w:rPr>
                <w:vanish/>
              </w:rPr>
            </w:pPr>
          </w:p>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rPr>
                      <w:rStyle w:val="container-2"/>
                      <w:rFonts w:ascii="Courier New" w:eastAsia="Courier New" w:hAnsi="Courier New" w:cs="Courier New"/>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paragraphwrapperdivheading"/>
                    <w:pBdr>
                      <w:top w:val="none" w:sz="0" w:space="20" w:color="auto"/>
                      <w:left w:val="none" w:sz="0" w:space="25" w:color="auto"/>
                      <w:bottom w:val="none" w:sz="0" w:space="20" w:color="auto"/>
                      <w:right w:val="none" w:sz="0" w:space="0" w:color="auto"/>
                    </w:pBdr>
                    <w:spacing w:before="0" w:line="360" w:lineRule="atLeast"/>
                    <w:ind w:left="500" w:right="0"/>
                    <w:rPr>
                      <w:rStyle w:val="documentsectionparagraphwrapper"/>
                      <w:rFonts w:ascii="Courier New" w:eastAsia="Courier New" w:hAnsi="Courier New" w:cs="Courier New"/>
                      <w:b/>
                      <w:bCs/>
                      <w:color w:val="26CEE4"/>
                      <w:sz w:val="22"/>
                      <w:szCs w:val="22"/>
                      <w:bdr w:val="none" w:sz="0" w:space="0" w:color="auto"/>
                      <w:vertAlign w:val="baseline"/>
                    </w:rPr>
                  </w:pPr>
                  <w:r>
                    <w:rPr>
                      <w:rStyle w:val="documentsectionparagraphwrapper"/>
                      <w:rFonts w:ascii="Courier New" w:eastAsia="Courier New" w:hAnsi="Courier New" w:cs="Courier New"/>
                      <w:b/>
                      <w:bCs/>
                      <w:color w:val="26CEE4"/>
                      <w:sz w:val="22"/>
                      <w:szCs w:val="22"/>
                      <w:bdr w:val="none" w:sz="0" w:space="0" w:color="auto"/>
                      <w:vertAlign w:val="baseline"/>
                    </w:rPr>
                    <w:drawing>
                      <wp:anchor simplePos="0" relativeHeight="251729920" behindDoc="0" locked="0" layoutInCell="1" allowOverlap="1">
                        <wp:simplePos x="0" y="0"/>
                        <wp:positionH relativeFrom="column">
                          <wp:posOffset>-228600</wp:posOffset>
                        </wp:positionH>
                        <wp:positionV relativeFrom="paragraph">
                          <wp:posOffset>152400</wp:posOffset>
                        </wp:positionV>
                        <wp:extent cx="431888" cy="432134"/>
                        <wp:wrapNone/>
                        <wp:docPr id="10027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76" name=""/>
                                <pic:cNvPicPr>
                                  <a:picLocks noChangeAspect="0"/>
                                </pic:cNvPicPr>
                              </pic:nvPicPr>
                              <pic:blipFill>
                                <a:blip xmlns:r="http://schemas.openxmlformats.org/officeDocument/2006/relationships" r:embed="rId23"/>
                                <a:stretch>
                                  <a:fillRect/>
                                </a:stretch>
                              </pic:blipFill>
                              <pic:spPr>
                                <a:xfrm>
                                  <a:off x="0" y="0"/>
                                  <a:ext cx="431888" cy="432134"/>
                                </a:xfrm>
                                <a:prstGeom prst="rect">
                                  <a:avLst/>
                                </a:prstGeom>
                              </pic:spPr>
                            </pic:pic>
                          </a:graphicData>
                        </a:graphic>
                      </wp:anchor>
                    </w:drawing>
                  </w:r>
                  <w:r>
                    <w:rPr>
                      <w:rStyle w:val="documentsectiontitle"/>
                      <w:rFonts w:ascii="Courier New" w:eastAsia="Courier New" w:hAnsi="Courier New" w:cs="Courier New"/>
                      <w:b/>
                      <w:bCs/>
                      <w:color w:val="26CEE4"/>
                    </w:rPr>
                    <w:t>Work History</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1400"/>
                    <w:gridCol w:w="82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Style w:val="divtwocolleftpaddingParagraph"/>
                          <w:spacing w:line="360" w:lineRule="atLeast"/>
                          <w:ind w:left="0" w:right="0"/>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t> </w:t>
                        </w:r>
                      </w:p>
                    </w:tc>
                    <w:tc>
                      <w:tcPr>
                        <w:tcW w:w="1400" w:type="dxa"/>
                        <w:noWrap w:val="0"/>
                        <w:tcMar>
                          <w:top w:w="0" w:type="dxa"/>
                          <w:left w:w="0" w:type="dxa"/>
                          <w:bottom w:w="0" w:type="dxa"/>
                          <w:right w:w="0" w:type="dxa"/>
                        </w:tcMar>
                        <w:vAlign w:val="top"/>
                        <w:hideMark/>
                      </w:tcPr>
                      <w:p>
                        <w:pPr>
                          <w:pStyle w:val="divtwocolleftpaddingParagraph"/>
                          <w:spacing w:line="360" w:lineRule="atLeast"/>
                          <w:ind w:left="0" w:right="0"/>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30944" behindDoc="0" locked="0" layoutInCell="1" allowOverlap="1">
                              <wp:simplePos x="0" y="0"/>
                              <wp:positionH relativeFrom="column">
                                <wp:posOffset>-394970</wp:posOffset>
                              </wp:positionH>
                              <wp:positionV relativeFrom="paragraph">
                                <wp:posOffset>57150</wp:posOffset>
                              </wp:positionV>
                              <wp:extent cx="152832" cy="152923"/>
                              <wp:wrapNone/>
                              <wp:docPr id="10027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78"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r>
                          <w:rPr>
                            <w:rStyle w:val="span"/>
                            <w:rFonts w:ascii="Courier New" w:eastAsia="Courier New" w:hAnsi="Courier New" w:cs="Courier New"/>
                            <w:b/>
                            <w:bCs/>
                            <w:sz w:val="22"/>
                            <w:szCs w:val="22"/>
                          </w:rPr>
                          <w:t>Jan 2020</w:t>
                        </w:r>
                        <w:r>
                          <w:rPr>
                            <w:rStyle w:val="span"/>
                            <w:rFonts w:ascii="Courier New" w:eastAsia="Courier New" w:hAnsi="Courier New" w:cs="Courier New"/>
                            <w:b/>
                            <w:bCs/>
                            <w:sz w:val="22"/>
                            <w:szCs w:val="22"/>
                          </w:rPr>
                          <w:t xml:space="preserve"> - </w:t>
                        </w:r>
                        <w:r>
                          <w:rPr>
                            <w:rStyle w:val="span"/>
                            <w:rFonts w:ascii="Courier New" w:eastAsia="Courier New" w:hAnsi="Courier New" w:cs="Courier New"/>
                            <w:b/>
                            <w:bCs/>
                            <w:sz w:val="22"/>
                            <w:szCs w:val="22"/>
                          </w:rPr>
                          <w:t>Current</w:t>
                        </w:r>
                      </w:p>
                    </w:tc>
                    <w:tc>
                      <w:tcPr>
                        <w:tcW w:w="8270" w:type="dxa"/>
                        <w:noWrap w:val="0"/>
                        <w:tcMar>
                          <w:top w:w="0" w:type="dxa"/>
                          <w:left w:w="0" w:type="dxa"/>
                          <w:bottom w:w="0" w:type="dxa"/>
                          <w:right w:w="0" w:type="dxa"/>
                        </w:tcMar>
                        <w:vAlign w:val="top"/>
                        <w:hideMark/>
                      </w:tcPr>
                      <w:p>
                        <w:pPr>
                          <w:pStyle w:val="divtwocolleftpaddingParagraph"/>
                          <w:spacing w:line="360" w:lineRule="atLeast"/>
                          <w:ind w:left="0" w:right="0"/>
                          <w:rPr>
                            <w:rStyle w:val="documentparagraphdateswrapper"/>
                            <w:rFonts w:ascii="Courier New" w:eastAsia="Courier New" w:hAnsi="Courier New" w:cs="Courier New"/>
                            <w:b/>
                            <w:bCs/>
                            <w:sz w:val="22"/>
                            <w:szCs w:val="22"/>
                            <w:bdr w:val="none" w:sz="0" w:space="0" w:color="auto"/>
                            <w:vertAlign w:val="baseline"/>
                          </w:rPr>
                        </w:pPr>
                        <w:r>
                          <w:rPr>
                            <w:rStyle w:val="divdocumentjobtitle"/>
                            <w:rFonts w:ascii="Courier New" w:eastAsia="Courier New" w:hAnsi="Courier New" w:cs="Courier New"/>
                            <w:b/>
                            <w:bCs/>
                          </w:rPr>
                          <w:t>Full Stack Developer</w:t>
                        </w:r>
                        <w:r>
                          <w:rPr>
                            <w:rStyle w:val="singlecolumnspanpaddedlinenth-child1"/>
                            <w:rFonts w:ascii="Courier New" w:eastAsia="Courier New" w:hAnsi="Courier New" w:cs="Courier New"/>
                            <w:b w:val="0"/>
                            <w:bCs w:val="0"/>
                            <w:sz w:val="22"/>
                            <w:szCs w:val="22"/>
                          </w:rPr>
                          <w:t xml:space="preserve"> </w:t>
                        </w:r>
                      </w:p>
                      <w:p>
                        <w:pPr>
                          <w:pStyle w:val="spanpaddedline"/>
                          <w:spacing w:before="0" w:after="0" w:line="360" w:lineRule="atLeast"/>
                          <w:ind w:left="0" w:right="0"/>
                          <w:rPr>
                            <w:rStyle w:val="documentparagraphsinglecolumnCharacter"/>
                            <w:rFonts w:ascii="Courier New" w:eastAsia="Courier New" w:hAnsi="Courier New" w:cs="Courier New"/>
                            <w:b w:val="0"/>
                            <w:bCs w:val="0"/>
                            <w:i/>
                            <w:iCs/>
                            <w:sz w:val="22"/>
                            <w:szCs w:val="22"/>
                            <w:bdr w:val="none" w:sz="0" w:space="0" w:color="auto"/>
                            <w:vertAlign w:val="baseline"/>
                          </w:rPr>
                        </w:pPr>
                        <w:r>
                          <w:rPr>
                            <w:rStyle w:val="span"/>
                            <w:rFonts w:ascii="Courier New" w:eastAsia="Courier New" w:hAnsi="Courier New" w:cs="Courier New"/>
                            <w:b w:val="0"/>
                            <w:bCs w:val="0"/>
                            <w:i/>
                            <w:iCs/>
                            <w:sz w:val="22"/>
                            <w:szCs w:val="22"/>
                          </w:rPr>
                          <w:t>Computer &amp; Software Engineer (Advanced)</w:t>
                        </w:r>
                        <w:r>
                          <w:rPr>
                            <w:rStyle w:val="span"/>
                            <w:rFonts w:ascii="Courier New" w:eastAsia="Courier New" w:hAnsi="Courier New" w:cs="Courier New"/>
                            <w:b w:val="0"/>
                            <w:bCs w:val="0"/>
                            <w:i/>
                            <w:iCs/>
                            <w:sz w:val="22"/>
                            <w:szCs w:val="22"/>
                          </w:rPr>
                          <w:t xml:space="preserve">, </w:t>
                        </w:r>
                        <w:r>
                          <w:rPr>
                            <w:rStyle w:val="span"/>
                            <w:rFonts w:ascii="Courier New" w:eastAsia="Courier New" w:hAnsi="Courier New" w:cs="Courier New"/>
                            <w:b w:val="0"/>
                            <w:bCs w:val="0"/>
                            <w:i/>
                            <w:iCs/>
                            <w:sz w:val="22"/>
                            <w:szCs w:val="22"/>
                          </w:rPr>
                          <w:t>Khulna, Jashore</w:t>
                        </w:r>
                      </w:p>
                      <w:p>
                        <w:pPr>
                          <w:pStyle w:val="documentulli"/>
                          <w:numPr>
                            <w:ilvl w:val="0"/>
                            <w:numId w:val="2"/>
                          </w:numPr>
                          <w:spacing w:before="0"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Developed and optimized complex systems using multiple programming languages.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Designed and implemented user-friendly front-end and powerful back-end architectures.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Performed security analyses and ethical hacking to identify system vulnerabilities.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Managed and edited multimedia content, including photo and video projects for various clients.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Created custom automation scripts for system management and optimization.</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Reviewed code, debugged problems, and corrected issues.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Developed functional databases, applications and servers to support websites on back-end.</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Integrated third-party APIs to enhance functionality and improve overall user experience on web platforms.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Reduced page load times by optimizing front-end assets such as JavaScript files, stylesheets, and images.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Worked with back-end developers to design APIs.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Used NodeJS, ORM and SQL/No-SQL to develop and manage databases.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Troubleshot and resolved complex technical issues, maintaining optimal system performance and uptime.</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Developed unit test cases for testing and automation.</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Inspected equipment, assessed functionality, and optimized controls.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Refactored legacy codebases to modernize software architecture and improve maintainability.</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Streamlined code deployment processes, resulting in faster product releases and updates.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Improved project visibility, regularly reporting progress and challenges to stakeholders.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Developed responsive web designs, ensuring compatibility across various devices and browsers.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Drove user engagement, creating interactive and dynamic web components.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Enhanced collaboration, setting up version control systems and workflow guidelines.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Solved complex customer issues by developing custom software solutions tailored to specific needs.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Analyzed work to generate logic for new systems, procedures and tests.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Designed and implemented scalable applications for data extraction and analysis.</w:t>
                        </w:r>
                      </w:p>
                      <w:p>
                        <w:pPr>
                          <w:pStyle w:val="documentulli"/>
                          <w:numPr>
                            <w:ilvl w:val="0"/>
                            <w:numId w:val="2"/>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Developed conversion and system implementation plans.</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1400"/>
                    <w:gridCol w:w="82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pStyle w:val="divtwocolleftpaddingParagraph"/>
                          <w:spacing w:line="360" w:lineRule="atLeast"/>
                          <w:ind w:left="0" w:right="0"/>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t> </w:t>
                        </w:r>
                      </w:p>
                    </w:tc>
                    <w:tc>
                      <w:tcPr>
                        <w:tcW w:w="1400" w:type="dxa"/>
                        <w:noWrap w:val="0"/>
                        <w:tcMar>
                          <w:top w:w="140" w:type="dxa"/>
                          <w:left w:w="0" w:type="dxa"/>
                          <w:bottom w:w="0" w:type="dxa"/>
                          <w:right w:w="0" w:type="dxa"/>
                        </w:tcMar>
                        <w:vAlign w:val="top"/>
                        <w:hideMark/>
                      </w:tcPr>
                      <w:p>
                        <w:pPr>
                          <w:pStyle w:val="divtwocolleftpaddingParagraph"/>
                          <w:spacing w:line="360" w:lineRule="atLeast"/>
                          <w:ind w:left="0" w:right="0"/>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31968" behindDoc="0" locked="0" layoutInCell="1" allowOverlap="1">
                              <wp:simplePos x="0" y="0"/>
                              <wp:positionH relativeFrom="column">
                                <wp:posOffset>-394970</wp:posOffset>
                              </wp:positionH>
                              <wp:positionV relativeFrom="paragraph">
                                <wp:posOffset>57150</wp:posOffset>
                              </wp:positionV>
                              <wp:extent cx="152832" cy="152923"/>
                              <wp:wrapNone/>
                              <wp:docPr id="10028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80"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r>
                          <w:rPr>
                            <w:rStyle w:val="span"/>
                            <w:rFonts w:ascii="Courier New" w:eastAsia="Courier New" w:hAnsi="Courier New" w:cs="Courier New"/>
                            <w:b/>
                            <w:bCs/>
                            <w:sz w:val="22"/>
                            <w:szCs w:val="22"/>
                          </w:rPr>
                          <w:t>Jan 2019</w:t>
                        </w:r>
                        <w:r>
                          <w:rPr>
                            <w:rStyle w:val="span"/>
                            <w:rFonts w:ascii="Courier New" w:eastAsia="Courier New" w:hAnsi="Courier New" w:cs="Courier New"/>
                            <w:b/>
                            <w:bCs/>
                            <w:sz w:val="22"/>
                            <w:szCs w:val="22"/>
                          </w:rPr>
                          <w:t xml:space="preserve"> - </w:t>
                        </w:r>
                        <w:r>
                          <w:rPr>
                            <w:rStyle w:val="span"/>
                            <w:rFonts w:ascii="Courier New" w:eastAsia="Courier New" w:hAnsi="Courier New" w:cs="Courier New"/>
                            <w:b/>
                            <w:bCs/>
                            <w:sz w:val="22"/>
                            <w:szCs w:val="22"/>
                          </w:rPr>
                          <w:t>Current</w:t>
                        </w:r>
                      </w:p>
                    </w:tc>
                    <w:tc>
                      <w:tcPr>
                        <w:tcW w:w="8270" w:type="dxa"/>
                        <w:noWrap w:val="0"/>
                        <w:tcMar>
                          <w:top w:w="140" w:type="dxa"/>
                          <w:left w:w="0" w:type="dxa"/>
                          <w:bottom w:w="0" w:type="dxa"/>
                          <w:right w:w="0" w:type="dxa"/>
                        </w:tcMar>
                        <w:vAlign w:val="top"/>
                        <w:hideMark/>
                      </w:tcPr>
                      <w:p>
                        <w:pPr>
                          <w:pStyle w:val="divtwocolleftpaddingParagraph"/>
                          <w:spacing w:line="360" w:lineRule="atLeast"/>
                          <w:ind w:left="0" w:right="0"/>
                          <w:rPr>
                            <w:rStyle w:val="documentparagraphdateswrapper"/>
                            <w:rFonts w:ascii="Courier New" w:eastAsia="Courier New" w:hAnsi="Courier New" w:cs="Courier New"/>
                            <w:b/>
                            <w:bCs/>
                            <w:sz w:val="22"/>
                            <w:szCs w:val="22"/>
                            <w:bdr w:val="none" w:sz="0" w:space="0" w:color="auto"/>
                            <w:vertAlign w:val="baseline"/>
                          </w:rPr>
                        </w:pPr>
                        <w:r>
                          <w:rPr>
                            <w:rStyle w:val="divdocumentjobtitle"/>
                            <w:rFonts w:ascii="Courier New" w:eastAsia="Courier New" w:hAnsi="Courier New" w:cs="Courier New"/>
                            <w:b/>
                            <w:bCs/>
                          </w:rPr>
                          <w:t>Advanced Graphic Designer</w:t>
                        </w:r>
                        <w:r>
                          <w:rPr>
                            <w:rStyle w:val="singlecolumnspanpaddedlinenth-child1"/>
                            <w:rFonts w:ascii="Courier New" w:eastAsia="Courier New" w:hAnsi="Courier New" w:cs="Courier New"/>
                            <w:b w:val="0"/>
                            <w:bCs w:val="0"/>
                            <w:sz w:val="22"/>
                            <w:szCs w:val="22"/>
                          </w:rPr>
                          <w:t xml:space="preserve"> </w:t>
                        </w:r>
                      </w:p>
                      <w:p>
                        <w:pPr>
                          <w:pStyle w:val="spanpaddedline"/>
                          <w:spacing w:before="0" w:after="0" w:line="360" w:lineRule="atLeast"/>
                          <w:ind w:left="0" w:right="0"/>
                          <w:rPr>
                            <w:rStyle w:val="documentparagraphsinglecolumnCharacter"/>
                            <w:rFonts w:ascii="Courier New" w:eastAsia="Courier New" w:hAnsi="Courier New" w:cs="Courier New"/>
                            <w:b w:val="0"/>
                            <w:bCs w:val="0"/>
                            <w:i/>
                            <w:iCs/>
                            <w:sz w:val="22"/>
                            <w:szCs w:val="22"/>
                            <w:bdr w:val="none" w:sz="0" w:space="0" w:color="auto"/>
                            <w:vertAlign w:val="baseline"/>
                          </w:rPr>
                        </w:pPr>
                        <w:r>
                          <w:rPr>
                            <w:rStyle w:val="span"/>
                            <w:rFonts w:ascii="Courier New" w:eastAsia="Courier New" w:hAnsi="Courier New" w:cs="Courier New"/>
                            <w:b w:val="0"/>
                            <w:bCs w:val="0"/>
                            <w:i/>
                            <w:iCs/>
                            <w:sz w:val="22"/>
                            <w:szCs w:val="22"/>
                          </w:rPr>
                          <w:t>Freelance</w:t>
                        </w:r>
                        <w:r>
                          <w:rPr>
                            <w:rStyle w:val="span"/>
                            <w:rFonts w:ascii="Courier New" w:eastAsia="Courier New" w:hAnsi="Courier New" w:cs="Courier New"/>
                            <w:b w:val="0"/>
                            <w:bCs w:val="0"/>
                            <w:i/>
                            <w:iCs/>
                            <w:sz w:val="22"/>
                            <w:szCs w:val="22"/>
                          </w:rPr>
                          <w:t xml:space="preserve">, </w:t>
                        </w:r>
                        <w:r>
                          <w:rPr>
                            <w:rStyle w:val="span"/>
                            <w:rFonts w:ascii="Courier New" w:eastAsia="Courier New" w:hAnsi="Courier New" w:cs="Courier New"/>
                            <w:b w:val="0"/>
                            <w:bCs w:val="0"/>
                            <w:i/>
                            <w:iCs/>
                            <w:sz w:val="22"/>
                            <w:szCs w:val="22"/>
                          </w:rPr>
                          <w:t>Khulna, Jashore</w:t>
                        </w:r>
                      </w:p>
                      <w:p>
                        <w:pPr>
                          <w:pStyle w:val="documentulli"/>
                          <w:numPr>
                            <w:ilvl w:val="0"/>
                            <w:numId w:val="3"/>
                          </w:numPr>
                          <w:spacing w:before="0"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Designed high-quality visual content including logos, banners, and marketing materials for diverse clients.</w:t>
                        </w:r>
                      </w:p>
                      <w:p>
                        <w:pPr>
                          <w:pStyle w:val="documentulli"/>
                          <w:numPr>
                            <w:ilvl w:val="0"/>
                            <w:numId w:val="3"/>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Edited and enhanced photos, videos, and multimedia for social media, websites, and promotional campaigns.</w:t>
                        </w:r>
                      </w:p>
                      <w:p>
                        <w:pPr>
                          <w:pStyle w:val="documentulli"/>
                          <w:numPr>
                            <w:ilvl w:val="0"/>
                            <w:numId w:val="3"/>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Collaborated with clients to create custom graphics that aligned with their brand identity and vision.</w:t>
                        </w:r>
                      </w:p>
                      <w:p>
                        <w:pPr>
                          <w:pStyle w:val="documentulli"/>
                          <w:numPr>
                            <w:ilvl w:val="0"/>
                            <w:numId w:val="3"/>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Utilized advanced tools like Adobe Photoshop, Illustrator, and Premiere Pro for professional graphic and video design.</w:t>
                        </w:r>
                      </w:p>
                      <w:p>
                        <w:pPr>
                          <w:pStyle w:val="documentulli"/>
                          <w:numPr>
                            <w:ilvl w:val="0"/>
                            <w:numId w:val="3"/>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Created visually appealing and functional UI/UX designs for web and mobile applications.</w:t>
                        </w:r>
                      </w:p>
                      <w:p>
                        <w:pPr>
                          <w:pStyle w:val="documentulli"/>
                          <w:numPr>
                            <w:ilvl w:val="0"/>
                            <w:numId w:val="3"/>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Developed creative design for print materials, brochures, banners, and signs.</w:t>
                        </w:r>
                      </w:p>
                      <w:p>
                        <w:pPr>
                          <w:pStyle w:val="documentulli"/>
                          <w:numPr>
                            <w:ilvl w:val="0"/>
                            <w:numId w:val="3"/>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Conceptualized creative designs for print materials, banners, and signs.</w:t>
                        </w:r>
                      </w:p>
                      <w:p>
                        <w:pPr>
                          <w:pStyle w:val="documentulli"/>
                          <w:numPr>
                            <w:ilvl w:val="0"/>
                            <w:numId w:val="3"/>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Created digital image files for use in digital and traditional printing methods.</w:t>
                        </w:r>
                      </w:p>
                      <w:p>
                        <w:pPr>
                          <w:pStyle w:val="documentulli"/>
                          <w:numPr>
                            <w:ilvl w:val="0"/>
                            <w:numId w:val="3"/>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Completed final touches for projects such as images sizes and font selection.</w:t>
                        </w:r>
                      </w:p>
                      <w:p>
                        <w:pPr>
                          <w:pStyle w:val="documentulli"/>
                          <w:numPr>
                            <w:ilvl w:val="0"/>
                            <w:numId w:val="3"/>
                          </w:numPr>
                          <w:spacing w:after="0" w:line="360" w:lineRule="atLeast"/>
                          <w:ind w:left="260" w:right="0" w:hanging="261"/>
                          <w:rPr>
                            <w:rStyle w:val="span"/>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bdr w:val="none" w:sz="0" w:space="0" w:color="auto"/>
                            <w:vertAlign w:val="baseline"/>
                          </w:rPr>
                          <w:t>Created 3D models and animation for video games and other interactive projects.</w:t>
                        </w:r>
                      </w:p>
                    </w:tc>
                  </w:tr>
                </w:tbl>
                <w:p>
                  <w:pPr>
                    <w:rPr>
                      <w:rStyle w:val="documentsectiontitle"/>
                      <w:rFonts w:ascii="Courier New" w:eastAsia="Courier New" w:hAnsi="Courier New" w:cs="Courier New"/>
                      <w:b/>
                      <w:bCs/>
                      <w:color w:val="26CEE4"/>
                    </w:rPr>
                  </w:pPr>
                </w:p>
              </w:tc>
              <w:tc>
                <w:tcPr>
                  <w:tcW w:w="976" w:type="dxa"/>
                  <w:noWrap w:val="0"/>
                  <w:tcMar>
                    <w:top w:w="0" w:type="dxa"/>
                    <w:left w:w="0" w:type="dxa"/>
                    <w:bottom w:w="0" w:type="dxa"/>
                    <w:right w:w="0" w:type="dxa"/>
                  </w:tcMar>
                  <w:vAlign w:val="top"/>
                  <w:hideMark/>
                </w:tcPr>
                <w:p>
                  <w:pPr>
                    <w:pStyle w:val="documentrightmargincellParagraph"/>
                    <w:spacing w:line="360" w:lineRule="atLeast"/>
                    <w:ind w:left="0" w:right="0"/>
                    <w:rPr>
                      <w:rStyle w:val="documentrightmargincell"/>
                      <w:rFonts w:ascii="Courier New" w:eastAsia="Courier New" w:hAnsi="Courier New" w:cs="Courier New"/>
                      <w:sz w:val="22"/>
                      <w:szCs w:val="22"/>
                      <w:bdr w:val="none" w:sz="0" w:space="0" w:color="auto"/>
                      <w:vertAlign w:val="baseline"/>
                    </w:rPr>
                  </w:pPr>
                  <w:r>
                    <w:rPr>
                      <w:rStyle w:val="documentrightmargincell"/>
                      <w:rFonts w:ascii="Courier New" w:eastAsia="Courier New" w:hAnsi="Courier New" w:cs="Courier New"/>
                      <w:sz w:val="22"/>
                      <w:szCs w:val="22"/>
                      <w:bdr w:val="none" w:sz="0" w:space="0" w:color="auto"/>
                      <w:vertAlign w:val="baseline"/>
                    </w:rPr>
                    <w:t> </w:t>
                  </w:r>
                </w:p>
              </w:tc>
            </w:tr>
          </w:tbl>
          <w:p>
            <w:pPr>
              <w:rPr>
                <w:vanish/>
              </w:rPr>
            </w:pPr>
          </w:p>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rPr>
                      <w:rStyle w:val="container-2"/>
                      <w:rFonts w:ascii="Courier New" w:eastAsia="Courier New" w:hAnsi="Courier New" w:cs="Courier New"/>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paragraphwrapperdivheading"/>
                    <w:pBdr>
                      <w:top w:val="none" w:sz="0" w:space="20" w:color="auto"/>
                      <w:left w:val="none" w:sz="0" w:space="25" w:color="auto"/>
                      <w:bottom w:val="none" w:sz="0" w:space="20" w:color="auto"/>
                      <w:right w:val="none" w:sz="0" w:space="0" w:color="auto"/>
                    </w:pBdr>
                    <w:spacing w:before="0" w:line="360" w:lineRule="atLeast"/>
                    <w:ind w:left="500" w:right="0"/>
                    <w:rPr>
                      <w:rStyle w:val="documentsectionparagraphwrapper"/>
                      <w:rFonts w:ascii="Courier New" w:eastAsia="Courier New" w:hAnsi="Courier New" w:cs="Courier New"/>
                      <w:b/>
                      <w:bCs/>
                      <w:color w:val="26CEE4"/>
                      <w:sz w:val="22"/>
                      <w:szCs w:val="22"/>
                      <w:bdr w:val="none" w:sz="0" w:space="0" w:color="auto"/>
                      <w:vertAlign w:val="baseline"/>
                    </w:rPr>
                  </w:pPr>
                  <w:r>
                    <w:rPr>
                      <w:rStyle w:val="documentsectionparagraphwrapper"/>
                      <w:rFonts w:ascii="Courier New" w:eastAsia="Courier New" w:hAnsi="Courier New" w:cs="Courier New"/>
                      <w:b/>
                      <w:bCs/>
                      <w:color w:val="26CEE4"/>
                      <w:sz w:val="22"/>
                      <w:szCs w:val="22"/>
                      <w:bdr w:val="none" w:sz="0" w:space="0" w:color="auto"/>
                      <w:vertAlign w:val="baseline"/>
                    </w:rPr>
                    <w:drawing>
                      <wp:anchor simplePos="0" relativeHeight="251732992" behindDoc="0" locked="0" layoutInCell="1" allowOverlap="1">
                        <wp:simplePos x="0" y="0"/>
                        <wp:positionH relativeFrom="column">
                          <wp:posOffset>-228600</wp:posOffset>
                        </wp:positionH>
                        <wp:positionV relativeFrom="paragraph">
                          <wp:posOffset>152400</wp:posOffset>
                        </wp:positionV>
                        <wp:extent cx="431888" cy="432134"/>
                        <wp:wrapNone/>
                        <wp:docPr id="10028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82" name=""/>
                                <pic:cNvPicPr>
                                  <a:picLocks noChangeAspect="0"/>
                                </pic:cNvPicPr>
                              </pic:nvPicPr>
                              <pic:blipFill>
                                <a:blip xmlns:r="http://schemas.openxmlformats.org/officeDocument/2006/relationships" r:embed="rId24"/>
                                <a:stretch>
                                  <a:fillRect/>
                                </a:stretch>
                              </pic:blipFill>
                              <pic:spPr>
                                <a:xfrm>
                                  <a:off x="0" y="0"/>
                                  <a:ext cx="431888" cy="432134"/>
                                </a:xfrm>
                                <a:prstGeom prst="rect">
                                  <a:avLst/>
                                </a:prstGeom>
                              </pic:spPr>
                            </pic:pic>
                          </a:graphicData>
                        </a:graphic>
                      </wp:anchor>
                    </w:drawing>
                  </w:r>
                  <w:r>
                    <w:rPr>
                      <w:rStyle w:val="documentsectiontitle"/>
                      <w:rFonts w:ascii="Courier New" w:eastAsia="Courier New" w:hAnsi="Courier New" w:cs="Courier New"/>
                      <w:b/>
                      <w:bCs/>
                      <w:color w:val="26CEE4"/>
                    </w:rPr>
                    <w:t>Additional Information</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34016" behindDoc="0" locked="0" layoutInCell="1" allowOverlap="1">
                              <wp:simplePos x="0" y="0"/>
                              <wp:positionH relativeFrom="column">
                                <wp:posOffset>-77470</wp:posOffset>
                              </wp:positionH>
                              <wp:positionV relativeFrom="paragraph">
                                <wp:posOffset>57150</wp:posOffset>
                              </wp:positionV>
                              <wp:extent cx="152832" cy="152923"/>
                              <wp:wrapNone/>
                              <wp:docPr id="10028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84"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0" w:type="dxa"/>
                          <w:left w:w="0" w:type="dxa"/>
                          <w:bottom w:w="0" w:type="dxa"/>
                          <w:right w:w="0" w:type="dxa"/>
                        </w:tcMar>
                        <w:vAlign w:val="top"/>
                        <w:hideMark/>
                      </w:tcPr>
                      <w:p>
                        <w:pPr>
                          <w:pStyle w:val="documentulli"/>
                          <w:numPr>
                            <w:ilvl w:val="0"/>
                            <w:numId w:val="4"/>
                          </w:numPr>
                          <w:spacing w:before="0" w:after="0" w:line="360" w:lineRule="atLeast"/>
                          <w:ind w:left="260" w:right="0" w:hanging="261"/>
                          <w:rPr>
                            <w:rStyle w:val="documentparagraphsinglecolumnCharacter"/>
                            <w:rFonts w:ascii="Courier New" w:eastAsia="Courier New" w:hAnsi="Courier New" w:cs="Courier New"/>
                            <w:b w:val="0"/>
                            <w:bCs w:val="0"/>
                            <w:sz w:val="22"/>
                            <w:szCs w:val="22"/>
                            <w:bdr w:val="none" w:sz="0" w:space="0" w:color="auto"/>
                            <w:vertAlign w:val="baseline"/>
                          </w:rPr>
                        </w:pPr>
                        <w:r>
                          <w:rPr>
                            <w:rStyle w:val="strong"/>
                            <w:rFonts w:ascii="Courier New" w:eastAsia="Courier New" w:hAnsi="Courier New" w:cs="Courier New"/>
                            <w:b/>
                            <w:bCs/>
                            <w:sz w:val="22"/>
                            <w:szCs w:val="22"/>
                          </w:rPr>
                          <w:t>Certifications</w:t>
                        </w:r>
                        <w:r>
                          <w:rPr>
                            <w:rStyle w:val="documentparagraphsinglecolumnCharacter"/>
                            <w:rFonts w:ascii="Courier New" w:eastAsia="Courier New" w:hAnsi="Courier New" w:cs="Courier New"/>
                            <w:b w:val="0"/>
                            <w:bCs w:val="0"/>
                            <w:sz w:val="22"/>
                            <w:szCs w:val="22"/>
                            <w:bdr w:val="none" w:sz="0" w:space="0" w:color="auto"/>
                            <w:vertAlign w:val="baseline"/>
                          </w:rPr>
                          <w:t>: Certified Ethical Hacker (CEH)</w:t>
                        </w:r>
                      </w:p>
                      <w:p>
                        <w:pPr>
                          <w:pStyle w:val="p"/>
                          <w:spacing w:before="0" w:after="0" w:line="360" w:lineRule="atLeast"/>
                          <w:ind w:left="0" w:right="0"/>
                          <w:rPr>
                            <w:rStyle w:val="documentparagraphsinglecolumnCharacter"/>
                            <w:rFonts w:ascii="Courier New" w:eastAsia="Courier New" w:hAnsi="Courier New" w:cs="Courier New"/>
                            <w:b w:val="0"/>
                            <w:bCs w:val="0"/>
                            <w:sz w:val="22"/>
                            <w:szCs w:val="22"/>
                            <w:bdr w:val="none" w:sz="0" w:space="0" w:color="auto"/>
                            <w:vertAlign w:val="baseline"/>
                          </w:rPr>
                        </w:pPr>
                      </w:p>
                      <w:p>
                        <w:pPr>
                          <w:pStyle w:val="documentulli"/>
                          <w:numPr>
                            <w:ilvl w:val="0"/>
                            <w:numId w:val="5"/>
                          </w:numPr>
                          <w:spacing w:before="0" w:after="0" w:line="360" w:lineRule="atLeast"/>
                          <w:ind w:left="260" w:right="0" w:hanging="261"/>
                          <w:rPr>
                            <w:rStyle w:val="documentparagraphsinglecolumnCharacter"/>
                            <w:rFonts w:ascii="Courier New" w:eastAsia="Courier New" w:hAnsi="Courier New" w:cs="Courier New"/>
                            <w:b w:val="0"/>
                            <w:bCs w:val="0"/>
                            <w:sz w:val="22"/>
                            <w:szCs w:val="22"/>
                            <w:bdr w:val="none" w:sz="0" w:space="0" w:color="auto"/>
                            <w:vertAlign w:val="baseline"/>
                          </w:rPr>
                        </w:pPr>
                        <w:r>
                          <w:rPr>
                            <w:rStyle w:val="strong"/>
                            <w:rFonts w:ascii="Courier New" w:eastAsia="Courier New" w:hAnsi="Courier New" w:cs="Courier New"/>
                            <w:b/>
                            <w:bCs/>
                            <w:sz w:val="22"/>
                            <w:szCs w:val="22"/>
                          </w:rPr>
                          <w:t>Languages</w:t>
                        </w:r>
                        <w:r>
                          <w:rPr>
                            <w:rStyle w:val="documentparagraphsinglecolumnCharacter"/>
                            <w:rFonts w:ascii="Courier New" w:eastAsia="Courier New" w:hAnsi="Courier New" w:cs="Courier New"/>
                            <w:b w:val="0"/>
                            <w:bCs w:val="0"/>
                            <w:sz w:val="22"/>
                            <w:szCs w:val="22"/>
                            <w:bdr w:val="none" w:sz="0" w:space="0" w:color="auto"/>
                            <w:vertAlign w:val="baseline"/>
                          </w:rPr>
                          <w:t>:Bengali (Native)</w:t>
                        </w:r>
                        <w:r>
                          <w:rPr>
                            <w:rStyle w:val="documentparagraphsinglecolumnCharacter"/>
                            <w:rFonts w:ascii="Courier New" w:eastAsia="Courier New" w:hAnsi="Courier New" w:cs="Courier New"/>
                            <w:b w:val="0"/>
                            <w:bCs w:val="0"/>
                            <w:sz w:val="22"/>
                            <w:szCs w:val="22"/>
                            <w:bdr w:val="none" w:sz="0" w:space="0" w:color="auto"/>
                            <w:vertAlign w:val="baseline"/>
                          </w:rPr>
                          <w:br/>
                        </w:r>
                        <w:r>
                          <w:rPr>
                            <w:rStyle w:val="documentparagraphsinglecolumnCharacter"/>
                            <w:rFonts w:ascii="Courier New" w:eastAsia="Courier New" w:hAnsi="Courier New" w:cs="Courier New"/>
                            <w:b w:val="0"/>
                            <w:bCs w:val="0"/>
                            <w:sz w:val="22"/>
                            <w:szCs w:val="22"/>
                            <w:bdr w:val="none" w:sz="0" w:space="0" w:color="auto"/>
                            <w:vertAlign w:val="baseline"/>
                          </w:rPr>
                          <w:t>English (Fluent)</w:t>
                        </w:r>
                      </w:p>
                      <w:p>
                        <w:pPr>
                          <w:pStyle w:val="documentulli"/>
                          <w:numPr>
                            <w:ilvl w:val="0"/>
                            <w:numId w:val="5"/>
                          </w:numPr>
                          <w:spacing w:after="0" w:line="360" w:lineRule="atLeast"/>
                          <w:ind w:left="260" w:right="0" w:hanging="261"/>
                          <w:rPr>
                            <w:rStyle w:val="documentparagraphsinglecolumnCharacter"/>
                            <w:rFonts w:ascii="Courier New" w:eastAsia="Courier New" w:hAnsi="Courier New" w:cs="Courier New"/>
                            <w:b w:val="0"/>
                            <w:bCs w:val="0"/>
                            <w:sz w:val="22"/>
                            <w:szCs w:val="22"/>
                            <w:bdr w:val="none" w:sz="0" w:space="0" w:color="auto"/>
                            <w:vertAlign w:val="baseline"/>
                          </w:rPr>
                        </w:pPr>
                        <w:r>
                          <w:rPr>
                            <w:rStyle w:val="strong"/>
                            <w:rFonts w:ascii="Courier New" w:eastAsia="Courier New" w:hAnsi="Courier New" w:cs="Courier New"/>
                            <w:b/>
                            <w:bCs/>
                            <w:sz w:val="22"/>
                            <w:szCs w:val="22"/>
                          </w:rPr>
                          <w:t>Professional Development</w:t>
                        </w:r>
                        <w:r>
                          <w:rPr>
                            <w:rStyle w:val="documentparagraphsinglecolumnCharacter"/>
                            <w:rFonts w:ascii="Courier New" w:eastAsia="Courier New" w:hAnsi="Courier New" w:cs="Courier New"/>
                            <w:b w:val="0"/>
                            <w:bCs w:val="0"/>
                            <w:sz w:val="22"/>
                            <w:szCs w:val="22"/>
                            <w:bdr w:val="none" w:sz="0" w:space="0" w:color="auto"/>
                            <w:vertAlign w:val="baseline"/>
                          </w:rPr>
                          <w:t>:Attended workshops and webinars on the latest programming languages and graphic design techniques.</w:t>
                        </w:r>
                        <w:r>
                          <w:rPr>
                            <w:rStyle w:val="documentparagraphsinglecolumnCharacter"/>
                            <w:rFonts w:ascii="Courier New" w:eastAsia="Courier New" w:hAnsi="Courier New" w:cs="Courier New"/>
                            <w:b w:val="0"/>
                            <w:bCs w:val="0"/>
                            <w:sz w:val="22"/>
                            <w:szCs w:val="22"/>
                            <w:bdr w:val="none" w:sz="0" w:space="0" w:color="auto"/>
                            <w:vertAlign w:val="baseline"/>
                          </w:rPr>
                          <w:br/>
                        </w:r>
                        <w:r>
                          <w:rPr>
                            <w:rStyle w:val="documentparagraphsinglecolumnCharacter"/>
                            <w:rFonts w:ascii="Courier New" w:eastAsia="Courier New" w:hAnsi="Courier New" w:cs="Courier New"/>
                            <w:b w:val="0"/>
                            <w:bCs w:val="0"/>
                            <w:sz w:val="22"/>
                            <w:szCs w:val="22"/>
                            <w:bdr w:val="none" w:sz="0" w:space="0" w:color="auto"/>
                            <w:vertAlign w:val="baseline"/>
                          </w:rPr>
                          <w:t>Participated in hackathons to enhance problem-solving skills and collaborate with other tech enthusiasts.</w:t>
                        </w:r>
                      </w:p>
                      <w:p>
                        <w:pPr>
                          <w:pStyle w:val="documentulli"/>
                          <w:numPr>
                            <w:ilvl w:val="0"/>
                            <w:numId w:val="5"/>
                          </w:numPr>
                          <w:spacing w:after="0" w:line="360" w:lineRule="atLeast"/>
                          <w:ind w:left="260" w:right="0" w:hanging="261"/>
                          <w:rPr>
                            <w:rStyle w:val="documentparagraphsinglecolumnCharacter"/>
                            <w:rFonts w:ascii="Courier New" w:eastAsia="Courier New" w:hAnsi="Courier New" w:cs="Courier New"/>
                            <w:b w:val="0"/>
                            <w:bCs w:val="0"/>
                            <w:sz w:val="22"/>
                            <w:szCs w:val="22"/>
                            <w:bdr w:val="none" w:sz="0" w:space="0" w:color="auto"/>
                            <w:vertAlign w:val="baseline"/>
                          </w:rPr>
                        </w:pPr>
                        <w:r>
                          <w:rPr>
                            <w:rStyle w:val="strong"/>
                            <w:rFonts w:ascii="Courier New" w:eastAsia="Courier New" w:hAnsi="Courier New" w:cs="Courier New"/>
                            <w:b/>
                            <w:bCs/>
                            <w:sz w:val="22"/>
                            <w:szCs w:val="22"/>
                          </w:rPr>
                          <w:t>Volunteering</w:t>
                        </w:r>
                        <w:r>
                          <w:rPr>
                            <w:rStyle w:val="documentparagraphsinglecolumnCharacter"/>
                            <w:rFonts w:ascii="Courier New" w:eastAsia="Courier New" w:hAnsi="Courier New" w:cs="Courier New"/>
                            <w:b w:val="0"/>
                            <w:bCs w:val="0"/>
                            <w:sz w:val="22"/>
                            <w:szCs w:val="22"/>
                            <w:bdr w:val="none" w:sz="0" w:space="0" w:color="auto"/>
                            <w:vertAlign w:val="baseline"/>
                          </w:rPr>
                          <w:t>:Volunteered as a tech mentor for local community youth programs, helping students learn programming and graphic design skills.</w:t>
                        </w:r>
                      </w:p>
                    </w:tc>
                  </w:tr>
                </w:tbl>
                <w:p>
                  <w:pPr>
                    <w:rPr>
                      <w:rStyle w:val="documentsectiontitle"/>
                      <w:rFonts w:ascii="Courier New" w:eastAsia="Courier New" w:hAnsi="Courier New" w:cs="Courier New"/>
                      <w:b/>
                      <w:bCs/>
                      <w:color w:val="26CEE4"/>
                    </w:rPr>
                  </w:pPr>
                </w:p>
              </w:tc>
              <w:tc>
                <w:tcPr>
                  <w:tcW w:w="976" w:type="dxa"/>
                  <w:noWrap w:val="0"/>
                  <w:tcMar>
                    <w:top w:w="0" w:type="dxa"/>
                    <w:left w:w="0" w:type="dxa"/>
                    <w:bottom w:w="0" w:type="dxa"/>
                    <w:right w:w="0" w:type="dxa"/>
                  </w:tcMar>
                  <w:vAlign w:val="top"/>
                  <w:hideMark/>
                </w:tcPr>
                <w:p>
                  <w:pPr>
                    <w:pStyle w:val="documentrightmargincellParagraph"/>
                    <w:spacing w:line="360" w:lineRule="atLeast"/>
                    <w:ind w:left="0" w:right="0"/>
                    <w:rPr>
                      <w:rStyle w:val="documentrightmargincell"/>
                      <w:rFonts w:ascii="Courier New" w:eastAsia="Courier New" w:hAnsi="Courier New" w:cs="Courier New"/>
                      <w:sz w:val="22"/>
                      <w:szCs w:val="22"/>
                      <w:bdr w:val="none" w:sz="0" w:space="0" w:color="auto"/>
                      <w:vertAlign w:val="baseline"/>
                    </w:rPr>
                  </w:pPr>
                  <w:r>
                    <w:rPr>
                      <w:rStyle w:val="documentrightmargincell"/>
                      <w:rFonts w:ascii="Courier New" w:eastAsia="Courier New" w:hAnsi="Courier New" w:cs="Courier New"/>
                      <w:sz w:val="22"/>
                      <w:szCs w:val="22"/>
                      <w:bdr w:val="none" w:sz="0" w:space="0" w:color="auto"/>
                      <w:vertAlign w:val="baseline"/>
                    </w:rPr>
                    <w:t> </w:t>
                  </w:r>
                </w:p>
              </w:tc>
            </w:tr>
          </w:tbl>
          <w:p>
            <w:pPr>
              <w:rPr>
                <w:vanish/>
              </w:rPr>
            </w:pPr>
          </w:p>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rPr>
                      <w:rStyle w:val="container-2"/>
                      <w:rFonts w:ascii="Courier New" w:eastAsia="Courier New" w:hAnsi="Courier New" w:cs="Courier New"/>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paragraphwrapperdivheading"/>
                    <w:pBdr>
                      <w:top w:val="none" w:sz="0" w:space="20" w:color="auto"/>
                      <w:left w:val="none" w:sz="0" w:space="25" w:color="auto"/>
                      <w:bottom w:val="none" w:sz="0" w:space="20" w:color="auto"/>
                      <w:right w:val="none" w:sz="0" w:space="0" w:color="auto"/>
                    </w:pBdr>
                    <w:spacing w:before="0" w:line="360" w:lineRule="atLeast"/>
                    <w:ind w:left="500" w:right="0"/>
                    <w:rPr>
                      <w:rStyle w:val="documentsectionparagraphwrapper"/>
                      <w:rFonts w:ascii="Courier New" w:eastAsia="Courier New" w:hAnsi="Courier New" w:cs="Courier New"/>
                      <w:b/>
                      <w:bCs/>
                      <w:color w:val="26CEE4"/>
                      <w:sz w:val="22"/>
                      <w:szCs w:val="22"/>
                      <w:bdr w:val="none" w:sz="0" w:space="0" w:color="auto"/>
                      <w:vertAlign w:val="baseline"/>
                    </w:rPr>
                  </w:pPr>
                  <w:r>
                    <w:rPr>
                      <w:rStyle w:val="documentsectionparagraphwrapper"/>
                      <w:rFonts w:ascii="Courier New" w:eastAsia="Courier New" w:hAnsi="Courier New" w:cs="Courier New"/>
                      <w:b/>
                      <w:bCs/>
                      <w:color w:val="26CEE4"/>
                      <w:sz w:val="22"/>
                      <w:szCs w:val="22"/>
                      <w:bdr w:val="none" w:sz="0" w:space="0" w:color="auto"/>
                      <w:vertAlign w:val="baseline"/>
                    </w:rPr>
                    <w:drawing>
                      <wp:anchor simplePos="0" relativeHeight="251735040" behindDoc="0" locked="0" layoutInCell="1" allowOverlap="1">
                        <wp:simplePos x="0" y="0"/>
                        <wp:positionH relativeFrom="column">
                          <wp:posOffset>-228600</wp:posOffset>
                        </wp:positionH>
                        <wp:positionV relativeFrom="paragraph">
                          <wp:posOffset>152400</wp:posOffset>
                        </wp:positionV>
                        <wp:extent cx="431888" cy="432134"/>
                        <wp:wrapNone/>
                        <wp:docPr id="10028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86" name=""/>
                                <pic:cNvPicPr>
                                  <a:picLocks noChangeAspect="0"/>
                                </pic:cNvPicPr>
                              </pic:nvPicPr>
                              <pic:blipFill>
                                <a:blip xmlns:r="http://schemas.openxmlformats.org/officeDocument/2006/relationships" r:embed="rId25"/>
                                <a:stretch>
                                  <a:fillRect/>
                                </a:stretch>
                              </pic:blipFill>
                              <pic:spPr>
                                <a:xfrm>
                                  <a:off x="0" y="0"/>
                                  <a:ext cx="431888" cy="432134"/>
                                </a:xfrm>
                                <a:prstGeom prst="rect">
                                  <a:avLst/>
                                </a:prstGeom>
                              </pic:spPr>
                            </pic:pic>
                          </a:graphicData>
                        </a:graphic>
                      </wp:anchor>
                    </w:drawing>
                  </w:r>
                  <w:r>
                    <w:rPr>
                      <w:rStyle w:val="documentsectiontitle"/>
                      <w:rFonts w:ascii="Courier New" w:eastAsia="Courier New" w:hAnsi="Courier New" w:cs="Courier New"/>
                      <w:b/>
                      <w:bCs/>
                      <w:color w:val="26CEE4"/>
                    </w:rPr>
                    <w:t>Software</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36064" behindDoc="0" locked="0" layoutInCell="1" allowOverlap="1">
                              <wp:simplePos x="0" y="0"/>
                              <wp:positionH relativeFrom="column">
                                <wp:posOffset>-77470</wp:posOffset>
                              </wp:positionH>
                              <wp:positionV relativeFrom="paragraph">
                                <wp:posOffset>57150</wp:posOffset>
                              </wp:positionV>
                              <wp:extent cx="152832" cy="152923"/>
                              <wp:wrapNone/>
                              <wp:docPr id="10028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88"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tabs>
                            <w:tab w:val="right" w:pos="9650"/>
                          </w:tabs>
                          <w:spacing w:line="360" w:lineRule="atLeast"/>
                          <w:ind w:left="0" w:right="0"/>
                          <w:jc w:val="left"/>
                          <w:textAlignment w:val="auto"/>
                          <w:rPr>
                            <w:rStyle w:val="divtwocolleftpadding"/>
                            <w:rFonts w:ascii="Courier New" w:eastAsia="Courier New" w:hAnsi="Courier New" w:cs="Courier New"/>
                            <w:sz w:val="22"/>
                            <w:szCs w:val="22"/>
                            <w:bdr w:val="none" w:sz="0" w:space="0" w:color="auto"/>
                            <w:vertAlign w:val="baseline"/>
                          </w:rPr>
                        </w:pPr>
                        <w:r>
                          <w:rPr>
                            <w:rStyle w:val="ratingTextpnth-last-child1"/>
                            <w:rFonts w:ascii="Courier New" w:eastAsia="Courier New" w:hAnsi="Courier New" w:cs="Courier New"/>
                            <w:b w:val="0"/>
                            <w:bCs w:val="0"/>
                            <w:sz w:val="22"/>
                            <w:szCs w:val="22"/>
                          </w:rPr>
                          <w:t>IntelliJ IDEA</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documentratingRect"/>
                            <w:rFonts w:ascii="Courier New" w:eastAsia="Courier New" w:hAnsi="Courier New" w:cs="Courier New"/>
                            <w:b w:val="0"/>
                            <w:bCs w:val="0"/>
                            <w:sz w:val="22"/>
                            <w:szCs w:val="22"/>
                          </w:rPr>
                          <w:tab/>
                        </w:r>
                        <w:r>
                          <w:rPr>
                            <w:rStyle w:val="documentratingRect"/>
                            <w:rFonts w:ascii="Courier New" w:eastAsia="Courier New" w:hAnsi="Courier New" w:cs="Courier New"/>
                            <w:b w:val="0"/>
                            <w:bCs w:val="0"/>
                            <w:sz w:val="22"/>
                            <w:szCs w:val="22"/>
                          </w:rPr>
                          <w:drawing>
                            <wp:inline>
                              <wp:extent cx="875841" cy="152923"/>
                              <wp:docPr id="10029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90" name=""/>
                                      <pic:cNvPicPr>
                                        <a:picLocks noChangeAspect="0"/>
                                      </pic:cNvPicPr>
                                    </pic:nvPicPr>
                                    <pic:blipFill>
                                      <a:blip xmlns:r="http://schemas.openxmlformats.org/officeDocument/2006/relationships" r:embed="rId26"/>
                                      <a:stretch>
                                        <a:fillRect/>
                                      </a:stretch>
                                    </pic:blipFill>
                                    <pic:spPr>
                                      <a:xfrm>
                                        <a:off x="0" y="0"/>
                                        <a:ext cx="875841" cy="152923"/>
                                      </a:xfrm>
                                      <a:prstGeom prst="rect">
                                        <a:avLst/>
                                      </a:prstGeom>
                                    </pic:spPr>
                                  </pic:pic>
                                </a:graphicData>
                              </a:graphic>
                            </wp:inline>
                          </w:drawing>
                        </w:r>
                        <w:r>
                          <w:rPr>
                            <w:rStyle w:val="documentrating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37088" behindDoc="0" locked="0" layoutInCell="1" allowOverlap="1">
                              <wp:simplePos x="0" y="0"/>
                              <wp:positionH relativeFrom="column">
                                <wp:posOffset>-77470</wp:posOffset>
                              </wp:positionH>
                              <wp:positionV relativeFrom="paragraph">
                                <wp:posOffset>57150</wp:posOffset>
                              </wp:positionV>
                              <wp:extent cx="152832" cy="152923"/>
                              <wp:wrapNone/>
                              <wp:docPr id="10029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92"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ratingTextpnth-last-child1"/>
                            <w:rFonts w:ascii="Courier New" w:eastAsia="Courier New" w:hAnsi="Courier New" w:cs="Courier New"/>
                            <w:b w:val="0"/>
                            <w:bCs w:val="0"/>
                            <w:sz w:val="22"/>
                            <w:szCs w:val="22"/>
                          </w:rPr>
                          <w:t>PyCharm</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documentratingRect"/>
                            <w:rFonts w:ascii="Courier New" w:eastAsia="Courier New" w:hAnsi="Courier New" w:cs="Courier New"/>
                            <w:b w:val="0"/>
                            <w:bCs w:val="0"/>
                            <w:sz w:val="22"/>
                            <w:szCs w:val="22"/>
                          </w:rPr>
                          <w:tab/>
                        </w:r>
                        <w:r>
                          <w:rPr>
                            <w:rStyle w:val="documentratingRect"/>
                            <w:rFonts w:ascii="Courier New" w:eastAsia="Courier New" w:hAnsi="Courier New" w:cs="Courier New"/>
                            <w:b w:val="0"/>
                            <w:bCs w:val="0"/>
                            <w:sz w:val="22"/>
                            <w:szCs w:val="22"/>
                          </w:rPr>
                          <w:drawing>
                            <wp:inline>
                              <wp:extent cx="875841" cy="152923"/>
                              <wp:docPr id="10029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94" name=""/>
                                      <pic:cNvPicPr>
                                        <a:picLocks noChangeAspect="0"/>
                                      </pic:cNvPicPr>
                                    </pic:nvPicPr>
                                    <pic:blipFill>
                                      <a:blip xmlns:r="http://schemas.openxmlformats.org/officeDocument/2006/relationships" r:embed="rId26"/>
                                      <a:stretch>
                                        <a:fillRect/>
                                      </a:stretch>
                                    </pic:blipFill>
                                    <pic:spPr>
                                      <a:xfrm>
                                        <a:off x="0" y="0"/>
                                        <a:ext cx="875841" cy="152923"/>
                                      </a:xfrm>
                                      <a:prstGeom prst="rect">
                                        <a:avLst/>
                                      </a:prstGeom>
                                    </pic:spPr>
                                  </pic:pic>
                                </a:graphicData>
                              </a:graphic>
                            </wp:inline>
                          </w:drawing>
                        </w:r>
                        <w:r>
                          <w:rPr>
                            <w:rStyle w:val="documentrating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38112" behindDoc="0" locked="0" layoutInCell="1" allowOverlap="1">
                              <wp:simplePos x="0" y="0"/>
                              <wp:positionH relativeFrom="column">
                                <wp:posOffset>-77470</wp:posOffset>
                              </wp:positionH>
                              <wp:positionV relativeFrom="paragraph">
                                <wp:posOffset>57150</wp:posOffset>
                              </wp:positionV>
                              <wp:extent cx="152832" cy="152923"/>
                              <wp:wrapNone/>
                              <wp:docPr id="10029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96"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ratingTextpnth-last-child1"/>
                            <w:rFonts w:ascii="Courier New" w:eastAsia="Courier New" w:hAnsi="Courier New" w:cs="Courier New"/>
                            <w:b w:val="0"/>
                            <w:bCs w:val="0"/>
                            <w:sz w:val="22"/>
                            <w:szCs w:val="22"/>
                          </w:rPr>
                          <w:t>Visual Studio</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documentratingRect"/>
                            <w:rFonts w:ascii="Courier New" w:eastAsia="Courier New" w:hAnsi="Courier New" w:cs="Courier New"/>
                            <w:b w:val="0"/>
                            <w:bCs w:val="0"/>
                            <w:sz w:val="22"/>
                            <w:szCs w:val="22"/>
                          </w:rPr>
                          <w:tab/>
                        </w:r>
                        <w:r>
                          <w:rPr>
                            <w:rStyle w:val="documentratingRect"/>
                            <w:rFonts w:ascii="Courier New" w:eastAsia="Courier New" w:hAnsi="Courier New" w:cs="Courier New"/>
                            <w:b w:val="0"/>
                            <w:bCs w:val="0"/>
                            <w:sz w:val="22"/>
                            <w:szCs w:val="22"/>
                          </w:rPr>
                          <w:drawing>
                            <wp:inline>
                              <wp:extent cx="875841" cy="152923"/>
                              <wp:docPr id="10029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298" name=""/>
                                      <pic:cNvPicPr>
                                        <a:picLocks noChangeAspect="0"/>
                                      </pic:cNvPicPr>
                                    </pic:nvPicPr>
                                    <pic:blipFill>
                                      <a:blip xmlns:r="http://schemas.openxmlformats.org/officeDocument/2006/relationships" r:embed="rId27"/>
                                      <a:stretch>
                                        <a:fillRect/>
                                      </a:stretch>
                                    </pic:blipFill>
                                    <pic:spPr>
                                      <a:xfrm>
                                        <a:off x="0" y="0"/>
                                        <a:ext cx="875841" cy="152923"/>
                                      </a:xfrm>
                                      <a:prstGeom prst="rect">
                                        <a:avLst/>
                                      </a:prstGeom>
                                    </pic:spPr>
                                  </pic:pic>
                                </a:graphicData>
                              </a:graphic>
                            </wp:inline>
                          </w:drawing>
                        </w:r>
                        <w:r>
                          <w:rPr>
                            <w:rStyle w:val="documentrating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39136" behindDoc="0" locked="0" layoutInCell="1" allowOverlap="1">
                              <wp:simplePos x="0" y="0"/>
                              <wp:positionH relativeFrom="column">
                                <wp:posOffset>-77470</wp:posOffset>
                              </wp:positionH>
                              <wp:positionV relativeFrom="paragraph">
                                <wp:posOffset>57150</wp:posOffset>
                              </wp:positionV>
                              <wp:extent cx="152832" cy="152923"/>
                              <wp:wrapNone/>
                              <wp:docPr id="10030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00"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ratingTextpnth-last-child1"/>
                            <w:rFonts w:ascii="Courier New" w:eastAsia="Courier New" w:hAnsi="Courier New" w:cs="Courier New"/>
                            <w:b w:val="0"/>
                            <w:bCs w:val="0"/>
                            <w:sz w:val="22"/>
                            <w:szCs w:val="22"/>
                          </w:rPr>
                          <w:t>Visual Studio Code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documentratingRect"/>
                            <w:rFonts w:ascii="Courier New" w:eastAsia="Courier New" w:hAnsi="Courier New" w:cs="Courier New"/>
                            <w:b w:val="0"/>
                            <w:bCs w:val="0"/>
                            <w:sz w:val="22"/>
                            <w:szCs w:val="22"/>
                          </w:rPr>
                          <w:tab/>
                        </w:r>
                        <w:r>
                          <w:rPr>
                            <w:rStyle w:val="documentratingRect"/>
                            <w:rFonts w:ascii="Courier New" w:eastAsia="Courier New" w:hAnsi="Courier New" w:cs="Courier New"/>
                            <w:b w:val="0"/>
                            <w:bCs w:val="0"/>
                            <w:sz w:val="22"/>
                            <w:szCs w:val="22"/>
                          </w:rPr>
                          <w:drawing>
                            <wp:inline>
                              <wp:extent cx="875841" cy="152923"/>
                              <wp:docPr id="1003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02" name=""/>
                                      <pic:cNvPicPr>
                                        <a:picLocks noChangeAspect="0"/>
                                      </pic:cNvPicPr>
                                    </pic:nvPicPr>
                                    <pic:blipFill>
                                      <a:blip xmlns:r="http://schemas.openxmlformats.org/officeDocument/2006/relationships" r:embed="rId26"/>
                                      <a:stretch>
                                        <a:fillRect/>
                                      </a:stretch>
                                    </pic:blipFill>
                                    <pic:spPr>
                                      <a:xfrm>
                                        <a:off x="0" y="0"/>
                                        <a:ext cx="875841" cy="152923"/>
                                      </a:xfrm>
                                      <a:prstGeom prst="rect">
                                        <a:avLst/>
                                      </a:prstGeom>
                                    </pic:spPr>
                                  </pic:pic>
                                </a:graphicData>
                              </a:graphic>
                            </wp:inline>
                          </w:drawing>
                        </w:r>
                        <w:r>
                          <w:rPr>
                            <w:rStyle w:val="documentrating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40160" behindDoc="0" locked="0" layoutInCell="1" allowOverlap="1">
                              <wp:simplePos x="0" y="0"/>
                              <wp:positionH relativeFrom="column">
                                <wp:posOffset>-77470</wp:posOffset>
                              </wp:positionH>
                              <wp:positionV relativeFrom="paragraph">
                                <wp:posOffset>57150</wp:posOffset>
                              </wp:positionV>
                              <wp:extent cx="152832" cy="152923"/>
                              <wp:wrapNone/>
                              <wp:docPr id="1003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04"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ratingTextpnth-last-child1"/>
                            <w:rFonts w:ascii="Courier New" w:eastAsia="Courier New" w:hAnsi="Courier New" w:cs="Courier New"/>
                            <w:b w:val="0"/>
                            <w:bCs w:val="0"/>
                            <w:sz w:val="22"/>
                            <w:szCs w:val="22"/>
                          </w:rPr>
                          <w:t>Android Studio</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documentratingRect"/>
                            <w:rFonts w:ascii="Courier New" w:eastAsia="Courier New" w:hAnsi="Courier New" w:cs="Courier New"/>
                            <w:b w:val="0"/>
                            <w:bCs w:val="0"/>
                            <w:sz w:val="22"/>
                            <w:szCs w:val="22"/>
                          </w:rPr>
                          <w:tab/>
                        </w:r>
                        <w:r>
                          <w:rPr>
                            <w:rStyle w:val="documentratingRect"/>
                            <w:rFonts w:ascii="Courier New" w:eastAsia="Courier New" w:hAnsi="Courier New" w:cs="Courier New"/>
                            <w:b w:val="0"/>
                            <w:bCs w:val="0"/>
                            <w:sz w:val="22"/>
                            <w:szCs w:val="22"/>
                          </w:rPr>
                          <w:drawing>
                            <wp:inline>
                              <wp:extent cx="875841" cy="152923"/>
                              <wp:docPr id="1003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06" name=""/>
                                      <pic:cNvPicPr>
                                        <a:picLocks noChangeAspect="0"/>
                                      </pic:cNvPicPr>
                                    </pic:nvPicPr>
                                    <pic:blipFill>
                                      <a:blip xmlns:r="http://schemas.openxmlformats.org/officeDocument/2006/relationships" r:embed="rId26"/>
                                      <a:stretch>
                                        <a:fillRect/>
                                      </a:stretch>
                                    </pic:blipFill>
                                    <pic:spPr>
                                      <a:xfrm>
                                        <a:off x="0" y="0"/>
                                        <a:ext cx="875841" cy="152923"/>
                                      </a:xfrm>
                                      <a:prstGeom prst="rect">
                                        <a:avLst/>
                                      </a:prstGeom>
                                    </pic:spPr>
                                  </pic:pic>
                                </a:graphicData>
                              </a:graphic>
                            </wp:inline>
                          </w:drawing>
                        </w:r>
                        <w:r>
                          <w:rPr>
                            <w:rStyle w:val="documentrating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41184" behindDoc="0" locked="0" layoutInCell="1" allowOverlap="1">
                              <wp:simplePos x="0" y="0"/>
                              <wp:positionH relativeFrom="column">
                                <wp:posOffset>-77470</wp:posOffset>
                              </wp:positionH>
                              <wp:positionV relativeFrom="paragraph">
                                <wp:posOffset>57150</wp:posOffset>
                              </wp:positionV>
                              <wp:extent cx="152832" cy="152923"/>
                              <wp:wrapNone/>
                              <wp:docPr id="10030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08"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ratingTextpnth-last-child1"/>
                            <w:rFonts w:ascii="Courier New" w:eastAsia="Courier New" w:hAnsi="Courier New" w:cs="Courier New"/>
                            <w:b w:val="0"/>
                            <w:bCs w:val="0"/>
                            <w:sz w:val="22"/>
                            <w:szCs w:val="22"/>
                          </w:rPr>
                          <w:t>Nano</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documentratingRect"/>
                            <w:rFonts w:ascii="Courier New" w:eastAsia="Courier New" w:hAnsi="Courier New" w:cs="Courier New"/>
                            <w:b w:val="0"/>
                            <w:bCs w:val="0"/>
                            <w:sz w:val="22"/>
                            <w:szCs w:val="22"/>
                          </w:rPr>
                          <w:tab/>
                        </w:r>
                        <w:r>
                          <w:rPr>
                            <w:rStyle w:val="documentratingRect"/>
                            <w:rFonts w:ascii="Courier New" w:eastAsia="Courier New" w:hAnsi="Courier New" w:cs="Courier New"/>
                            <w:b w:val="0"/>
                            <w:bCs w:val="0"/>
                            <w:sz w:val="22"/>
                            <w:szCs w:val="22"/>
                          </w:rPr>
                          <w:drawing>
                            <wp:inline>
                              <wp:extent cx="875841" cy="152923"/>
                              <wp:docPr id="10031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10" name=""/>
                                      <pic:cNvPicPr>
                                        <a:picLocks noChangeAspect="0"/>
                                      </pic:cNvPicPr>
                                    </pic:nvPicPr>
                                    <pic:blipFill>
                                      <a:blip xmlns:r="http://schemas.openxmlformats.org/officeDocument/2006/relationships" r:embed="rId26"/>
                                      <a:stretch>
                                        <a:fillRect/>
                                      </a:stretch>
                                    </pic:blipFill>
                                    <pic:spPr>
                                      <a:xfrm>
                                        <a:off x="0" y="0"/>
                                        <a:ext cx="875841" cy="152923"/>
                                      </a:xfrm>
                                      <a:prstGeom prst="rect">
                                        <a:avLst/>
                                      </a:prstGeom>
                                    </pic:spPr>
                                  </pic:pic>
                                </a:graphicData>
                              </a:graphic>
                            </wp:inline>
                          </w:drawing>
                        </w:r>
                        <w:r>
                          <w:rPr>
                            <w:rStyle w:val="documentrating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42208" behindDoc="0" locked="0" layoutInCell="1" allowOverlap="1">
                              <wp:simplePos x="0" y="0"/>
                              <wp:positionH relativeFrom="column">
                                <wp:posOffset>-77470</wp:posOffset>
                              </wp:positionH>
                              <wp:positionV relativeFrom="paragraph">
                                <wp:posOffset>57150</wp:posOffset>
                              </wp:positionV>
                              <wp:extent cx="152832" cy="152923"/>
                              <wp:wrapNone/>
                              <wp:docPr id="10031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12"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ratingTextpnth-last-child1"/>
                            <w:rFonts w:ascii="Courier New" w:eastAsia="Courier New" w:hAnsi="Courier New" w:cs="Courier New"/>
                            <w:b w:val="0"/>
                            <w:bCs w:val="0"/>
                            <w:sz w:val="22"/>
                            <w:szCs w:val="22"/>
                          </w:rPr>
                          <w:t>Micro</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documentratingRect"/>
                            <w:rFonts w:ascii="Courier New" w:eastAsia="Courier New" w:hAnsi="Courier New" w:cs="Courier New"/>
                            <w:b w:val="0"/>
                            <w:bCs w:val="0"/>
                            <w:sz w:val="22"/>
                            <w:szCs w:val="22"/>
                          </w:rPr>
                          <w:tab/>
                        </w:r>
                        <w:r>
                          <w:rPr>
                            <w:rStyle w:val="documentratingRect"/>
                            <w:rFonts w:ascii="Courier New" w:eastAsia="Courier New" w:hAnsi="Courier New" w:cs="Courier New"/>
                            <w:b w:val="0"/>
                            <w:bCs w:val="0"/>
                            <w:sz w:val="22"/>
                            <w:szCs w:val="22"/>
                          </w:rPr>
                          <w:drawing>
                            <wp:inline>
                              <wp:extent cx="875841" cy="152923"/>
                              <wp:docPr id="10031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14" name=""/>
                                      <pic:cNvPicPr>
                                        <a:picLocks noChangeAspect="0"/>
                                      </pic:cNvPicPr>
                                    </pic:nvPicPr>
                                    <pic:blipFill>
                                      <a:blip xmlns:r="http://schemas.openxmlformats.org/officeDocument/2006/relationships" r:embed="rId26"/>
                                      <a:stretch>
                                        <a:fillRect/>
                                      </a:stretch>
                                    </pic:blipFill>
                                    <pic:spPr>
                                      <a:xfrm>
                                        <a:off x="0" y="0"/>
                                        <a:ext cx="875841" cy="152923"/>
                                      </a:xfrm>
                                      <a:prstGeom prst="rect">
                                        <a:avLst/>
                                      </a:prstGeom>
                                    </pic:spPr>
                                  </pic:pic>
                                </a:graphicData>
                              </a:graphic>
                            </wp:inline>
                          </w:drawing>
                        </w:r>
                        <w:r>
                          <w:rPr>
                            <w:rStyle w:val="documentratingRect"/>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sectiontitle"/>
                            <w:rFonts w:ascii="Courier New" w:eastAsia="Courier New" w:hAnsi="Courier New" w:cs="Courier New"/>
                            <w:b/>
                            <w:bCs/>
                            <w:color w:val="26CEE4"/>
                          </w:rPr>
                          <w:drawing>
                            <wp:anchor simplePos="0" relativeHeight="251743232" behindDoc="0" locked="0" layoutInCell="1" allowOverlap="1">
                              <wp:simplePos x="0" y="0"/>
                              <wp:positionH relativeFrom="column">
                                <wp:posOffset>-77470</wp:posOffset>
                              </wp:positionH>
                              <wp:positionV relativeFrom="paragraph">
                                <wp:posOffset>57150</wp:posOffset>
                              </wp:positionV>
                              <wp:extent cx="152832" cy="152923"/>
                              <wp:wrapNone/>
                              <wp:docPr id="10031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16"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tabs>
                            <w:tab w:val="right" w:pos="9650"/>
                          </w:tabs>
                          <w:jc w:val="left"/>
                          <w:rPr>
                            <w:rStyle w:val="divtwocolleftpadding"/>
                            <w:rFonts w:ascii="Courier New" w:eastAsia="Courier New" w:hAnsi="Courier New" w:cs="Courier New"/>
                            <w:sz w:val="22"/>
                            <w:szCs w:val="22"/>
                            <w:bdr w:val="none" w:sz="0" w:space="0" w:color="auto"/>
                            <w:vertAlign w:val="baseline"/>
                          </w:rPr>
                        </w:pPr>
                        <w:r>
                          <w:rPr>
                            <w:rStyle w:val="ratingTextpnth-last-child1"/>
                            <w:rFonts w:ascii="Courier New" w:eastAsia="Courier New" w:hAnsi="Courier New" w:cs="Courier New"/>
                            <w:b w:val="0"/>
                            <w:bCs w:val="0"/>
                            <w:sz w:val="22"/>
                            <w:szCs w:val="22"/>
                          </w:rPr>
                          <w:t>VMware Workstation</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documentratingRect"/>
                            <w:rFonts w:ascii="Courier New" w:eastAsia="Courier New" w:hAnsi="Courier New" w:cs="Courier New"/>
                            <w:b w:val="0"/>
                            <w:bCs w:val="0"/>
                            <w:sz w:val="22"/>
                            <w:szCs w:val="22"/>
                          </w:rPr>
                          <w:tab/>
                        </w:r>
                        <w:r>
                          <w:rPr>
                            <w:rStyle w:val="documentratingRect"/>
                            <w:rFonts w:ascii="Courier New" w:eastAsia="Courier New" w:hAnsi="Courier New" w:cs="Courier New"/>
                            <w:b w:val="0"/>
                            <w:bCs w:val="0"/>
                            <w:sz w:val="22"/>
                            <w:szCs w:val="22"/>
                          </w:rPr>
                          <w:drawing>
                            <wp:inline>
                              <wp:extent cx="875841" cy="152923"/>
                              <wp:docPr id="10031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18" name=""/>
                                      <pic:cNvPicPr>
                                        <a:picLocks noChangeAspect="0"/>
                                      </pic:cNvPicPr>
                                    </pic:nvPicPr>
                                    <pic:blipFill>
                                      <a:blip xmlns:r="http://schemas.openxmlformats.org/officeDocument/2006/relationships" r:embed="rId26"/>
                                      <a:stretch>
                                        <a:fillRect/>
                                      </a:stretch>
                                    </pic:blipFill>
                                    <pic:spPr>
                                      <a:xfrm>
                                        <a:off x="0" y="0"/>
                                        <a:ext cx="875841" cy="152923"/>
                                      </a:xfrm>
                                      <a:prstGeom prst="rect">
                                        <a:avLst/>
                                      </a:prstGeom>
                                    </pic:spPr>
                                  </pic:pic>
                                </a:graphicData>
                              </a:graphic>
                            </wp:inline>
                          </w:drawing>
                        </w:r>
                        <w:r>
                          <w:rPr>
                            <w:rStyle w:val="documentratingRect"/>
                            <w:rFonts w:ascii="Courier New" w:eastAsia="Courier New" w:hAnsi="Courier New" w:cs="Courier New"/>
                            <w:b w:val="0"/>
                            <w:bCs w:val="0"/>
                            <w:sz w:val="22"/>
                            <w:szCs w:val="22"/>
                          </w:rPr>
                          <w:t xml:space="preserve"> </w:t>
                        </w:r>
                      </w:p>
                    </w:tc>
                  </w:tr>
                </w:tbl>
                <w:p>
                  <w:pPr>
                    <w:rPr>
                      <w:rStyle w:val="documentsectiontitle"/>
                      <w:rFonts w:ascii="Courier New" w:eastAsia="Courier New" w:hAnsi="Courier New" w:cs="Courier New"/>
                      <w:b/>
                      <w:bCs/>
                      <w:color w:val="26CEE4"/>
                    </w:rPr>
                  </w:pPr>
                </w:p>
              </w:tc>
              <w:tc>
                <w:tcPr>
                  <w:tcW w:w="976" w:type="dxa"/>
                  <w:noWrap w:val="0"/>
                  <w:tcMar>
                    <w:top w:w="0" w:type="dxa"/>
                    <w:left w:w="0" w:type="dxa"/>
                    <w:bottom w:w="0" w:type="dxa"/>
                    <w:right w:w="0" w:type="dxa"/>
                  </w:tcMar>
                  <w:vAlign w:val="top"/>
                  <w:hideMark/>
                </w:tcPr>
                <w:p>
                  <w:pPr>
                    <w:rPr>
                      <w:rStyle w:val="documentsectiontitle"/>
                      <w:rFonts w:ascii="Courier New" w:eastAsia="Courier New" w:hAnsi="Courier New" w:cs="Courier New"/>
                      <w:b/>
                      <w:bCs/>
                      <w:color w:val="26CEE4"/>
                    </w:rPr>
                  </w:pPr>
                  <w:r>
                    <w:rPr>
                      <w:rStyle w:val="documentrightmargincell"/>
                      <w:rFonts w:ascii="Courier New" w:eastAsia="Courier New" w:hAnsi="Courier New" w:cs="Courier New"/>
                      <w:sz w:val="22"/>
                      <w:szCs w:val="22"/>
                      <w:bdr w:val="none" w:sz="0" w:space="0" w:color="auto"/>
                      <w:vertAlign w:val="baseline"/>
                    </w:rPr>
                    <w:t> </w:t>
                  </w:r>
                </w:p>
              </w:tc>
            </w:tr>
          </w:tbl>
          <w:p>
            <w:pPr>
              <w:rPr>
                <w:vanish/>
              </w:rPr>
            </w:pPr>
          </w:p>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rPr>
                      <w:rStyle w:val="container-2"/>
                      <w:rFonts w:ascii="Courier New" w:eastAsia="Courier New" w:hAnsi="Courier New" w:cs="Courier New"/>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paragraphwrapperdivheading"/>
                    <w:pBdr>
                      <w:top w:val="none" w:sz="0" w:space="20" w:color="auto"/>
                      <w:left w:val="none" w:sz="0" w:space="25" w:color="auto"/>
                      <w:bottom w:val="none" w:sz="0" w:space="20" w:color="auto"/>
                      <w:right w:val="none" w:sz="0" w:space="0" w:color="auto"/>
                    </w:pBdr>
                    <w:spacing w:before="0" w:line="360" w:lineRule="atLeast"/>
                    <w:ind w:left="500" w:right="0"/>
                    <w:rPr>
                      <w:rStyle w:val="documentsectionparagraphwrapper"/>
                      <w:rFonts w:ascii="Courier New" w:eastAsia="Courier New" w:hAnsi="Courier New" w:cs="Courier New"/>
                      <w:b/>
                      <w:bCs/>
                      <w:color w:val="26CEE4"/>
                      <w:sz w:val="22"/>
                      <w:szCs w:val="22"/>
                      <w:bdr w:val="none" w:sz="0" w:space="0" w:color="auto"/>
                      <w:vertAlign w:val="baseline"/>
                    </w:rPr>
                  </w:pPr>
                  <w:r>
                    <w:rPr>
                      <w:rStyle w:val="documentsectionparagraphwrapper"/>
                      <w:rFonts w:ascii="Courier New" w:eastAsia="Courier New" w:hAnsi="Courier New" w:cs="Courier New"/>
                      <w:b/>
                      <w:bCs/>
                      <w:color w:val="26CEE4"/>
                      <w:sz w:val="22"/>
                      <w:szCs w:val="22"/>
                      <w:bdr w:val="none" w:sz="0" w:space="0" w:color="auto"/>
                      <w:vertAlign w:val="baseline"/>
                    </w:rPr>
                    <w:drawing>
                      <wp:anchor simplePos="0" relativeHeight="251744256" behindDoc="0" locked="0" layoutInCell="1" allowOverlap="1">
                        <wp:simplePos x="0" y="0"/>
                        <wp:positionH relativeFrom="column">
                          <wp:posOffset>-228600</wp:posOffset>
                        </wp:positionH>
                        <wp:positionV relativeFrom="paragraph">
                          <wp:posOffset>152400</wp:posOffset>
                        </wp:positionV>
                        <wp:extent cx="431888" cy="432134"/>
                        <wp:wrapNone/>
                        <wp:docPr id="10032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20" name=""/>
                                <pic:cNvPicPr>
                                  <a:picLocks noChangeAspect="0"/>
                                </pic:cNvPicPr>
                              </pic:nvPicPr>
                              <pic:blipFill>
                                <a:blip xmlns:r="http://schemas.openxmlformats.org/officeDocument/2006/relationships" r:embed="rId28"/>
                                <a:stretch>
                                  <a:fillRect/>
                                </a:stretch>
                              </pic:blipFill>
                              <pic:spPr>
                                <a:xfrm>
                                  <a:off x="0" y="0"/>
                                  <a:ext cx="431888" cy="432134"/>
                                </a:xfrm>
                                <a:prstGeom prst="rect">
                                  <a:avLst/>
                                </a:prstGeom>
                              </pic:spPr>
                            </pic:pic>
                          </a:graphicData>
                        </a:graphic>
                      </wp:anchor>
                    </w:drawing>
                  </w:r>
                  <w:r>
                    <w:rPr>
                      <w:rStyle w:val="documentsectiontitle"/>
                      <w:rFonts w:ascii="Courier New" w:eastAsia="Courier New" w:hAnsi="Courier New" w:cs="Courier New"/>
                      <w:b/>
                      <w:bCs/>
                      <w:color w:val="26CEE4"/>
                    </w:rPr>
                    <w:t>Languages</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45280" behindDoc="0" locked="0" layoutInCell="1" allowOverlap="1">
                              <wp:simplePos x="0" y="0"/>
                              <wp:positionH relativeFrom="column">
                                <wp:posOffset>-77470</wp:posOffset>
                              </wp:positionH>
                              <wp:positionV relativeFrom="paragraph">
                                <wp:posOffset>57150</wp:posOffset>
                              </wp:positionV>
                              <wp:extent cx="152832" cy="152923"/>
                              <wp:wrapNone/>
                              <wp:docPr id="10032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22"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0" w:type="dxa"/>
                          <w:left w:w="0" w:type="dxa"/>
                          <w:bottom w:w="0" w:type="dxa"/>
                          <w:right w:w="0" w:type="dxa"/>
                        </w:tcMar>
                        <w:vAlign w:val="top"/>
                        <w:hideMark/>
                      </w:tcPr>
                      <w:p>
                        <w:pPr>
                          <w:pStyle w:val="divParagraph"/>
                          <w:pBdr>
                            <w:top w:val="none" w:sz="0" w:space="0" w:color="auto"/>
                            <w:left w:val="none" w:sz="0" w:space="0" w:color="auto"/>
                            <w:bottom w:val="none" w:sz="0" w:space="0" w:color="auto"/>
                            <w:right w:val="none" w:sz="0" w:space="0" w:color="auto"/>
                          </w:pBdr>
                          <w:spacing w:before="0" w:after="0" w:line="290" w:lineRule="exact"/>
                          <w:ind w:left="0" w:right="0"/>
                          <w:rPr>
                            <w:rStyle w:val="documentparagraphsinglecolumnCharacter"/>
                            <w:rFonts w:ascii="Courier New" w:eastAsia="Courier New" w:hAnsi="Courier New" w:cs="Courier New"/>
                            <w:b w:val="0"/>
                            <w:bCs w:val="0"/>
                            <w:sz w:val="22"/>
                            <w:szCs w:val="22"/>
                            <w:bdr w:val="none" w:sz="0" w:space="0" w:color="auto"/>
                            <w:vertAlign w:val="baseline"/>
                          </w:rPr>
                        </w:pPr>
                        <w:r>
                          <w:rPr>
                            <w:rStyle w:val="nativeLangParafield"/>
                            <w:rFonts w:ascii="Courier New" w:eastAsia="Courier New" w:hAnsi="Courier New" w:cs="Courier New"/>
                            <w:b/>
                            <w:bCs/>
                            <w:sz w:val="22"/>
                            <w:szCs w:val="22"/>
                          </w:rPr>
                          <w:t>Bengali</w:t>
                        </w:r>
                        <w:r>
                          <w:rPr>
                            <w:rStyle w:val="documentbeforecolonspace"/>
                            <w:rFonts w:ascii="Courier New" w:eastAsia="Courier New" w:hAnsi="Courier New" w:cs="Courier New"/>
                            <w:b/>
                            <w:bCs/>
                            <w:vanish/>
                            <w:sz w:val="22"/>
                            <w:szCs w:val="22"/>
                          </w:rPr>
                          <w:t xml:space="preserve"> </w:t>
                        </w:r>
                        <w:r>
                          <w:rPr>
                            <w:rStyle w:val="txtBold"/>
                            <w:rFonts w:ascii="Courier New" w:eastAsia="Courier New" w:hAnsi="Courier New" w:cs="Courier New"/>
                            <w:b/>
                            <w:bCs/>
                            <w:sz w:val="22"/>
                            <w:szCs w:val="22"/>
                          </w:rPr>
                          <w:t>:</w:t>
                        </w:r>
                        <w:r>
                          <w:rPr>
                            <w:rStyle w:val="common-lngg-skillparagraphnativeLangPararating-heading"/>
                            <w:rFonts w:ascii="Courier New" w:eastAsia="Courier New" w:hAnsi="Courier New" w:cs="Courier New"/>
                            <w:b/>
                            <w:bCs/>
                            <w:sz w:val="22"/>
                            <w:szCs w:val="22"/>
                          </w:rPr>
                          <w:t xml:space="preserve"> </w:t>
                        </w:r>
                        <w:r>
                          <w:rPr>
                            <w:rStyle w:val="common-lngg-skillparagraphnativeLangPararattcontainer"/>
                            <w:rFonts w:ascii="Courier New" w:eastAsia="Courier New" w:hAnsi="Courier New" w:cs="Courier New"/>
                            <w:b w:val="0"/>
                            <w:bCs w:val="0"/>
                            <w:sz w:val="22"/>
                            <w:szCs w:val="22"/>
                          </w:rPr>
                          <w:t>Native language</w:t>
                        </w:r>
                        <w:r>
                          <w:rPr>
                            <w:rStyle w:val="lngg-secparagraphnativeLangPararattRatg"/>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46304" behindDoc="0" locked="0" layoutInCell="1" allowOverlap="1">
                              <wp:simplePos x="0" y="0"/>
                              <wp:positionH relativeFrom="column">
                                <wp:posOffset>-77470</wp:posOffset>
                              </wp:positionH>
                              <wp:positionV relativeFrom="paragraph">
                                <wp:posOffset>57150</wp:posOffset>
                              </wp:positionV>
                              <wp:extent cx="152832" cy="152923"/>
                              <wp:wrapNone/>
                              <wp:docPr id="10032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24" name=""/>
                                      <pic:cNvPicPr>
                                        <a:picLocks noChangeAspect="0"/>
                                      </pic:cNvPicPr>
                                    </pic:nvPicPr>
                                    <pic:blipFill>
                                      <a:blip xmlns:r="http://schemas.openxmlformats.org/officeDocument/2006/relationships" r:embed="rId19"/>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pStyle w:val="divParagraph"/>
                          <w:tabs>
                            <w:tab w:val="right" w:pos="9650"/>
                          </w:tabs>
                          <w:spacing w:before="0" w:after="0" w:line="360" w:lineRule="atLeast"/>
                          <w:ind w:left="0" w:right="0"/>
                          <w:jc w:val="left"/>
                          <w:rPr>
                            <w:rStyle w:val="documentparagraphsinglecolumnCharacter"/>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rPr>
                          <w:t>English</w:t>
                        </w:r>
                        <w:r>
                          <w:rPr>
                            <w:rStyle w:val="span"/>
                            <w:rFonts w:ascii="Courier New" w:eastAsia="Courier New" w:hAnsi="Courier New" w:cs="Courier New"/>
                            <w:b w:val="0"/>
                            <w:bCs w:val="0"/>
                            <w:sz w:val="22"/>
                            <w:szCs w:val="22"/>
                          </w:rPr>
                          <w:t xml:space="preserve"> </w:t>
                        </w:r>
                        <w:r>
                          <w:rPr>
                            <w:rStyle w:val="documentcommon-lngg-skillratingRect"/>
                            <w:rFonts w:ascii="Courier New" w:eastAsia="Courier New" w:hAnsi="Courier New" w:cs="Courier New"/>
                            <w:b w:val="0"/>
                            <w:bCs w:val="0"/>
                            <w:sz w:val="22"/>
                            <w:szCs w:val="22"/>
                          </w:rPr>
                          <w:tab/>
                        </w:r>
                        <w:r>
                          <w:rPr>
                            <w:rStyle w:val="documentcommon-lngg-skillratingRect"/>
                            <w:rFonts w:ascii="Courier New" w:eastAsia="Courier New" w:hAnsi="Courier New" w:cs="Courier New"/>
                            <w:b w:val="0"/>
                            <w:bCs w:val="0"/>
                            <w:sz w:val="22"/>
                            <w:szCs w:val="22"/>
                          </w:rPr>
                          <w:drawing>
                            <wp:inline>
                              <wp:extent cx="1040738" cy="152923"/>
                              <wp:docPr id="10032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26" name=""/>
                                      <pic:cNvPicPr>
                                        <a:picLocks noChangeAspect="0"/>
                                      </pic:cNvPicPr>
                                    </pic:nvPicPr>
                                    <pic:blipFill>
                                      <a:blip xmlns:r="http://schemas.openxmlformats.org/officeDocument/2006/relationships" r:embed="rId29"/>
                                      <a:stretch>
                                        <a:fillRect/>
                                      </a:stretch>
                                    </pic:blipFill>
                                    <pic:spPr>
                                      <a:xfrm>
                                        <a:off x="0" y="0"/>
                                        <a:ext cx="1040738" cy="152923"/>
                                      </a:xfrm>
                                      <a:prstGeom prst="rect">
                                        <a:avLst/>
                                      </a:prstGeom>
                                    </pic:spPr>
                                  </pic:pic>
                                </a:graphicData>
                              </a:graphic>
                            </wp:inline>
                          </w:drawing>
                        </w:r>
                        <w:r>
                          <w:rPr>
                            <w:rStyle w:val="documentcommon-lngg-skillratingRect"/>
                            <w:rFonts w:ascii="Courier New" w:eastAsia="Courier New" w:hAnsi="Courier New" w:cs="Courier New"/>
                            <w:b w:val="0"/>
                            <w:bCs w:val="0"/>
                            <w:sz w:val="22"/>
                            <w:szCs w:val="22"/>
                          </w:rPr>
                          <w:t xml:space="preserve"> </w:t>
                        </w:r>
                      </w:p>
                      <w:p>
                        <w:pPr>
                          <w:pStyle w:val="common-lngg-skillparagraphrattRatg"/>
                          <w:spacing w:before="0" w:after="0" w:line="290" w:lineRule="exact"/>
                          <w:ind w:left="0" w:right="0"/>
                          <w:rPr>
                            <w:rStyle w:val="documentparagraphsinglecolumnCharacter"/>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rPr>
                          <w:t>Advanced</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span"/>
                            <w:rFonts w:ascii="Courier New" w:eastAsia="Courier New" w:hAnsi="Courier New" w:cs="Courier New"/>
                            <w:b w:val="0"/>
                            <w:bCs w:val="0"/>
                            <w:sz w:val="22"/>
                            <w:szCs w:val="22"/>
                          </w:rPr>
                          <w:t>(</w:t>
                        </w:r>
                        <w:r>
                          <w:rPr>
                            <w:rStyle w:val="span"/>
                            <w:rFonts w:ascii="Courier New" w:eastAsia="Courier New" w:hAnsi="Courier New" w:cs="Courier New"/>
                            <w:b w:val="0"/>
                            <w:bCs w:val="0"/>
                            <w:sz w:val="22"/>
                            <w:szCs w:val="22"/>
                          </w:rPr>
                          <w:t>C1</w:t>
                        </w:r>
                        <w:r>
                          <w:rPr>
                            <w:rStyle w:val="span"/>
                            <w:rFonts w:ascii="Courier New" w:eastAsia="Courier New" w:hAnsi="Courier New" w:cs="Courier New"/>
                            <w:b w:val="0"/>
                            <w:bCs w:val="0"/>
                            <w:sz w:val="22"/>
                            <w:szCs w:val="22"/>
                          </w:rPr>
                          <w:t>)</w:t>
                        </w:r>
                        <w:r>
                          <w:rPr>
                            <w:rStyle w:val="span"/>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47328" behindDoc="0" locked="0" layoutInCell="1" allowOverlap="1">
                              <wp:simplePos x="0" y="0"/>
                              <wp:positionH relativeFrom="column">
                                <wp:posOffset>-77470</wp:posOffset>
                              </wp:positionH>
                              <wp:positionV relativeFrom="paragraph">
                                <wp:posOffset>57150</wp:posOffset>
                              </wp:positionV>
                              <wp:extent cx="152832" cy="152923"/>
                              <wp:wrapNone/>
                              <wp:docPr id="10032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28" name=""/>
                                      <pic:cNvPicPr>
                                        <a:picLocks noChangeAspect="0"/>
                                      </pic:cNvPicPr>
                                    </pic:nvPicPr>
                                    <pic:blipFill>
                                      <a:blip xmlns:r="http://schemas.openxmlformats.org/officeDocument/2006/relationships" r:embed="rId30"/>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pStyle w:val="divParagraph"/>
                          <w:tabs>
                            <w:tab w:val="right" w:pos="9650"/>
                          </w:tabs>
                          <w:spacing w:before="0" w:after="0" w:line="360" w:lineRule="atLeast"/>
                          <w:ind w:left="0" w:right="0"/>
                          <w:jc w:val="left"/>
                          <w:rPr>
                            <w:rStyle w:val="documentparagraphsinglecolumnCharacter"/>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rPr>
                          <w:t>Hindi</w:t>
                        </w:r>
                        <w:r>
                          <w:rPr>
                            <w:rStyle w:val="span"/>
                            <w:rFonts w:ascii="Courier New" w:eastAsia="Courier New" w:hAnsi="Courier New" w:cs="Courier New"/>
                            <w:b w:val="0"/>
                            <w:bCs w:val="0"/>
                            <w:sz w:val="22"/>
                            <w:szCs w:val="22"/>
                          </w:rPr>
                          <w:t xml:space="preserve"> </w:t>
                        </w:r>
                        <w:r>
                          <w:rPr>
                            <w:rStyle w:val="documentcommon-lngg-skillratingRect"/>
                            <w:rFonts w:ascii="Courier New" w:eastAsia="Courier New" w:hAnsi="Courier New" w:cs="Courier New"/>
                            <w:b w:val="0"/>
                            <w:bCs w:val="0"/>
                            <w:sz w:val="22"/>
                            <w:szCs w:val="22"/>
                          </w:rPr>
                          <w:tab/>
                        </w:r>
                        <w:r>
                          <w:rPr>
                            <w:rStyle w:val="documentcommon-lngg-skillratingRect"/>
                            <w:rFonts w:ascii="Courier New" w:eastAsia="Courier New" w:hAnsi="Courier New" w:cs="Courier New"/>
                            <w:b w:val="0"/>
                            <w:bCs w:val="0"/>
                            <w:sz w:val="22"/>
                            <w:szCs w:val="22"/>
                          </w:rPr>
                          <w:drawing>
                            <wp:inline>
                              <wp:extent cx="1040738" cy="152923"/>
                              <wp:docPr id="10033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30" name=""/>
                                      <pic:cNvPicPr>
                                        <a:picLocks noChangeAspect="0"/>
                                      </pic:cNvPicPr>
                                    </pic:nvPicPr>
                                    <pic:blipFill>
                                      <a:blip xmlns:r="http://schemas.openxmlformats.org/officeDocument/2006/relationships" r:embed="rId31"/>
                                      <a:stretch>
                                        <a:fillRect/>
                                      </a:stretch>
                                    </pic:blipFill>
                                    <pic:spPr>
                                      <a:xfrm>
                                        <a:off x="0" y="0"/>
                                        <a:ext cx="1040738" cy="152923"/>
                                      </a:xfrm>
                                      <a:prstGeom prst="rect">
                                        <a:avLst/>
                                      </a:prstGeom>
                                    </pic:spPr>
                                  </pic:pic>
                                </a:graphicData>
                              </a:graphic>
                            </wp:inline>
                          </w:drawing>
                        </w:r>
                        <w:r>
                          <w:rPr>
                            <w:rStyle w:val="documentcommon-lngg-skillratingRect"/>
                            <w:rFonts w:ascii="Courier New" w:eastAsia="Courier New" w:hAnsi="Courier New" w:cs="Courier New"/>
                            <w:b w:val="0"/>
                            <w:bCs w:val="0"/>
                            <w:sz w:val="22"/>
                            <w:szCs w:val="22"/>
                          </w:rPr>
                          <w:t xml:space="preserve"> </w:t>
                        </w:r>
                      </w:p>
                      <w:p>
                        <w:pPr>
                          <w:pStyle w:val="common-lngg-skillparagraphrattRatg"/>
                          <w:spacing w:before="0" w:after="0" w:line="290" w:lineRule="exact"/>
                          <w:ind w:left="0" w:right="0"/>
                          <w:rPr>
                            <w:rStyle w:val="documentparagraphsinglecolumnCharacter"/>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rPr>
                          <w:t>Upper intermediate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span"/>
                            <w:rFonts w:ascii="Courier New" w:eastAsia="Courier New" w:hAnsi="Courier New" w:cs="Courier New"/>
                            <w:b w:val="0"/>
                            <w:bCs w:val="0"/>
                            <w:sz w:val="22"/>
                            <w:szCs w:val="22"/>
                          </w:rPr>
                          <w:t>(</w:t>
                        </w:r>
                        <w:r>
                          <w:rPr>
                            <w:rStyle w:val="span"/>
                            <w:rFonts w:ascii="Courier New" w:eastAsia="Courier New" w:hAnsi="Courier New" w:cs="Courier New"/>
                            <w:b w:val="0"/>
                            <w:bCs w:val="0"/>
                            <w:sz w:val="22"/>
                            <w:szCs w:val="22"/>
                          </w:rPr>
                          <w:t>B2</w:t>
                        </w:r>
                        <w:r>
                          <w:rPr>
                            <w:rStyle w:val="span"/>
                            <w:rFonts w:ascii="Courier New" w:eastAsia="Courier New" w:hAnsi="Courier New" w:cs="Courier New"/>
                            <w:b w:val="0"/>
                            <w:bCs w:val="0"/>
                            <w:sz w:val="22"/>
                            <w:szCs w:val="22"/>
                          </w:rPr>
                          <w:t>)</w:t>
                        </w:r>
                        <w:r>
                          <w:rPr>
                            <w:rStyle w:val="span"/>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48352" behindDoc="0" locked="0" layoutInCell="1" allowOverlap="1">
                              <wp:simplePos x="0" y="0"/>
                              <wp:positionH relativeFrom="column">
                                <wp:posOffset>-77470</wp:posOffset>
                              </wp:positionH>
                              <wp:positionV relativeFrom="paragraph">
                                <wp:posOffset>57150</wp:posOffset>
                              </wp:positionV>
                              <wp:extent cx="152832" cy="152923"/>
                              <wp:wrapNone/>
                              <wp:docPr id="10033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32" name=""/>
                                      <pic:cNvPicPr>
                                        <a:picLocks noChangeAspect="0"/>
                                      </pic:cNvPicPr>
                                    </pic:nvPicPr>
                                    <pic:blipFill>
                                      <a:blip xmlns:r="http://schemas.openxmlformats.org/officeDocument/2006/relationships" r:embed="rId30"/>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pStyle w:val="divParagraph"/>
                          <w:tabs>
                            <w:tab w:val="right" w:pos="9650"/>
                          </w:tabs>
                          <w:spacing w:before="0" w:after="0" w:line="360" w:lineRule="atLeast"/>
                          <w:ind w:left="0" w:right="0"/>
                          <w:jc w:val="left"/>
                          <w:rPr>
                            <w:rStyle w:val="documentparagraphsinglecolumnCharacter"/>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rPr>
                          <w:t>Arabic</w:t>
                        </w:r>
                        <w:r>
                          <w:rPr>
                            <w:rStyle w:val="span"/>
                            <w:rFonts w:ascii="Courier New" w:eastAsia="Courier New" w:hAnsi="Courier New" w:cs="Courier New"/>
                            <w:b w:val="0"/>
                            <w:bCs w:val="0"/>
                            <w:sz w:val="22"/>
                            <w:szCs w:val="22"/>
                          </w:rPr>
                          <w:t xml:space="preserve"> </w:t>
                        </w:r>
                        <w:r>
                          <w:rPr>
                            <w:rStyle w:val="documentcommon-lngg-skillratingRect"/>
                            <w:rFonts w:ascii="Courier New" w:eastAsia="Courier New" w:hAnsi="Courier New" w:cs="Courier New"/>
                            <w:b w:val="0"/>
                            <w:bCs w:val="0"/>
                            <w:sz w:val="22"/>
                            <w:szCs w:val="22"/>
                          </w:rPr>
                          <w:tab/>
                        </w:r>
                        <w:r>
                          <w:rPr>
                            <w:rStyle w:val="documentcommon-lngg-skillratingRect"/>
                            <w:rFonts w:ascii="Courier New" w:eastAsia="Courier New" w:hAnsi="Courier New" w:cs="Courier New"/>
                            <w:b w:val="0"/>
                            <w:bCs w:val="0"/>
                            <w:sz w:val="22"/>
                            <w:szCs w:val="22"/>
                          </w:rPr>
                          <w:drawing>
                            <wp:inline>
                              <wp:extent cx="1040738" cy="152923"/>
                              <wp:docPr id="10033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34" name=""/>
                                      <pic:cNvPicPr>
                                        <a:picLocks noChangeAspect="0"/>
                                      </pic:cNvPicPr>
                                    </pic:nvPicPr>
                                    <pic:blipFill>
                                      <a:blip xmlns:r="http://schemas.openxmlformats.org/officeDocument/2006/relationships" r:embed="rId32"/>
                                      <a:stretch>
                                        <a:fillRect/>
                                      </a:stretch>
                                    </pic:blipFill>
                                    <pic:spPr>
                                      <a:xfrm>
                                        <a:off x="0" y="0"/>
                                        <a:ext cx="1040738" cy="152923"/>
                                      </a:xfrm>
                                      <a:prstGeom prst="rect">
                                        <a:avLst/>
                                      </a:prstGeom>
                                    </pic:spPr>
                                  </pic:pic>
                                </a:graphicData>
                              </a:graphic>
                            </wp:inline>
                          </w:drawing>
                        </w:r>
                        <w:r>
                          <w:rPr>
                            <w:rStyle w:val="documentcommon-lngg-skillratingRect"/>
                            <w:rFonts w:ascii="Courier New" w:eastAsia="Courier New" w:hAnsi="Courier New" w:cs="Courier New"/>
                            <w:b w:val="0"/>
                            <w:bCs w:val="0"/>
                            <w:sz w:val="22"/>
                            <w:szCs w:val="22"/>
                          </w:rPr>
                          <w:t xml:space="preserve"> </w:t>
                        </w:r>
                      </w:p>
                      <w:p>
                        <w:pPr>
                          <w:pStyle w:val="common-lngg-skillparagraphrattRatg"/>
                          <w:spacing w:before="0" w:after="0" w:line="290" w:lineRule="exact"/>
                          <w:ind w:left="0" w:right="0"/>
                          <w:rPr>
                            <w:rStyle w:val="documentparagraphsinglecolumnCharacter"/>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rPr>
                          <w:t>Intermediate</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span"/>
                            <w:rFonts w:ascii="Courier New" w:eastAsia="Courier New" w:hAnsi="Courier New" w:cs="Courier New"/>
                            <w:b w:val="0"/>
                            <w:bCs w:val="0"/>
                            <w:sz w:val="22"/>
                            <w:szCs w:val="22"/>
                          </w:rPr>
                          <w:t>(</w:t>
                        </w:r>
                        <w:r>
                          <w:rPr>
                            <w:rStyle w:val="span"/>
                            <w:rFonts w:ascii="Courier New" w:eastAsia="Courier New" w:hAnsi="Courier New" w:cs="Courier New"/>
                            <w:b w:val="0"/>
                            <w:bCs w:val="0"/>
                            <w:sz w:val="22"/>
                            <w:szCs w:val="22"/>
                          </w:rPr>
                          <w:t>B1</w:t>
                        </w:r>
                        <w:r>
                          <w:rPr>
                            <w:rStyle w:val="span"/>
                            <w:rFonts w:ascii="Courier New" w:eastAsia="Courier New" w:hAnsi="Courier New" w:cs="Courier New"/>
                            <w:b w:val="0"/>
                            <w:bCs w:val="0"/>
                            <w:sz w:val="22"/>
                            <w:szCs w:val="22"/>
                          </w:rPr>
                          <w:t>)</w:t>
                        </w:r>
                        <w:r>
                          <w:rPr>
                            <w:rStyle w:val="span"/>
                            <w:rFonts w:ascii="Courier New" w:eastAsia="Courier New" w:hAnsi="Courier New" w:cs="Courier New"/>
                            <w:b w:val="0"/>
                            <w:bCs w:val="0"/>
                            <w:sz w:val="22"/>
                            <w:szCs w:val="22"/>
                          </w:rPr>
                          <w:t xml:space="preserve"> </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49376" behindDoc="0" locked="0" layoutInCell="1" allowOverlap="1">
                              <wp:simplePos x="0" y="0"/>
                              <wp:positionH relativeFrom="column">
                                <wp:posOffset>-77470</wp:posOffset>
                              </wp:positionH>
                              <wp:positionV relativeFrom="paragraph">
                                <wp:posOffset>57150</wp:posOffset>
                              </wp:positionV>
                              <wp:extent cx="152832" cy="152923"/>
                              <wp:wrapNone/>
                              <wp:docPr id="10033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36" name=""/>
                                      <pic:cNvPicPr>
                                        <a:picLocks noChangeAspect="0"/>
                                      </pic:cNvPicPr>
                                    </pic:nvPicPr>
                                    <pic:blipFill>
                                      <a:blip xmlns:r="http://schemas.openxmlformats.org/officeDocument/2006/relationships" r:embed="rId30"/>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pStyle w:val="divParagraph"/>
                          <w:tabs>
                            <w:tab w:val="right" w:pos="9650"/>
                          </w:tabs>
                          <w:spacing w:before="0" w:after="0" w:line="360" w:lineRule="atLeast"/>
                          <w:ind w:left="0" w:right="0"/>
                          <w:jc w:val="left"/>
                          <w:rPr>
                            <w:rStyle w:val="documentparagraphsinglecolumnCharacter"/>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rPr>
                          <w:t>Urdu</w:t>
                        </w:r>
                        <w:r>
                          <w:rPr>
                            <w:rStyle w:val="span"/>
                            <w:rFonts w:ascii="Courier New" w:eastAsia="Courier New" w:hAnsi="Courier New" w:cs="Courier New"/>
                            <w:b w:val="0"/>
                            <w:bCs w:val="0"/>
                            <w:sz w:val="22"/>
                            <w:szCs w:val="22"/>
                          </w:rPr>
                          <w:t xml:space="preserve"> </w:t>
                        </w:r>
                        <w:r>
                          <w:rPr>
                            <w:rStyle w:val="documentcommon-lngg-skillratingRect"/>
                            <w:rFonts w:ascii="Courier New" w:eastAsia="Courier New" w:hAnsi="Courier New" w:cs="Courier New"/>
                            <w:b w:val="0"/>
                            <w:bCs w:val="0"/>
                            <w:sz w:val="22"/>
                            <w:szCs w:val="22"/>
                          </w:rPr>
                          <w:tab/>
                        </w:r>
                        <w:r>
                          <w:rPr>
                            <w:rStyle w:val="documentcommon-lngg-skillratingRect"/>
                            <w:rFonts w:ascii="Courier New" w:eastAsia="Courier New" w:hAnsi="Courier New" w:cs="Courier New"/>
                            <w:b w:val="0"/>
                            <w:bCs w:val="0"/>
                            <w:sz w:val="22"/>
                            <w:szCs w:val="22"/>
                          </w:rPr>
                          <w:drawing>
                            <wp:inline>
                              <wp:extent cx="1040738" cy="152923"/>
                              <wp:docPr id="10033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38" name=""/>
                                      <pic:cNvPicPr>
                                        <a:picLocks noChangeAspect="0"/>
                                      </pic:cNvPicPr>
                                    </pic:nvPicPr>
                                    <pic:blipFill>
                                      <a:blip xmlns:r="http://schemas.openxmlformats.org/officeDocument/2006/relationships" r:embed="rId33"/>
                                      <a:stretch>
                                        <a:fillRect/>
                                      </a:stretch>
                                    </pic:blipFill>
                                    <pic:spPr>
                                      <a:xfrm>
                                        <a:off x="0" y="0"/>
                                        <a:ext cx="1040738" cy="152923"/>
                                      </a:xfrm>
                                      <a:prstGeom prst="rect">
                                        <a:avLst/>
                                      </a:prstGeom>
                                    </pic:spPr>
                                  </pic:pic>
                                </a:graphicData>
                              </a:graphic>
                            </wp:inline>
                          </w:drawing>
                        </w:r>
                        <w:r>
                          <w:rPr>
                            <w:rStyle w:val="documentcommon-lngg-skillratingRect"/>
                            <w:rFonts w:ascii="Courier New" w:eastAsia="Courier New" w:hAnsi="Courier New" w:cs="Courier New"/>
                            <w:b w:val="0"/>
                            <w:bCs w:val="0"/>
                            <w:sz w:val="22"/>
                            <w:szCs w:val="22"/>
                          </w:rPr>
                          <w:t xml:space="preserve"> </w:t>
                        </w:r>
                      </w:p>
                      <w:p>
                        <w:pPr>
                          <w:pStyle w:val="common-lngg-skillparagraphrattRatg"/>
                          <w:spacing w:before="0" w:after="0" w:line="290" w:lineRule="exact"/>
                          <w:ind w:left="0" w:right="0"/>
                          <w:rPr>
                            <w:rStyle w:val="documentparagraphsinglecolumnCharacter"/>
                            <w:rFonts w:ascii="Courier New" w:eastAsia="Courier New" w:hAnsi="Courier New" w:cs="Courier New"/>
                            <w:b w:val="0"/>
                            <w:bCs w:val="0"/>
                            <w:sz w:val="22"/>
                            <w:szCs w:val="22"/>
                            <w:bdr w:val="none" w:sz="0" w:space="0" w:color="auto"/>
                            <w:vertAlign w:val="baseline"/>
                          </w:rPr>
                        </w:pPr>
                        <w:r>
                          <w:rPr>
                            <w:rStyle w:val="span"/>
                            <w:rFonts w:ascii="Courier New" w:eastAsia="Courier New" w:hAnsi="Courier New" w:cs="Courier New"/>
                            <w:b w:val="0"/>
                            <w:bCs w:val="0"/>
                            <w:sz w:val="22"/>
                            <w:szCs w:val="22"/>
                          </w:rPr>
                          <w:t>Elementary</w:t>
                        </w:r>
                        <w:r>
                          <w:rPr>
                            <w:rStyle w:val="documentparagraphsinglecolumnCharacter"/>
                            <w:rFonts w:ascii="Courier New" w:eastAsia="Courier New" w:hAnsi="Courier New" w:cs="Courier New"/>
                            <w:b w:val="0"/>
                            <w:bCs w:val="0"/>
                            <w:sz w:val="22"/>
                            <w:szCs w:val="22"/>
                            <w:bdr w:val="none" w:sz="0" w:space="0" w:color="auto"/>
                            <w:vertAlign w:val="baseline"/>
                          </w:rPr>
                          <w:t xml:space="preserve"> </w:t>
                        </w:r>
                        <w:r>
                          <w:rPr>
                            <w:rStyle w:val="span"/>
                            <w:rFonts w:ascii="Courier New" w:eastAsia="Courier New" w:hAnsi="Courier New" w:cs="Courier New"/>
                            <w:b w:val="0"/>
                            <w:bCs w:val="0"/>
                            <w:sz w:val="22"/>
                            <w:szCs w:val="22"/>
                          </w:rPr>
                          <w:t>(</w:t>
                        </w:r>
                        <w:r>
                          <w:rPr>
                            <w:rStyle w:val="span"/>
                            <w:rFonts w:ascii="Courier New" w:eastAsia="Courier New" w:hAnsi="Courier New" w:cs="Courier New"/>
                            <w:b w:val="0"/>
                            <w:bCs w:val="0"/>
                            <w:sz w:val="22"/>
                            <w:szCs w:val="22"/>
                          </w:rPr>
                          <w:t>A2</w:t>
                        </w:r>
                        <w:r>
                          <w:rPr>
                            <w:rStyle w:val="span"/>
                            <w:rFonts w:ascii="Courier New" w:eastAsia="Courier New" w:hAnsi="Courier New" w:cs="Courier New"/>
                            <w:b w:val="0"/>
                            <w:bCs w:val="0"/>
                            <w:sz w:val="22"/>
                            <w:szCs w:val="22"/>
                          </w:rPr>
                          <w:t>)</w:t>
                        </w:r>
                        <w:r>
                          <w:rPr>
                            <w:rStyle w:val="span"/>
                            <w:rFonts w:ascii="Courier New" w:eastAsia="Courier New" w:hAnsi="Courier New" w:cs="Courier New"/>
                            <w:b w:val="0"/>
                            <w:bCs w:val="0"/>
                            <w:sz w:val="22"/>
                            <w:szCs w:val="22"/>
                          </w:rPr>
                          <w:t xml:space="preserve"> </w:t>
                        </w:r>
                      </w:p>
                    </w:tc>
                  </w:tr>
                </w:tbl>
                <w:p>
                  <w:pPr>
                    <w:rPr>
                      <w:rStyle w:val="documentsectiontitle"/>
                      <w:rFonts w:ascii="Courier New" w:eastAsia="Courier New" w:hAnsi="Courier New" w:cs="Courier New"/>
                      <w:b/>
                      <w:bCs/>
                      <w:color w:val="26CEE4"/>
                    </w:rPr>
                  </w:pPr>
                </w:p>
              </w:tc>
              <w:tc>
                <w:tcPr>
                  <w:tcW w:w="976" w:type="dxa"/>
                  <w:noWrap w:val="0"/>
                  <w:tcMar>
                    <w:top w:w="0" w:type="dxa"/>
                    <w:left w:w="0" w:type="dxa"/>
                    <w:bottom w:w="0" w:type="dxa"/>
                    <w:right w:w="0" w:type="dxa"/>
                  </w:tcMar>
                  <w:vAlign w:val="top"/>
                  <w:hideMark/>
                </w:tcPr>
                <w:p>
                  <w:pPr>
                    <w:pStyle w:val="documentrightmargincellParagraph"/>
                    <w:spacing w:line="360" w:lineRule="atLeast"/>
                    <w:ind w:left="0" w:right="0"/>
                    <w:rPr>
                      <w:rStyle w:val="documentrightmargincell"/>
                      <w:rFonts w:ascii="Courier New" w:eastAsia="Courier New" w:hAnsi="Courier New" w:cs="Courier New"/>
                      <w:sz w:val="22"/>
                      <w:szCs w:val="22"/>
                      <w:bdr w:val="none" w:sz="0" w:space="0" w:color="auto"/>
                      <w:vertAlign w:val="baseline"/>
                    </w:rPr>
                  </w:pPr>
                  <w:r>
                    <w:rPr>
                      <w:rStyle w:val="documentrightmargincell"/>
                      <w:rFonts w:ascii="Courier New" w:eastAsia="Courier New" w:hAnsi="Courier New" w:cs="Courier New"/>
                      <w:sz w:val="22"/>
                      <w:szCs w:val="22"/>
                      <w:bdr w:val="none" w:sz="0" w:space="0" w:color="auto"/>
                      <w:vertAlign w:val="baseline"/>
                    </w:rPr>
                    <w:t> </w:t>
                  </w:r>
                </w:p>
              </w:tc>
            </w:tr>
          </w:tbl>
          <w:p>
            <w:pPr>
              <w:rPr>
                <w:vanish/>
              </w:rPr>
            </w:pPr>
          </w:p>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rPr>
                      <w:rStyle w:val="container-2"/>
                      <w:rFonts w:ascii="Courier New" w:eastAsia="Courier New" w:hAnsi="Courier New" w:cs="Courier New"/>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paragraphwrapperdivheading"/>
                    <w:pBdr>
                      <w:top w:val="none" w:sz="0" w:space="20" w:color="auto"/>
                      <w:left w:val="none" w:sz="0" w:space="25" w:color="auto"/>
                      <w:bottom w:val="none" w:sz="0" w:space="20" w:color="auto"/>
                      <w:right w:val="none" w:sz="0" w:space="0" w:color="auto"/>
                    </w:pBdr>
                    <w:spacing w:before="0" w:line="360" w:lineRule="atLeast"/>
                    <w:ind w:left="500" w:right="0"/>
                    <w:rPr>
                      <w:rStyle w:val="documentsectionparagraphwrapper"/>
                      <w:rFonts w:ascii="Courier New" w:eastAsia="Courier New" w:hAnsi="Courier New" w:cs="Courier New"/>
                      <w:b/>
                      <w:bCs/>
                      <w:color w:val="26CEE4"/>
                      <w:sz w:val="22"/>
                      <w:szCs w:val="22"/>
                      <w:bdr w:val="none" w:sz="0" w:space="0" w:color="auto"/>
                      <w:vertAlign w:val="baseline"/>
                    </w:rPr>
                  </w:pPr>
                  <w:r>
                    <w:rPr>
                      <w:rStyle w:val="documentsectionparagraphwrapper"/>
                      <w:rFonts w:ascii="Courier New" w:eastAsia="Courier New" w:hAnsi="Courier New" w:cs="Courier New"/>
                      <w:b/>
                      <w:bCs/>
                      <w:color w:val="26CEE4"/>
                      <w:sz w:val="22"/>
                      <w:szCs w:val="22"/>
                      <w:bdr w:val="none" w:sz="0" w:space="0" w:color="auto"/>
                      <w:vertAlign w:val="baseline"/>
                    </w:rPr>
                    <w:drawing>
                      <wp:anchor simplePos="0" relativeHeight="251750400" behindDoc="0" locked="0" layoutInCell="1" allowOverlap="1">
                        <wp:simplePos x="0" y="0"/>
                        <wp:positionH relativeFrom="column">
                          <wp:posOffset>-228600</wp:posOffset>
                        </wp:positionH>
                        <wp:positionV relativeFrom="paragraph">
                          <wp:posOffset>152400</wp:posOffset>
                        </wp:positionV>
                        <wp:extent cx="431888" cy="432134"/>
                        <wp:wrapNone/>
                        <wp:docPr id="10034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40" name=""/>
                                <pic:cNvPicPr>
                                  <a:picLocks noChangeAspect="0"/>
                                </pic:cNvPicPr>
                              </pic:nvPicPr>
                              <pic:blipFill>
                                <a:blip xmlns:r="http://schemas.openxmlformats.org/officeDocument/2006/relationships" r:embed="rId34"/>
                                <a:stretch>
                                  <a:fillRect/>
                                </a:stretch>
                              </pic:blipFill>
                              <pic:spPr>
                                <a:xfrm>
                                  <a:off x="0" y="0"/>
                                  <a:ext cx="431888" cy="432134"/>
                                </a:xfrm>
                                <a:prstGeom prst="rect">
                                  <a:avLst/>
                                </a:prstGeom>
                              </pic:spPr>
                            </pic:pic>
                          </a:graphicData>
                        </a:graphic>
                      </wp:anchor>
                    </w:drawing>
                  </w:r>
                  <w:r>
                    <w:rPr>
                      <w:rStyle w:val="documentsectiontitle"/>
                      <w:rFonts w:ascii="Courier New" w:eastAsia="Courier New" w:hAnsi="Courier New" w:cs="Courier New"/>
                      <w:b/>
                      <w:bCs/>
                      <w:color w:val="26CEE4"/>
                    </w:rPr>
                    <w:t>Interests</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51424" behindDoc="0" locked="0" layoutInCell="1" allowOverlap="1">
                              <wp:simplePos x="0" y="0"/>
                              <wp:positionH relativeFrom="column">
                                <wp:posOffset>-77470</wp:posOffset>
                              </wp:positionH>
                              <wp:positionV relativeFrom="paragraph">
                                <wp:posOffset>57150</wp:posOffset>
                              </wp:positionV>
                              <wp:extent cx="152832" cy="152923"/>
                              <wp:wrapNone/>
                              <wp:docPr id="10034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42" name=""/>
                                      <pic:cNvPicPr>
                                        <a:picLocks noChangeAspect="0"/>
                                      </pic:cNvPicPr>
                                    </pic:nvPicPr>
                                    <pic:blipFill>
                                      <a:blip xmlns:r="http://schemas.openxmlformats.org/officeDocument/2006/relationships" r:embed="rId30"/>
                                      <a:stretch>
                                        <a:fillRect/>
                                      </a:stretch>
                                    </pic:blipFill>
                                    <pic:spPr>
                                      <a:xfrm>
                                        <a:off x="0" y="0"/>
                                        <a:ext cx="152832" cy="152923"/>
                                      </a:xfrm>
                                      <a:prstGeom prst="rect">
                                        <a:avLst/>
                                      </a:prstGeom>
                                    </pic:spPr>
                                  </pic:pic>
                                </a:graphicData>
                              </a:graphic>
                            </wp:anchor>
                          </w:drawing>
                        </w:r>
                      </w:p>
                    </w:tc>
                    <w:tc>
                      <w:tcPr>
                        <w:tcW w:w="9670" w:type="dxa"/>
                        <w:noWrap w:val="0"/>
                        <w:tcMar>
                          <w:top w:w="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360" w:lineRule="atLeast"/>
                          <w:ind w:left="0" w:right="0"/>
                          <w:rPr>
                            <w:rStyle w:val="documentparagraphsinglecolumnCharacter"/>
                            <w:rFonts w:ascii="Courier New" w:eastAsia="Courier New" w:hAnsi="Courier New" w:cs="Courier New"/>
                            <w:b w:val="0"/>
                            <w:bCs w:val="0"/>
                            <w:sz w:val="22"/>
                            <w:szCs w:val="22"/>
                            <w:bdr w:val="none" w:sz="0" w:space="0" w:color="auto"/>
                            <w:vertAlign w:val="baseline"/>
                          </w:rPr>
                        </w:pPr>
                        <w:r>
                          <w:rPr>
                            <w:rStyle w:val="documentparagraphsinglecolumnCharacter"/>
                            <w:rFonts w:ascii="Courier New" w:eastAsia="Courier New" w:hAnsi="Courier New" w:cs="Courier New"/>
                            <w:b w:val="0"/>
                            <w:bCs w:val="0"/>
                            <w:sz w:val="22"/>
                            <w:szCs w:val="22"/>
                            <w:bdr w:val="none" w:sz="0" w:space="0" w:color="auto"/>
                            <w:vertAlign w:val="baseline"/>
                          </w:rPr>
                          <w:t>Programming: Continuously exploring new programming languages and technologies to stay updated with the latest industry trends.</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52448" behindDoc="0" locked="0" layoutInCell="1" allowOverlap="1">
                              <wp:simplePos x="0" y="0"/>
                              <wp:positionH relativeFrom="column">
                                <wp:posOffset>-77470</wp:posOffset>
                              </wp:positionH>
                              <wp:positionV relativeFrom="paragraph">
                                <wp:posOffset>57150</wp:posOffset>
                              </wp:positionV>
                              <wp:extent cx="152832" cy="152923"/>
                              <wp:wrapNone/>
                              <wp:docPr id="10034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44" name=""/>
                                      <pic:cNvPicPr>
                                        <a:picLocks noChangeAspect="0"/>
                                      </pic:cNvPicPr>
                                    </pic:nvPicPr>
                                    <pic:blipFill>
                                      <a:blip xmlns:r="http://schemas.openxmlformats.org/officeDocument/2006/relationships" r:embed="rId30"/>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360" w:lineRule="atLeast"/>
                          <w:ind w:left="0" w:right="0"/>
                          <w:rPr>
                            <w:rStyle w:val="documentparagraphsinglecolumnCharacter"/>
                            <w:rFonts w:ascii="Courier New" w:eastAsia="Courier New" w:hAnsi="Courier New" w:cs="Courier New"/>
                            <w:b w:val="0"/>
                            <w:bCs w:val="0"/>
                            <w:sz w:val="22"/>
                            <w:szCs w:val="22"/>
                            <w:bdr w:val="none" w:sz="0" w:space="0" w:color="auto"/>
                            <w:vertAlign w:val="baseline"/>
                          </w:rPr>
                        </w:pPr>
                        <w:r>
                          <w:rPr>
                            <w:rStyle w:val="documentparagraphsinglecolumnCharacter"/>
                            <w:rFonts w:ascii="Courier New" w:eastAsia="Courier New" w:hAnsi="Courier New" w:cs="Courier New"/>
                            <w:b w:val="0"/>
                            <w:bCs w:val="0"/>
                            <w:sz w:val="22"/>
                            <w:szCs w:val="22"/>
                            <w:bdr w:val="none" w:sz="0" w:space="0" w:color="auto"/>
                            <w:vertAlign w:val="baseline"/>
                          </w:rPr>
                          <w:t>Ethical Hacking: Engaging in ethical hacking practices to enhance cybersecurity skills and discover new vulnerabilities.</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53472" behindDoc="0" locked="0" layoutInCell="1" allowOverlap="1">
                              <wp:simplePos x="0" y="0"/>
                              <wp:positionH relativeFrom="column">
                                <wp:posOffset>-77470</wp:posOffset>
                              </wp:positionH>
                              <wp:positionV relativeFrom="paragraph">
                                <wp:posOffset>57150</wp:posOffset>
                              </wp:positionV>
                              <wp:extent cx="152832" cy="152923"/>
                              <wp:wrapNone/>
                              <wp:docPr id="10034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46" name=""/>
                                      <pic:cNvPicPr>
                                        <a:picLocks noChangeAspect="0"/>
                                      </pic:cNvPicPr>
                                    </pic:nvPicPr>
                                    <pic:blipFill>
                                      <a:blip xmlns:r="http://schemas.openxmlformats.org/officeDocument/2006/relationships" r:embed="rId30"/>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360" w:lineRule="atLeast"/>
                          <w:ind w:left="0" w:right="0"/>
                          <w:rPr>
                            <w:rStyle w:val="documentparagraphsinglecolumnCharacter"/>
                            <w:rFonts w:ascii="Courier New" w:eastAsia="Courier New" w:hAnsi="Courier New" w:cs="Courier New"/>
                            <w:b w:val="0"/>
                            <w:bCs w:val="0"/>
                            <w:sz w:val="22"/>
                            <w:szCs w:val="22"/>
                            <w:bdr w:val="none" w:sz="0" w:space="0" w:color="auto"/>
                            <w:vertAlign w:val="baseline"/>
                          </w:rPr>
                        </w:pPr>
                        <w:r>
                          <w:rPr>
                            <w:rStyle w:val="documentparagraphsinglecolumnCharacter"/>
                            <w:rFonts w:ascii="Courier New" w:eastAsia="Courier New" w:hAnsi="Courier New" w:cs="Courier New"/>
                            <w:b w:val="0"/>
                            <w:bCs w:val="0"/>
                            <w:sz w:val="22"/>
                            <w:szCs w:val="22"/>
                            <w:bdr w:val="none" w:sz="0" w:space="0" w:color="auto"/>
                            <w:vertAlign w:val="baseline"/>
                          </w:rPr>
                          <w:t>Graphics Design: Passionate about digital creativity, working on logo design, photo editing, and video production.</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54496" behindDoc="0" locked="0" layoutInCell="1" allowOverlap="1">
                              <wp:simplePos x="0" y="0"/>
                              <wp:positionH relativeFrom="column">
                                <wp:posOffset>-77470</wp:posOffset>
                              </wp:positionH>
                              <wp:positionV relativeFrom="paragraph">
                                <wp:posOffset>57150</wp:posOffset>
                              </wp:positionV>
                              <wp:extent cx="152832" cy="152923"/>
                              <wp:wrapNone/>
                              <wp:docPr id="10034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48" name=""/>
                                      <pic:cNvPicPr>
                                        <a:picLocks noChangeAspect="0"/>
                                      </pic:cNvPicPr>
                                    </pic:nvPicPr>
                                    <pic:blipFill>
                                      <a:blip xmlns:r="http://schemas.openxmlformats.org/officeDocument/2006/relationships" r:embed="rId30"/>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360" w:lineRule="atLeast"/>
                          <w:ind w:left="0" w:right="0"/>
                          <w:rPr>
                            <w:rStyle w:val="documentparagraphsinglecolumnCharacter"/>
                            <w:rFonts w:ascii="Courier New" w:eastAsia="Courier New" w:hAnsi="Courier New" w:cs="Courier New"/>
                            <w:b w:val="0"/>
                            <w:bCs w:val="0"/>
                            <w:sz w:val="22"/>
                            <w:szCs w:val="22"/>
                            <w:bdr w:val="none" w:sz="0" w:space="0" w:color="auto"/>
                            <w:vertAlign w:val="baseline"/>
                          </w:rPr>
                        </w:pPr>
                        <w:r>
                          <w:rPr>
                            <w:rStyle w:val="documentparagraphsinglecolumnCharacter"/>
                            <w:rFonts w:ascii="Courier New" w:eastAsia="Courier New" w:hAnsi="Courier New" w:cs="Courier New"/>
                            <w:b w:val="0"/>
                            <w:bCs w:val="0"/>
                            <w:sz w:val="22"/>
                            <w:szCs w:val="22"/>
                            <w:bdr w:val="none" w:sz="0" w:space="0" w:color="auto"/>
                            <w:vertAlign w:val="baseline"/>
                          </w:rPr>
                          <w:t>Tech Research: Enthusiastically following the latest advancements in computer hardware, software development, and AI.</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55520" behindDoc="0" locked="0" layoutInCell="1" allowOverlap="1">
                              <wp:simplePos x="0" y="0"/>
                              <wp:positionH relativeFrom="column">
                                <wp:posOffset>-77470</wp:posOffset>
                              </wp:positionH>
                              <wp:positionV relativeFrom="paragraph">
                                <wp:posOffset>57150</wp:posOffset>
                              </wp:positionV>
                              <wp:extent cx="152832" cy="152923"/>
                              <wp:wrapNone/>
                              <wp:docPr id="10035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50" name=""/>
                                      <pic:cNvPicPr>
                                        <a:picLocks noChangeAspect="0"/>
                                      </pic:cNvPicPr>
                                    </pic:nvPicPr>
                                    <pic:blipFill>
                                      <a:blip xmlns:r="http://schemas.openxmlformats.org/officeDocument/2006/relationships" r:embed="rId30"/>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360" w:lineRule="atLeast"/>
                          <w:ind w:left="0" w:right="0"/>
                          <w:rPr>
                            <w:rStyle w:val="documentparagraphsinglecolumnCharacter"/>
                            <w:rFonts w:ascii="Courier New" w:eastAsia="Courier New" w:hAnsi="Courier New" w:cs="Courier New"/>
                            <w:b w:val="0"/>
                            <w:bCs w:val="0"/>
                            <w:sz w:val="22"/>
                            <w:szCs w:val="22"/>
                            <w:bdr w:val="none" w:sz="0" w:space="0" w:color="auto"/>
                            <w:vertAlign w:val="baseline"/>
                          </w:rPr>
                        </w:pPr>
                        <w:r>
                          <w:rPr>
                            <w:rStyle w:val="documentparagraphsinglecolumnCharacter"/>
                            <w:rFonts w:ascii="Courier New" w:eastAsia="Courier New" w:hAnsi="Courier New" w:cs="Courier New"/>
                            <w:b w:val="0"/>
                            <w:bCs w:val="0"/>
                            <w:sz w:val="22"/>
                            <w:szCs w:val="22"/>
                            <w:bdr w:val="none" w:sz="0" w:space="0" w:color="auto"/>
                            <w:vertAlign w:val="baseline"/>
                          </w:rPr>
                          <w:t>Gaming: Enjoys gaming as a way to relax and also stay updated with gaming technologies and graphics.</w:t>
                        </w:r>
                      </w:p>
                    </w:tc>
                  </w:tr>
                </w:tbl>
                <w:p>
                  <w:pPr>
                    <w:rPr>
                      <w:vanish/>
                    </w:rPr>
                  </w:pP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56544" behindDoc="0" locked="0" layoutInCell="1" allowOverlap="1">
                              <wp:simplePos x="0" y="0"/>
                              <wp:positionH relativeFrom="column">
                                <wp:posOffset>-77470</wp:posOffset>
                              </wp:positionH>
                              <wp:positionV relativeFrom="paragraph">
                                <wp:posOffset>57150</wp:posOffset>
                              </wp:positionV>
                              <wp:extent cx="152832" cy="152923"/>
                              <wp:wrapNone/>
                              <wp:docPr id="10035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52" name=""/>
                                      <pic:cNvPicPr>
                                        <a:picLocks noChangeAspect="0"/>
                                      </pic:cNvPicPr>
                                    </pic:nvPicPr>
                                    <pic:blipFill>
                                      <a:blip xmlns:r="http://schemas.openxmlformats.org/officeDocument/2006/relationships" r:embed="rId30"/>
                                      <a:stretch>
                                        <a:fillRect/>
                                      </a:stretch>
                                    </pic:blipFill>
                                    <pic:spPr>
                                      <a:xfrm>
                                        <a:off x="0" y="0"/>
                                        <a:ext cx="152832" cy="152923"/>
                                      </a:xfrm>
                                      <a:prstGeom prst="rect">
                                        <a:avLst/>
                                      </a:prstGeom>
                                    </pic:spPr>
                                  </pic:pic>
                                </a:graphicData>
                              </a:graphic>
                            </wp:anchor>
                          </w:drawing>
                        </w:r>
                      </w:p>
                    </w:tc>
                    <w:tc>
                      <w:tcPr>
                        <w:tcW w:w="9670" w:type="dxa"/>
                        <w:noWrap w:val="0"/>
                        <w:tcMar>
                          <w:top w:w="14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360" w:lineRule="atLeast"/>
                          <w:ind w:left="0" w:right="0"/>
                          <w:rPr>
                            <w:rStyle w:val="documentparagraphsinglecolumnCharacter"/>
                            <w:rFonts w:ascii="Courier New" w:eastAsia="Courier New" w:hAnsi="Courier New" w:cs="Courier New"/>
                            <w:b w:val="0"/>
                            <w:bCs w:val="0"/>
                            <w:sz w:val="22"/>
                            <w:szCs w:val="22"/>
                            <w:bdr w:val="none" w:sz="0" w:space="0" w:color="auto"/>
                            <w:vertAlign w:val="baseline"/>
                          </w:rPr>
                        </w:pPr>
                        <w:r>
                          <w:rPr>
                            <w:rStyle w:val="documentparagraphsinglecolumnCharacter"/>
                            <w:rFonts w:ascii="Courier New" w:eastAsia="Courier New" w:hAnsi="Courier New" w:cs="Courier New"/>
                            <w:b w:val="0"/>
                            <w:bCs w:val="0"/>
                            <w:sz w:val="22"/>
                            <w:szCs w:val="22"/>
                            <w:bdr w:val="none" w:sz="0" w:space="0" w:color="auto"/>
                            <w:vertAlign w:val="baseline"/>
                          </w:rPr>
                          <w:t>Learning New Technologies: Always exploring and experimenting with emerging tech like AI, machine learning, and blockchain.</w:t>
                        </w:r>
                      </w:p>
                    </w:tc>
                  </w:tr>
                </w:tbl>
                <w:p>
                  <w:pPr>
                    <w:rPr>
                      <w:rStyle w:val="documentsectiontitle"/>
                      <w:rFonts w:ascii="Courier New" w:eastAsia="Courier New" w:hAnsi="Courier New" w:cs="Courier New"/>
                      <w:b/>
                      <w:bCs/>
                      <w:color w:val="26CEE4"/>
                    </w:rPr>
                  </w:pPr>
                </w:p>
              </w:tc>
              <w:tc>
                <w:tcPr>
                  <w:tcW w:w="976" w:type="dxa"/>
                  <w:noWrap w:val="0"/>
                  <w:tcMar>
                    <w:top w:w="0" w:type="dxa"/>
                    <w:left w:w="0" w:type="dxa"/>
                    <w:bottom w:w="0" w:type="dxa"/>
                    <w:right w:w="0" w:type="dxa"/>
                  </w:tcMar>
                  <w:vAlign w:val="top"/>
                  <w:hideMark/>
                </w:tcPr>
                <w:p>
                  <w:pPr>
                    <w:pStyle w:val="documentrightmargincellParagraph"/>
                    <w:spacing w:line="360" w:lineRule="atLeast"/>
                    <w:ind w:left="0" w:right="0"/>
                    <w:rPr>
                      <w:rStyle w:val="documentrightmargincell"/>
                      <w:rFonts w:ascii="Courier New" w:eastAsia="Courier New" w:hAnsi="Courier New" w:cs="Courier New"/>
                      <w:sz w:val="22"/>
                      <w:szCs w:val="22"/>
                      <w:bdr w:val="none" w:sz="0" w:space="0" w:color="auto"/>
                      <w:vertAlign w:val="baseline"/>
                    </w:rPr>
                  </w:pPr>
                  <w:r>
                    <w:rPr>
                      <w:rStyle w:val="documentrightmargincell"/>
                      <w:rFonts w:ascii="Courier New" w:eastAsia="Courier New" w:hAnsi="Courier New" w:cs="Courier New"/>
                      <w:sz w:val="22"/>
                      <w:szCs w:val="22"/>
                      <w:bdr w:val="none" w:sz="0" w:space="0" w:color="auto"/>
                      <w:vertAlign w:val="baseline"/>
                    </w:rPr>
                    <w:t> </w:t>
                  </w:r>
                </w:p>
              </w:tc>
            </w:tr>
          </w:tbl>
          <w:p>
            <w:pPr>
              <w:rPr>
                <w:vanish/>
              </w:rPr>
            </w:pPr>
          </w:p>
          <w:tbl>
            <w:tblPr>
              <w:tblStyle w:val="documentsection"/>
              <w:tblW w:w="0" w:type="auto"/>
              <w:tblCellSpacing w:w="0" w:type="dxa"/>
              <w:tblLayout w:type="fixed"/>
              <w:tblCellMar>
                <w:top w:w="0" w:type="dxa"/>
                <w:left w:w="0" w:type="dxa"/>
                <w:bottom w:w="0" w:type="dxa"/>
                <w:right w:w="0" w:type="dxa"/>
              </w:tblCellMar>
              <w:tblLook w:val="05E0"/>
            </w:tblPr>
            <w:tblGrid>
              <w:gridCol w:w="720"/>
              <w:gridCol w:w="10190"/>
              <w:gridCol w:w="97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20" w:type="dxa"/>
                  <w:noWrap w:val="0"/>
                  <w:tcMar>
                    <w:top w:w="0" w:type="dxa"/>
                    <w:left w:w="0" w:type="dxa"/>
                    <w:bottom w:w="0" w:type="dxa"/>
                    <w:right w:w="0" w:type="dxa"/>
                  </w:tcMar>
                  <w:vAlign w:val="top"/>
                  <w:hideMark/>
                </w:tcPr>
                <w:p>
                  <w:pPr>
                    <w:rPr>
                      <w:rStyle w:val="container-2"/>
                      <w:rFonts w:ascii="Courier New" w:eastAsia="Courier New" w:hAnsi="Courier New" w:cs="Courier New"/>
                      <w:bdr w:val="none" w:sz="0" w:space="0" w:color="auto"/>
                      <w:vertAlign w:val="baseline"/>
                    </w:rPr>
                  </w:pPr>
                </w:p>
              </w:tc>
              <w:tc>
                <w:tcPr>
                  <w:tcW w:w="10190" w:type="dxa"/>
                  <w:tcBorders>
                    <w:left w:val="single" w:sz="8" w:space="0" w:color="D7D7D7"/>
                  </w:tcBorders>
                  <w:noWrap w:val="0"/>
                  <w:tcMar>
                    <w:top w:w="0" w:type="dxa"/>
                    <w:left w:w="0" w:type="dxa"/>
                    <w:bottom w:w="0" w:type="dxa"/>
                    <w:right w:w="0" w:type="dxa"/>
                  </w:tcMar>
                  <w:vAlign w:val="top"/>
                  <w:hideMark/>
                </w:tcPr>
                <w:p>
                  <w:pPr>
                    <w:pStyle w:val="documentparagraphwrapperdivheading"/>
                    <w:pBdr>
                      <w:top w:val="none" w:sz="0" w:space="20" w:color="auto"/>
                      <w:left w:val="none" w:sz="0" w:space="25" w:color="auto"/>
                      <w:bottom w:val="none" w:sz="0" w:space="20" w:color="auto"/>
                      <w:right w:val="none" w:sz="0" w:space="0" w:color="auto"/>
                    </w:pBdr>
                    <w:spacing w:before="0" w:line="360" w:lineRule="atLeast"/>
                    <w:ind w:left="500" w:right="0"/>
                    <w:rPr>
                      <w:rStyle w:val="documentsectionparagraphwrapper"/>
                      <w:rFonts w:ascii="Courier New" w:eastAsia="Courier New" w:hAnsi="Courier New" w:cs="Courier New"/>
                      <w:b/>
                      <w:bCs/>
                      <w:color w:val="26CEE4"/>
                      <w:sz w:val="22"/>
                      <w:szCs w:val="22"/>
                      <w:bdr w:val="none" w:sz="0" w:space="0" w:color="auto"/>
                      <w:vertAlign w:val="baseline"/>
                    </w:rPr>
                  </w:pPr>
                  <w:r>
                    <w:rPr>
                      <w:rStyle w:val="documentsectionparagraphwrapper"/>
                      <w:rFonts w:ascii="Courier New" w:eastAsia="Courier New" w:hAnsi="Courier New" w:cs="Courier New"/>
                      <w:b/>
                      <w:bCs/>
                      <w:color w:val="26CEE4"/>
                      <w:sz w:val="22"/>
                      <w:szCs w:val="22"/>
                      <w:bdr w:val="none" w:sz="0" w:space="0" w:color="auto"/>
                      <w:vertAlign w:val="baseline"/>
                    </w:rPr>
                    <w:drawing>
                      <wp:anchor simplePos="0" relativeHeight="251757568" behindDoc="0" locked="0" layoutInCell="1" allowOverlap="1">
                        <wp:simplePos x="0" y="0"/>
                        <wp:positionH relativeFrom="column">
                          <wp:posOffset>-228600</wp:posOffset>
                        </wp:positionH>
                        <wp:positionV relativeFrom="paragraph">
                          <wp:posOffset>152400</wp:posOffset>
                        </wp:positionV>
                        <wp:extent cx="431888" cy="432134"/>
                        <wp:wrapNone/>
                        <wp:docPr id="10035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54" name=""/>
                                <pic:cNvPicPr>
                                  <a:picLocks noChangeAspect="0"/>
                                </pic:cNvPicPr>
                              </pic:nvPicPr>
                              <pic:blipFill>
                                <a:blip xmlns:r="http://schemas.openxmlformats.org/officeDocument/2006/relationships" r:embed="rId35"/>
                                <a:stretch>
                                  <a:fillRect/>
                                </a:stretch>
                              </pic:blipFill>
                              <pic:spPr>
                                <a:xfrm>
                                  <a:off x="0" y="0"/>
                                  <a:ext cx="431888" cy="432134"/>
                                </a:xfrm>
                                <a:prstGeom prst="rect">
                                  <a:avLst/>
                                </a:prstGeom>
                              </pic:spPr>
                            </pic:pic>
                          </a:graphicData>
                        </a:graphic>
                      </wp:anchor>
                    </w:drawing>
                  </w:r>
                  <w:r>
                    <w:rPr>
                      <w:rStyle w:val="documentsectiontitle"/>
                      <w:rFonts w:ascii="Courier New" w:eastAsia="Courier New" w:hAnsi="Courier New" w:cs="Courier New"/>
                      <w:b/>
                      <w:bCs/>
                      <w:color w:val="26CEE4"/>
                    </w:rPr>
                    <w:t>Why choose me?</w:t>
                  </w:r>
                </w:p>
                <w:tbl>
                  <w:tblPr>
                    <w:tblStyle w:val="documentparagraphwrapperdivparagraph"/>
                    <w:tblW w:w="0" w:type="auto"/>
                    <w:tblCellSpacing w:w="0" w:type="dxa"/>
                    <w:tblLayout w:type="fixed"/>
                    <w:tblCellMar>
                      <w:top w:w="0" w:type="dxa"/>
                      <w:left w:w="0" w:type="dxa"/>
                      <w:bottom w:w="0" w:type="dxa"/>
                      <w:right w:w="0" w:type="dxa"/>
                    </w:tblCellMar>
                    <w:tblLook w:val="05E0"/>
                  </w:tblPr>
                  <w:tblGrid>
                    <w:gridCol w:w="500"/>
                    <w:gridCol w:w="967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twocolleftpadding"/>
                            <w:rFonts w:ascii="Courier New" w:eastAsia="Courier New" w:hAnsi="Courier New" w:cs="Courier New"/>
                            <w:sz w:val="22"/>
                            <w:szCs w:val="22"/>
                            <w:bdr w:val="none" w:sz="0" w:space="0" w:color="auto"/>
                            <w:vertAlign w:val="baseline"/>
                          </w:rPr>
                        </w:pPr>
                        <w:r>
                          <w:rPr>
                            <w:rStyle w:val="divtwocolleftpadding"/>
                            <w:rFonts w:ascii="Courier New" w:eastAsia="Courier New" w:hAnsi="Courier New" w:cs="Courier New"/>
                            <w:sz w:val="22"/>
                            <w:szCs w:val="22"/>
                            <w:bdr w:val="none" w:sz="0" w:space="0" w:color="auto"/>
                            <w:vertAlign w:val="baseline"/>
                          </w:rPr>
                          <w:drawing>
                            <wp:anchor simplePos="0" relativeHeight="251758592" behindDoc="0" locked="0" layoutInCell="1" allowOverlap="1">
                              <wp:simplePos x="0" y="0"/>
                              <wp:positionH relativeFrom="column">
                                <wp:posOffset>-77470</wp:posOffset>
                              </wp:positionH>
                              <wp:positionV relativeFrom="paragraph">
                                <wp:posOffset>57150</wp:posOffset>
                              </wp:positionV>
                              <wp:extent cx="152832" cy="152923"/>
                              <wp:wrapNone/>
                              <wp:docPr id="10035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356" name=""/>
                                      <pic:cNvPicPr>
                                        <a:picLocks noChangeAspect="0"/>
                                      </pic:cNvPicPr>
                                    </pic:nvPicPr>
                                    <pic:blipFill>
                                      <a:blip xmlns:r="http://schemas.openxmlformats.org/officeDocument/2006/relationships" r:embed="rId30"/>
                                      <a:stretch>
                                        <a:fillRect/>
                                      </a:stretch>
                                    </pic:blipFill>
                                    <pic:spPr>
                                      <a:xfrm>
                                        <a:off x="0" y="0"/>
                                        <a:ext cx="152832" cy="152923"/>
                                      </a:xfrm>
                                      <a:prstGeom prst="rect">
                                        <a:avLst/>
                                      </a:prstGeom>
                                    </pic:spPr>
                                  </pic:pic>
                                </a:graphicData>
                              </a:graphic>
                            </wp:anchor>
                          </w:drawing>
                        </w:r>
                      </w:p>
                    </w:tc>
                    <w:tc>
                      <w:tcPr>
                        <w:tcW w:w="9670" w:type="dxa"/>
                        <w:noWrap w:val="0"/>
                        <w:tcMar>
                          <w:top w:w="0" w:type="dxa"/>
                          <w:left w:w="0" w:type="dxa"/>
                          <w:bottom w:w="0" w:type="dxa"/>
                          <w:right w:w="0" w:type="dxa"/>
                        </w:tcMar>
                        <w:vAlign w:val="top"/>
                        <w:hideMark/>
                      </w:tcPr>
                      <w:p>
                        <w:pPr>
                          <w:pStyle w:val="documentulli"/>
                          <w:numPr>
                            <w:ilvl w:val="0"/>
                            <w:numId w:val="6"/>
                          </w:numPr>
                          <w:spacing w:before="0" w:after="0" w:line="360" w:lineRule="atLeast"/>
                          <w:ind w:left="260" w:right="0" w:hanging="261"/>
                          <w:rPr>
                            <w:rStyle w:val="documentparagraphsinglecolumnCharacter"/>
                            <w:rFonts w:ascii="Courier New" w:eastAsia="Courier New" w:hAnsi="Courier New" w:cs="Courier New"/>
                            <w:b w:val="0"/>
                            <w:bCs w:val="0"/>
                            <w:sz w:val="22"/>
                            <w:szCs w:val="22"/>
                            <w:bdr w:val="none" w:sz="0" w:space="0" w:color="auto"/>
                            <w:vertAlign w:val="baseline"/>
                          </w:rPr>
                        </w:pPr>
                        <w:r>
                          <w:rPr>
                            <w:rStyle w:val="strong"/>
                            <w:rFonts w:ascii="Courier New" w:eastAsia="Courier New" w:hAnsi="Courier New" w:cs="Courier New"/>
                            <w:b/>
                            <w:bCs/>
                            <w:sz w:val="22"/>
                            <w:szCs w:val="22"/>
                          </w:rPr>
                          <w:t>Versatile Skill Set</w:t>
                        </w:r>
                        <w:r>
                          <w:rPr>
                            <w:rStyle w:val="documentparagraphsinglecolumnCharacter"/>
                            <w:rFonts w:ascii="Courier New" w:eastAsia="Courier New" w:hAnsi="Courier New" w:cs="Courier New"/>
                            <w:b w:val="0"/>
                            <w:bCs w:val="0"/>
                            <w:sz w:val="22"/>
                            <w:szCs w:val="22"/>
                            <w:bdr w:val="none" w:sz="0" w:space="0" w:color="auto"/>
                            <w:vertAlign w:val="baseline"/>
                          </w:rPr>
                          <w:t>: With advanced expertise in programming, graphic design, and ethical hacking, I bring a well-rounded skill set that allows me to contribute to multiple aspects of a project.</w:t>
                        </w:r>
                      </w:p>
                      <w:p>
                        <w:pPr>
                          <w:pStyle w:val="documentulli"/>
                          <w:numPr>
                            <w:ilvl w:val="0"/>
                            <w:numId w:val="6"/>
                          </w:numPr>
                          <w:spacing w:after="0" w:line="360" w:lineRule="atLeast"/>
                          <w:ind w:left="260" w:right="0" w:hanging="261"/>
                          <w:rPr>
                            <w:rStyle w:val="documentparagraphsinglecolumnCharacter"/>
                            <w:rFonts w:ascii="Courier New" w:eastAsia="Courier New" w:hAnsi="Courier New" w:cs="Courier New"/>
                            <w:b w:val="0"/>
                            <w:bCs w:val="0"/>
                            <w:sz w:val="22"/>
                            <w:szCs w:val="22"/>
                            <w:bdr w:val="none" w:sz="0" w:space="0" w:color="auto"/>
                            <w:vertAlign w:val="baseline"/>
                          </w:rPr>
                        </w:pPr>
                        <w:r>
                          <w:rPr>
                            <w:rStyle w:val="strong"/>
                            <w:rFonts w:ascii="Courier New" w:eastAsia="Courier New" w:hAnsi="Courier New" w:cs="Courier New"/>
                            <w:b/>
                            <w:bCs/>
                            <w:sz w:val="22"/>
                            <w:szCs w:val="22"/>
                          </w:rPr>
                          <w:t>Proven Experience</w:t>
                        </w:r>
                        <w:r>
                          <w:rPr>
                            <w:rStyle w:val="documentparagraphsinglecolumnCharacter"/>
                            <w:rFonts w:ascii="Courier New" w:eastAsia="Courier New" w:hAnsi="Courier New" w:cs="Courier New"/>
                            <w:b w:val="0"/>
                            <w:bCs w:val="0"/>
                            <w:sz w:val="22"/>
                            <w:szCs w:val="22"/>
                            <w:bdr w:val="none" w:sz="0" w:space="0" w:color="auto"/>
                            <w:vertAlign w:val="baseline"/>
                          </w:rPr>
                          <w:t>: My background as a freelance software engineer and graphic designer demonstrates my ability to deliver high-quality work under tight deadlines while maintaining client satisfaction.</w:t>
                        </w:r>
                      </w:p>
                      <w:p>
                        <w:pPr>
                          <w:pStyle w:val="documentulli"/>
                          <w:numPr>
                            <w:ilvl w:val="0"/>
                            <w:numId w:val="6"/>
                          </w:numPr>
                          <w:spacing w:after="0" w:line="360" w:lineRule="atLeast"/>
                          <w:ind w:left="260" w:right="0" w:hanging="261"/>
                          <w:rPr>
                            <w:rStyle w:val="documentparagraphsinglecolumnCharacter"/>
                            <w:rFonts w:ascii="Courier New" w:eastAsia="Courier New" w:hAnsi="Courier New" w:cs="Courier New"/>
                            <w:b w:val="0"/>
                            <w:bCs w:val="0"/>
                            <w:sz w:val="22"/>
                            <w:szCs w:val="22"/>
                            <w:bdr w:val="none" w:sz="0" w:space="0" w:color="auto"/>
                            <w:vertAlign w:val="baseline"/>
                          </w:rPr>
                        </w:pPr>
                        <w:r>
                          <w:rPr>
                            <w:rStyle w:val="strong"/>
                            <w:rFonts w:ascii="Courier New" w:eastAsia="Courier New" w:hAnsi="Courier New" w:cs="Courier New"/>
                            <w:b/>
                            <w:bCs/>
                            <w:sz w:val="22"/>
                            <w:szCs w:val="22"/>
                          </w:rPr>
                          <w:t>Passionate and Committed</w:t>
                        </w:r>
                        <w:r>
                          <w:rPr>
                            <w:rStyle w:val="documentparagraphsinglecolumnCharacter"/>
                            <w:rFonts w:ascii="Courier New" w:eastAsia="Courier New" w:hAnsi="Courier New" w:cs="Courier New"/>
                            <w:b w:val="0"/>
                            <w:bCs w:val="0"/>
                            <w:sz w:val="22"/>
                            <w:szCs w:val="22"/>
                            <w:bdr w:val="none" w:sz="0" w:space="0" w:color="auto"/>
                            <w:vertAlign w:val="baseline"/>
                          </w:rPr>
                          <w:t>: I have a genuine passion for technology and programming, consistently seeking opportunities to learn and improve my skills to stay ahead in a rapidly evolving industry.</w:t>
                        </w:r>
                      </w:p>
                      <w:p>
                        <w:pPr>
                          <w:pStyle w:val="documentulli"/>
                          <w:numPr>
                            <w:ilvl w:val="0"/>
                            <w:numId w:val="6"/>
                          </w:numPr>
                          <w:spacing w:after="0" w:line="360" w:lineRule="atLeast"/>
                          <w:ind w:left="260" w:right="0" w:hanging="261"/>
                          <w:rPr>
                            <w:rStyle w:val="documentparagraphsinglecolumnCharacter"/>
                            <w:rFonts w:ascii="Courier New" w:eastAsia="Courier New" w:hAnsi="Courier New" w:cs="Courier New"/>
                            <w:b w:val="0"/>
                            <w:bCs w:val="0"/>
                            <w:sz w:val="22"/>
                            <w:szCs w:val="22"/>
                            <w:bdr w:val="none" w:sz="0" w:space="0" w:color="auto"/>
                            <w:vertAlign w:val="baseline"/>
                          </w:rPr>
                        </w:pPr>
                        <w:r>
                          <w:rPr>
                            <w:rStyle w:val="strong"/>
                            <w:rFonts w:ascii="Courier New" w:eastAsia="Courier New" w:hAnsi="Courier New" w:cs="Courier New"/>
                            <w:b/>
                            <w:bCs/>
                            <w:sz w:val="22"/>
                            <w:szCs w:val="22"/>
                          </w:rPr>
                          <w:t>Creative Problem Solver</w:t>
                        </w:r>
                        <w:r>
                          <w:rPr>
                            <w:rStyle w:val="documentparagraphsinglecolumnCharacter"/>
                            <w:rFonts w:ascii="Courier New" w:eastAsia="Courier New" w:hAnsi="Courier New" w:cs="Courier New"/>
                            <w:b w:val="0"/>
                            <w:bCs w:val="0"/>
                            <w:sz w:val="22"/>
                            <w:szCs w:val="22"/>
                            <w:bdr w:val="none" w:sz="0" w:space="0" w:color="auto"/>
                            <w:vertAlign w:val="baseline"/>
                          </w:rPr>
                          <w:t>: My experience in ethical hacking and systems design equips me with the analytical mindset necessary to tackle complex challenges and develop innovative solutions.</w:t>
                        </w:r>
                      </w:p>
                      <w:p>
                        <w:pPr>
                          <w:pStyle w:val="documentulli"/>
                          <w:numPr>
                            <w:ilvl w:val="0"/>
                            <w:numId w:val="6"/>
                          </w:numPr>
                          <w:spacing w:after="0" w:line="360" w:lineRule="atLeast"/>
                          <w:ind w:left="260" w:right="0" w:hanging="261"/>
                          <w:rPr>
                            <w:rStyle w:val="documentparagraphsinglecolumnCharacter"/>
                            <w:rFonts w:ascii="Courier New" w:eastAsia="Courier New" w:hAnsi="Courier New" w:cs="Courier New"/>
                            <w:b w:val="0"/>
                            <w:bCs w:val="0"/>
                            <w:sz w:val="22"/>
                            <w:szCs w:val="22"/>
                            <w:bdr w:val="none" w:sz="0" w:space="0" w:color="auto"/>
                            <w:vertAlign w:val="baseline"/>
                          </w:rPr>
                        </w:pPr>
                        <w:r>
                          <w:rPr>
                            <w:rStyle w:val="strong"/>
                            <w:rFonts w:ascii="Courier New" w:eastAsia="Courier New" w:hAnsi="Courier New" w:cs="Courier New"/>
                            <w:b/>
                            <w:bCs/>
                            <w:sz w:val="22"/>
                            <w:szCs w:val="22"/>
                          </w:rPr>
                          <w:t>Team Player</w:t>
                        </w:r>
                        <w:r>
                          <w:rPr>
                            <w:rStyle w:val="documentparagraphsinglecolumnCharacter"/>
                            <w:rFonts w:ascii="Courier New" w:eastAsia="Courier New" w:hAnsi="Courier New" w:cs="Courier New"/>
                            <w:b w:val="0"/>
                            <w:bCs w:val="0"/>
                            <w:sz w:val="22"/>
                            <w:szCs w:val="22"/>
                            <w:bdr w:val="none" w:sz="0" w:space="0" w:color="auto"/>
                            <w:vertAlign w:val="baseline"/>
                          </w:rPr>
                          <w:t>: I thrive in collaborative environments and believe that effective communication and teamwork are essential for success in any project.</w:t>
                        </w:r>
                      </w:p>
                      <w:p>
                        <w:pPr>
                          <w:pStyle w:val="documentulli"/>
                          <w:numPr>
                            <w:ilvl w:val="0"/>
                            <w:numId w:val="6"/>
                          </w:numPr>
                          <w:spacing w:after="0" w:line="360" w:lineRule="atLeast"/>
                          <w:ind w:left="260" w:right="0" w:hanging="261"/>
                          <w:rPr>
                            <w:rStyle w:val="documentparagraphsinglecolumnCharacter"/>
                            <w:rFonts w:ascii="Courier New" w:eastAsia="Courier New" w:hAnsi="Courier New" w:cs="Courier New"/>
                            <w:b w:val="0"/>
                            <w:bCs w:val="0"/>
                            <w:sz w:val="22"/>
                            <w:szCs w:val="22"/>
                            <w:bdr w:val="none" w:sz="0" w:space="0" w:color="auto"/>
                            <w:vertAlign w:val="baseline"/>
                          </w:rPr>
                        </w:pPr>
                        <w:r>
                          <w:rPr>
                            <w:rStyle w:val="strong"/>
                            <w:rFonts w:ascii="Courier New" w:eastAsia="Courier New" w:hAnsi="Courier New" w:cs="Courier New"/>
                            <w:b/>
                            <w:bCs/>
                            <w:sz w:val="22"/>
                            <w:szCs w:val="22"/>
                          </w:rPr>
                          <w:t>Dedication to Quality</w:t>
                        </w:r>
                        <w:r>
                          <w:rPr>
                            <w:rStyle w:val="documentparagraphsinglecolumnCharacter"/>
                            <w:rFonts w:ascii="Courier New" w:eastAsia="Courier New" w:hAnsi="Courier New" w:cs="Courier New"/>
                            <w:b w:val="0"/>
                            <w:bCs w:val="0"/>
                            <w:sz w:val="22"/>
                            <w:szCs w:val="22"/>
                            <w:bdr w:val="none" w:sz="0" w:space="0" w:color="auto"/>
                            <w:vertAlign w:val="baseline"/>
                          </w:rPr>
                          <w:t>: I am committed to producing high-quality work, ensuring that every project meets the highest standards of excellence and aligns with client goals.</w:t>
                        </w:r>
                      </w:p>
                      <w:p>
                        <w:pPr>
                          <w:pStyle w:val="documentulli"/>
                          <w:numPr>
                            <w:ilvl w:val="0"/>
                            <w:numId w:val="6"/>
                          </w:numPr>
                          <w:spacing w:after="0" w:line="360" w:lineRule="atLeast"/>
                          <w:ind w:left="260" w:right="0" w:hanging="261"/>
                          <w:rPr>
                            <w:rStyle w:val="documentparagraphsinglecolumnCharacter"/>
                            <w:rFonts w:ascii="Courier New" w:eastAsia="Courier New" w:hAnsi="Courier New" w:cs="Courier New"/>
                            <w:b w:val="0"/>
                            <w:bCs w:val="0"/>
                            <w:sz w:val="22"/>
                            <w:szCs w:val="22"/>
                            <w:bdr w:val="none" w:sz="0" w:space="0" w:color="auto"/>
                            <w:vertAlign w:val="baseline"/>
                          </w:rPr>
                        </w:pPr>
                        <w:r>
                          <w:rPr>
                            <w:rStyle w:val="strong"/>
                            <w:rFonts w:ascii="Courier New" w:eastAsia="Courier New" w:hAnsi="Courier New" w:cs="Courier New"/>
                            <w:b/>
                            <w:bCs/>
                            <w:sz w:val="22"/>
                            <w:szCs w:val="22"/>
                          </w:rPr>
                          <w:t>Adaptable and Quick Learner</w:t>
                        </w:r>
                        <w:r>
                          <w:rPr>
                            <w:rStyle w:val="documentparagraphsinglecolumnCharacter"/>
                            <w:rFonts w:ascii="Courier New" w:eastAsia="Courier New" w:hAnsi="Courier New" w:cs="Courier New"/>
                            <w:b w:val="0"/>
                            <w:bCs w:val="0"/>
                            <w:sz w:val="22"/>
                            <w:szCs w:val="22"/>
                            <w:bdr w:val="none" w:sz="0" w:space="0" w:color="auto"/>
                            <w:vertAlign w:val="baseline"/>
                          </w:rPr>
                          <w:t>: I adapt quickly to new technologies and methodologies, making me an ideal candidate for dynamic work environments.</w:t>
                        </w:r>
                      </w:p>
                    </w:tc>
                  </w:tr>
                </w:tbl>
                <w:p>
                  <w:pPr>
                    <w:rPr>
                      <w:rStyle w:val="documentsectiontitle"/>
                      <w:rFonts w:ascii="Courier New" w:eastAsia="Courier New" w:hAnsi="Courier New" w:cs="Courier New"/>
                      <w:b/>
                      <w:bCs/>
                      <w:color w:val="26CEE4"/>
                    </w:rPr>
                  </w:pPr>
                </w:p>
              </w:tc>
              <w:tc>
                <w:tcPr>
                  <w:tcW w:w="976" w:type="dxa"/>
                  <w:noWrap w:val="0"/>
                  <w:tcMar>
                    <w:top w:w="0" w:type="dxa"/>
                    <w:left w:w="0" w:type="dxa"/>
                    <w:bottom w:w="0" w:type="dxa"/>
                    <w:right w:w="0" w:type="dxa"/>
                  </w:tcMar>
                  <w:vAlign w:val="top"/>
                  <w:hideMark/>
                </w:tcPr>
                <w:p>
                  <w:pPr>
                    <w:pStyle w:val="documentrightmargincellParagraph"/>
                    <w:spacing w:line="360" w:lineRule="atLeast"/>
                    <w:ind w:left="0" w:right="0"/>
                    <w:rPr>
                      <w:rStyle w:val="documentrightmargincell"/>
                      <w:rFonts w:ascii="Courier New" w:eastAsia="Courier New" w:hAnsi="Courier New" w:cs="Courier New"/>
                      <w:sz w:val="22"/>
                      <w:szCs w:val="22"/>
                      <w:bdr w:val="none" w:sz="0" w:space="0" w:color="auto"/>
                      <w:vertAlign w:val="baseline"/>
                    </w:rPr>
                  </w:pPr>
                  <w:r>
                    <w:rPr>
                      <w:rStyle w:val="documentrightmargincell"/>
                      <w:rFonts w:ascii="Courier New" w:eastAsia="Courier New" w:hAnsi="Courier New" w:cs="Courier New"/>
                      <w:sz w:val="22"/>
                      <w:szCs w:val="22"/>
                      <w:bdr w:val="none" w:sz="0" w:space="0" w:color="auto"/>
                      <w:vertAlign w:val="baseline"/>
                    </w:rPr>
                    <w:t> </w:t>
                  </w:r>
                </w:p>
              </w:tc>
            </w:tr>
          </w:tbl>
          <w:p>
            <w:pPr>
              <w:rPr>
                <w:rStyle w:val="container-2"/>
                <w:rFonts w:ascii="Courier New" w:eastAsia="Courier New" w:hAnsi="Courier New" w:cs="Courier New"/>
                <w:bdr w:val="none" w:sz="0" w:space="0" w:color="auto"/>
                <w:vertAlign w:val="baseline"/>
              </w:rPr>
            </w:pPr>
          </w:p>
        </w:tc>
      </w:tr>
    </w:tbl>
    <w:p>
      <w:pPr>
        <w:rPr>
          <w:rFonts w:ascii="Courier New" w:eastAsia="Courier New" w:hAnsi="Courier New" w:cs="Courier New"/>
          <w:sz w:val="22"/>
          <w:szCs w:val="22"/>
          <w:bdr w:val="none" w:sz="0" w:space="0" w:color="auto"/>
          <w:vertAlign w:val="baseline"/>
        </w:rPr>
      </w:pPr>
    </w:p>
    <w:sectPr>
      <w:headerReference w:type="default" r:id="rId36"/>
      <w:footerReference w:type="default" r:id="rId37"/>
      <w:pgSz w:w="11906" w:h="16838"/>
      <w:pgMar w:top="0" w:right="0" w:bottom="0" w:left="0" w:header="0" w:footer="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ocument">
    <w:name w:val="document"/>
    <w:basedOn w:val="Normal"/>
    <w:pPr>
      <w:spacing w:line="360" w:lineRule="atLeast"/>
    </w:pPr>
  </w:style>
  <w:style w:type="character" w:customStyle="1" w:styleId="left-padding-cell">
    <w:name w:val="left-padding-cell"/>
    <w:basedOn w:val="DefaultParagraphFont"/>
    <w:rPr>
      <w:shd w:val="clear" w:color="auto" w:fill="26CEE4"/>
    </w:rPr>
  </w:style>
  <w:style w:type="character" w:customStyle="1" w:styleId="documentleft-box">
    <w:name w:val="document_left-box"/>
    <w:basedOn w:val="DefaultParagraphFont"/>
    <w:rPr>
      <w:shd w:val="clear" w:color="auto" w:fill="26CEE4"/>
    </w:rPr>
  </w:style>
  <w:style w:type="paragraph" w:customStyle="1" w:styleId="divdocumentdivnameSec">
    <w:name w:val="div_document_div_nameSec"/>
    <w:basedOn w:val="Normal"/>
    <w:pPr>
      <w:pBdr>
        <w:top w:val="none" w:sz="0" w:space="0" w:color="auto"/>
        <w:left w:val="none" w:sz="0" w:space="0" w:color="auto"/>
        <w:bottom w:val="none" w:sz="0" w:space="0" w:color="auto"/>
        <w:right w:val="none" w:sz="0" w:space="0" w:color="auto"/>
      </w:pBdr>
      <w:shd w:val="clear" w:color="auto" w:fill="373D48"/>
    </w:pPr>
    <w:rPr>
      <w:color w:val="FFFFFF"/>
      <w:bdr w:val="none" w:sz="0" w:space="0" w:color="auto"/>
      <w:shd w:val="clear" w:color="auto" w:fill="373D48"/>
    </w:rPr>
  </w:style>
  <w:style w:type="paragraph" w:customStyle="1" w:styleId="divdocumentdivPARAGRAPHNAME">
    <w:name w:val="div_document_div_PARAGRAPH_NAME"/>
    <w:basedOn w:val="Normal"/>
  </w:style>
  <w:style w:type="paragraph" w:customStyle="1" w:styleId="divdocumentdivname">
    <w:name w:val="div_document_div_name"/>
    <w:basedOn w:val="Normal"/>
  </w:style>
  <w:style w:type="character" w:customStyle="1" w:styleId="documentnamefName">
    <w:name w:val="document_name_fName"/>
    <w:basedOn w:val="DefaultParagraphFont"/>
    <w:rPr>
      <w:b/>
      <w:bCs/>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hd w:val="clear" w:color="auto" w:fill="26CEE4"/>
      <w:spacing w:line="460" w:lineRule="atLeast"/>
      <w:jc w:val="left"/>
    </w:pPr>
    <w:rPr>
      <w:b w:val="0"/>
      <w:bCs w:val="0"/>
      <w:color w:val="FFFFFF"/>
      <w:sz w:val="32"/>
      <w:szCs w:val="32"/>
      <w:shd w:val="clear" w:color="auto" w:fill="26CEE4"/>
    </w:rPr>
  </w:style>
  <w:style w:type="paragraph" w:customStyle="1" w:styleId="divdocumentdivSECTIONCNTC">
    <w:name w:val="div_document_div_SECTION_CNTC"/>
    <w:basedOn w:val="Normal"/>
    <w:pPr>
      <w:pBdr>
        <w:top w:val="none" w:sz="0" w:space="0" w:color="auto"/>
        <w:left w:val="none" w:sz="0" w:space="0" w:color="auto"/>
        <w:bottom w:val="none" w:sz="0" w:space="0" w:color="auto"/>
        <w:right w:val="none" w:sz="0" w:space="0" w:color="auto"/>
      </w:pBdr>
      <w:shd w:val="clear" w:color="auto" w:fill="26CEE4"/>
    </w:pPr>
    <w:rPr>
      <w:color w:val="FFFFFF"/>
      <w:bdr w:val="none" w:sz="0" w:space="0" w:color="auto"/>
      <w:shd w:val="clear" w:color="auto" w:fill="26CEE4"/>
    </w:rPr>
  </w:style>
  <w:style w:type="paragraph" w:customStyle="1" w:styleId="divdocumentdivPARAGRAPHCNTC">
    <w:name w:val="div_document_div_PARAGRAPH_CNTC"/>
    <w:basedOn w:val="Normal"/>
  </w:style>
  <w:style w:type="character" w:customStyle="1" w:styleId="divdocumentdivaddressdiv">
    <w:name w:val="div_document_div_address_div"/>
    <w:basedOn w:val="DefaultParagraphFont"/>
  </w:style>
  <w:style w:type="paragraph" w:customStyle="1" w:styleId="divdocumentdivaddressdivParagraph">
    <w:name w:val="div_document_div_address_div Paragraph"/>
    <w:basedOn w:val="Normal"/>
  </w:style>
  <w:style w:type="character" w:customStyle="1" w:styleId="txtBold">
    <w:name w:val="txtBold"/>
    <w:basedOn w:val="DefaultParagraphFont"/>
    <w:rPr>
      <w:b/>
      <w:bCs/>
    </w:rPr>
  </w:style>
  <w:style w:type="table" w:customStyle="1" w:styleId="documentaddress">
    <w:name w:val="document_address"/>
    <w:basedOn w:val="TableNormal"/>
    <w:tblPr/>
  </w:style>
  <w:style w:type="paragraph" w:customStyle="1" w:styleId="documentleft-boxParagraph">
    <w:name w:val="document_left-box Paragraph"/>
    <w:basedOn w:val="Normal"/>
    <w:pPr>
      <w:pBdr>
        <w:top w:val="none" w:sz="0" w:space="24" w:color="auto"/>
        <w:bottom w:val="none" w:sz="0" w:space="15" w:color="auto"/>
        <w:right w:val="none" w:sz="0" w:space="5" w:color="auto"/>
      </w:pBdr>
      <w:shd w:val="clear" w:color="auto" w:fill="26CEE4"/>
      <w:textAlignment w:val="top"/>
    </w:pPr>
    <w:rPr>
      <w:shd w:val="clear" w:color="auto" w:fill="26CEE4"/>
    </w:rPr>
  </w:style>
  <w:style w:type="character" w:customStyle="1" w:styleId="documentright-box">
    <w:name w:val="document_right-box"/>
    <w:basedOn w:val="DefaultParagraphFont"/>
    <w:rPr>
      <w:shd w:val="clear" w:color="auto" w:fill="26CEE4"/>
    </w:rPr>
  </w:style>
  <w:style w:type="character" w:customStyle="1" w:styleId="right-padding-cell">
    <w:name w:val="right-padding-cell"/>
    <w:basedOn w:val="DefaultParagraphFont"/>
    <w:rPr>
      <w:shd w:val="clear" w:color="auto" w:fill="26CEE4"/>
    </w:rPr>
  </w:style>
  <w:style w:type="table" w:customStyle="1" w:styleId="documenttopsection">
    <w:name w:val="document_topsection"/>
    <w:basedOn w:val="TableNormal"/>
    <w:tblPr/>
  </w:style>
  <w:style w:type="character" w:customStyle="1" w:styleId="container-2">
    <w:name w:val="container-2"/>
    <w:basedOn w:val="DefaultParagraphFont"/>
  </w:style>
  <w:style w:type="paragraph" w:customStyle="1" w:styleId="documentsectionSECTIONSUMM">
    <w:name w:val="document_section_SECTION_SUMM"/>
    <w:basedOn w:val="Normal"/>
  </w:style>
  <w:style w:type="paragraph" w:customStyle="1" w:styleId="section-gap-div">
    <w:name w:val="section-gap-div"/>
    <w:basedOn w:val="Normal"/>
    <w:pPr>
      <w:spacing w:line="400" w:lineRule="atLeast"/>
    </w:pPr>
    <w:rPr>
      <w:sz w:val="40"/>
      <w:szCs w:val="40"/>
    </w:rPr>
  </w:style>
  <w:style w:type="paragraph" w:customStyle="1" w:styleId="documentdivparagraph">
    <w:name w:val="document_div_paragraph"/>
    <w:basedOn w:val="Normal"/>
  </w:style>
  <w:style w:type="paragraph" w:customStyle="1" w:styleId="documentparagraphsinglecolumn">
    <w:name w:val="document_paragraph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ocumentleftmargincell">
    <w:name w:val="document_leftmargincell"/>
    <w:basedOn w:val="DefaultParagraphFont"/>
  </w:style>
  <w:style w:type="paragraph" w:customStyle="1" w:styleId="documentleftmargincellParagraph">
    <w:name w:val="document_leftmargincell Paragraph"/>
    <w:basedOn w:val="Normal"/>
  </w:style>
  <w:style w:type="character" w:customStyle="1" w:styleId="documentsectionparagraphwrapper">
    <w:name w:val="document_section_paragraphwrapper"/>
    <w:basedOn w:val="DefaultParagraphFont"/>
  </w:style>
  <w:style w:type="paragraph" w:customStyle="1" w:styleId="documentsectionSECTIONSUMMsectionheading">
    <w:name w:val="document_section_SECTION_SUMM + section_heading"/>
    <w:basedOn w:val="Normal"/>
    <w:pPr>
      <w:pBdr>
        <w:top w:val="none" w:sz="0" w:space="0" w:color="auto"/>
      </w:pBdr>
    </w:pPr>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sz w:val="32"/>
      <w:szCs w:val="32"/>
    </w:rPr>
  </w:style>
  <w:style w:type="character" w:customStyle="1" w:styleId="divtwocolleftpadding">
    <w:name w:val="div_twocolleftpadding"/>
    <w:basedOn w:val="div"/>
  </w:style>
  <w:style w:type="character" w:customStyle="1" w:styleId="div">
    <w:name w:val="div"/>
    <w:basedOn w:val="DefaultParagraphFont"/>
    <w:rPr>
      <w:bdr w:val="none" w:sz="0" w:space="0" w:color="auto"/>
      <w:vertAlign w:val="baseline"/>
    </w:rPr>
  </w:style>
  <w:style w:type="character" w:customStyle="1" w:styleId="documentparagraphsinglecolumnCharacter">
    <w:name w:val="document_paragraph_singlecolumn Character"/>
    <w:basedOn w:val="DefaultParagraphFont"/>
  </w:style>
  <w:style w:type="paragraph" w:customStyle="1" w:styleId="documentulli">
    <w:name w:val="document_ul_li"/>
    <w:basedOn w:val="Normal"/>
    <w:pPr>
      <w:pBdr>
        <w:top w:val="none" w:sz="0" w:space="0" w:color="auto"/>
        <w:left w:val="none" w:sz="0" w:space="3" w:color="auto"/>
        <w:bottom w:val="none" w:sz="0" w:space="0" w:color="auto"/>
        <w:right w:val="none" w:sz="0" w:space="0" w:color="auto"/>
      </w:pBdr>
    </w:pPr>
  </w:style>
  <w:style w:type="table" w:customStyle="1" w:styleId="documentparagraphwrapperdivparagraph">
    <w:name w:val="document_paragraphwrapper_div_paragraph"/>
    <w:basedOn w:val="TableNormal"/>
    <w:tblPr/>
  </w:style>
  <w:style w:type="character" w:customStyle="1" w:styleId="documentrightmargincell">
    <w:name w:val="document_rightmargincell"/>
    <w:basedOn w:val="DefaultParagraphFont"/>
  </w:style>
  <w:style w:type="paragraph" w:customStyle="1" w:styleId="documentrightmargincellParagraph">
    <w:name w:val="document_rightmargincell Paragraph"/>
    <w:basedOn w:val="Normal"/>
  </w:style>
  <w:style w:type="table" w:customStyle="1" w:styleId="documentsection">
    <w:name w:val="document_section"/>
    <w:basedOn w:val="TableNormal"/>
    <w:tblPr/>
  </w:style>
  <w:style w:type="paragraph" w:customStyle="1" w:styleId="documentparagraphwrapperdivheading">
    <w:name w:val="document_paragraphwrapper_div_heading"/>
    <w:basedOn w:val="Normal"/>
    <w:pPr>
      <w:pBdr>
        <w:left w:val="none" w:sz="0" w:space="25" w:color="auto"/>
      </w:pBdr>
    </w:pPr>
  </w:style>
  <w:style w:type="character" w:customStyle="1" w:styleId="documentratingfieldp">
    <w:name w:val="document_ratingfield_p"/>
    <w:basedOn w:val="DefaultParagraphFont"/>
  </w:style>
  <w:style w:type="character" w:customStyle="1" w:styleId="common-lngg-skillsliced-rect">
    <w:name w:val="common-lngg-skill_sliced-rect"/>
    <w:basedOn w:val="DefaultParagraphFont"/>
  </w:style>
  <w:style w:type="paragraph" w:customStyle="1" w:styleId="divtwocolleftpaddingParagraph">
    <w:name w:val="div_twocolleftpadding Paragraph"/>
    <w:basedOn w:val="divParagraph"/>
  </w:style>
  <w:style w:type="paragraph" w:customStyle="1" w:styleId="divParagraph">
    <w:name w:val="div Paragraph"/>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ocumentparagraphdateswrapper">
    <w:name w:val="document_paragraph_dates_wrapper"/>
    <w:basedOn w:val="DefaultParagraphFont"/>
  </w:style>
  <w:style w:type="character" w:customStyle="1" w:styleId="singlecolumnspanpaddedlinenth-child1">
    <w:name w:val="singlecolumn_span_paddedline_nth-child(1)"/>
    <w:basedOn w:val="DefaultParagraphFont"/>
  </w:style>
  <w:style w:type="character" w:customStyle="1" w:styleId="divdocumentjobtitle">
    <w:name w:val="div_document_jobtitle"/>
    <w:basedOn w:val="DefaultParagraphFont"/>
    <w:rPr>
      <w:sz w:val="28"/>
      <w:szCs w:val="28"/>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strong">
    <w:name w:val="strong"/>
    <w:basedOn w:val="DefaultParagraphFont"/>
    <w:rPr>
      <w:bdr w:val="none" w:sz="0" w:space="0" w:color="auto"/>
      <w:vertAlign w:val="baseline"/>
    </w:rPr>
  </w:style>
  <w:style w:type="character" w:customStyle="1" w:styleId="ratingTextpnth-last-child1">
    <w:name w:val="ratingText_p_nth-last-child(1)"/>
    <w:basedOn w:val="DefaultParagraphFont"/>
  </w:style>
  <w:style w:type="character" w:customStyle="1" w:styleId="documentratingRect">
    <w:name w:val="document_ratingRect"/>
    <w:basedOn w:val="DefaultParagraphFont"/>
  </w:style>
  <w:style w:type="character" w:customStyle="1" w:styleId="common-lngg-skillparagraphnativeLangPararating-heading">
    <w:name w:val="common-lngg-skill_paragraph_nativeLangPara_rating-heading"/>
    <w:basedOn w:val="DefaultParagraphFont"/>
    <w:rPr>
      <w:b/>
      <w:bCs/>
    </w:rPr>
  </w:style>
  <w:style w:type="character" w:customStyle="1" w:styleId="nativeLangParafield">
    <w:name w:val="nativeLangPara_field"/>
    <w:basedOn w:val="DefaultParagraphFont"/>
  </w:style>
  <w:style w:type="character" w:customStyle="1" w:styleId="documentbeforecolonspace">
    <w:name w:val="document_beforecolonspace"/>
    <w:basedOn w:val="DefaultParagraphFont"/>
    <w:rPr>
      <w:vanish/>
    </w:rPr>
  </w:style>
  <w:style w:type="character" w:customStyle="1" w:styleId="lngg-secparagraphnativeLangPararattRatg">
    <w:name w:val="lngg-sec_paragraph_nativeLangPara_rattRatg"/>
    <w:basedOn w:val="DefaultParagraphFont"/>
  </w:style>
  <w:style w:type="character" w:customStyle="1" w:styleId="common-lngg-skillparagraphnativeLangPararattcontainer">
    <w:name w:val="common-lngg-skill_paragraph_nativeLangPara_rattcontainer"/>
    <w:basedOn w:val="DefaultParagraphFont"/>
  </w:style>
  <w:style w:type="character" w:customStyle="1" w:styleId="documentcommon-lngg-skillratingRect">
    <w:name w:val="document_common-lngg-skill_ratingRect"/>
    <w:basedOn w:val="DefaultParagraphFont"/>
  </w:style>
  <w:style w:type="paragraph" w:customStyle="1" w:styleId="common-lngg-skillparagraphrattRatg">
    <w:name w:val="common-lngg-skill_paragraph_rattRatg"/>
    <w:basedOn w:val="Normal"/>
    <w:pPr>
      <w:jc w:val="right"/>
    </w:pPr>
  </w:style>
  <w:style w:type="character" w:customStyle="1" w:styleId="common-lngg-skillparagraphrattRatgCharacter">
    <w:name w:val="common-lngg-skill_paragraph_rattRatg Character"/>
    <w:basedOn w:val="DefaultParagraphFont"/>
  </w:style>
  <w:style w:type="table" w:customStyle="1" w:styleId="documentbodyContainer">
    <w:name w:val="document_body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image" Target="media/image24.png" /><Relationship Id="rId28" Type="http://schemas.openxmlformats.org/officeDocument/2006/relationships/image" Target="media/image25.png" /><Relationship Id="rId29" Type="http://schemas.openxmlformats.org/officeDocument/2006/relationships/image" Target="media/image26.png" /><Relationship Id="rId3" Type="http://schemas.openxmlformats.org/officeDocument/2006/relationships/fontTable" Target="fontTable.xml" /><Relationship Id="rId30" Type="http://schemas.openxmlformats.org/officeDocument/2006/relationships/image" Target="media/image27.png" /><Relationship Id="rId31" Type="http://schemas.openxmlformats.org/officeDocument/2006/relationships/image" Target="media/image28.png" /><Relationship Id="rId32" Type="http://schemas.openxmlformats.org/officeDocument/2006/relationships/image" Target="media/image29.png" /><Relationship Id="rId33" Type="http://schemas.openxmlformats.org/officeDocument/2006/relationships/image" Target="media/image30.png" /><Relationship Id="rId34" Type="http://schemas.openxmlformats.org/officeDocument/2006/relationships/image" Target="media/image31.png" /><Relationship Id="rId35" Type="http://schemas.openxmlformats.org/officeDocument/2006/relationships/image" Target="media/image32.png" /><Relationship Id="rId36" Type="http://schemas.openxmlformats.org/officeDocument/2006/relationships/header" Target="header1.xml" /><Relationship Id="rId37" Type="http://schemas.openxmlformats.org/officeDocument/2006/relationships/footer" Target="footer1.xml" /><Relationship Id="rId38" Type="http://schemas.openxmlformats.org/officeDocument/2006/relationships/theme" Target="theme/theme1.xml" /><Relationship Id="rId39" Type="http://schemas.openxmlformats.org/officeDocument/2006/relationships/numbering" Target="numbering.xml" /><Relationship Id="rId4" Type="http://schemas.openxmlformats.org/officeDocument/2006/relationships/image" Target="media/image1.png" /><Relationship Id="rId40" Type="http://schemas.openxmlformats.org/officeDocument/2006/relationships/styles" Target="styles.xml"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Code Master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bfb62204-9ddb-4f62-b52d-5da39bd041f1</vt:lpwstr>
  </property>
  <property fmtid="{D5CDD505-2E9C-101B-9397-08002B2CF9AE}" pid="3" name="x1ye=0">
    <vt:lpwstr>ePoAAB+LCAAAAAAABAAUmsWWpEAQRT+IBW5L3N3Z0bi7fv3UbJvTVJIZ8eLeKnBKgGAEwiAEgigc5RgMp3mMpGCG4WCURxomaxG8UMfPta4m2ej4XvZTTAHhlQgoAPpmIzFTo/HKrJSByeCxJ+c5s3Mjne8sKB+JnnicI2itd6EMq02HHS3W312TlkgZJf1lv7F+AlDE7bILEapXT+MLaM5URJ1OVEeC+nicOmBLJYv50/VnHIGMA0cbBKgMrp+</vt:lpwstr>
  </property>
  <property fmtid="{D5CDD505-2E9C-101B-9397-08002B2CF9AE}" pid="4" name="x1ye=1">
    <vt:lpwstr>iU/PZnd1QkIM/UlRpSB0s/nrbr9PGG8Gg+dtFTpItCqwfHqI4oMPx1pUvYIy1V81pXncfBQLdcGfKsq/aNB4/XeusGRRxcTQaLSI3bA7m5G8y3lpp7wCc4YDsVvVMOz5USYIg3LBvRZonttu/dvtcqLA3LVw8LbN0/XGftQdauchxTpOtkAqBhLx9l1hwdwxX+AT8BjJsYQ40m0p5j+trr7sxV/kxKRwYuJ6o8QyF7bqkp2dTa/51pbfnUDzKAz</vt:lpwstr>
  </property>
  <property fmtid="{D5CDD505-2E9C-101B-9397-08002B2CF9AE}" pid="5" name="x1ye=10">
    <vt:lpwstr>vaBY5ZRMuI+q1cFioyesiF2x56NF4LZDUP46Rx6c7iaQ+9vqmxLE4TAMOIu3Nve74I8wC1nciAUHqglt0qK80Dugs0bVZOlolNU4e0rFc1NJbi7EREyR2y+BACtpksN6VAgm06TjMF6xDL6HA+WRZ6aYgExt9cp5qiAaB+9UI1WN4/uI/XMkoJJH/+Ye9HXcuRd/BFi0guRb3210EQSPImruKSuIvQr/ck6/PgpyLwhP6L8Bv4TeByxiYL9d2M2</vt:lpwstr>
  </property>
  <property fmtid="{D5CDD505-2E9C-101B-9397-08002B2CF9AE}" pid="6" name="x1ye=100">
    <vt:lpwstr>GSnubVNMeMZemfkLNXyi1TnWMOrISrr5EQu3ffTAbnsscDhlFupKhkbEiPGTo9les99Fo+XSbyN212ge56eaIHoiYYqfy6C6ESbzXIMm3hSh2UmrdQYuHUAylVTPi+rvNexoN4i+UxxBz/0OusErza9oN/bHTrJnozGM3XyJqr7ZdwTo4oDD31cSK6dt7/i3zSBOyOHui4XjeoLUEe2z0BNx/JQPHjQD/xi+7n1c3YwCGEx2nY3adEM7SHF3r38</vt:lpwstr>
  </property>
  <property fmtid="{D5CDD505-2E9C-101B-9397-08002B2CF9AE}" pid="7" name="x1ye=101">
    <vt:lpwstr>FRULFPnVgM0I/P5+WSUzJcaw9/YfwPo32tOuOhmXy07Ds+FTaQjnGzVJzsyIsu73pPbLiYIkxAtDMBkAT475+exUWEufHgc4SacQPVU2dVq0/1YYMnSVDjkG1UPpdICZDdcqHe8mL9tcbJ18Ot4nJRQ+tJtxno3HP2uQsv7+33jn5WLmWzHrbYwJyX13fQKMjOe2VV5qFOTk0rbyozrLNJhhI8OpXhGnnlln6cfClY/kZC7cZgH9eorAHmJVfzY</vt:lpwstr>
  </property>
  <property fmtid="{D5CDD505-2E9C-101B-9397-08002B2CF9AE}" pid="8" name="x1ye=102">
    <vt:lpwstr>LaRRpUhZWlg02u6FU6hdwlqrkk6tCAECmuWK8eTFXnvvFIUSSY9RyS02p+hIrpqN4IXj76bsEYCsUtl6+y//Qo/cwWbHqsRxVTHQNw3emPjaJo1+yEmMkOg44q1JvNNQS1spqBUMgSHkGAZiTkTKpPxjYh7hCtenU6+/ECdNBPh4+KDD4SMTitfmaMO+xdeO2vRPmElX2kcPUteY9JQKvqQoDzbL/b8i/42ElLe7Tds1KfBX0J9lAlfygbUiImC</vt:lpwstr>
  </property>
  <property fmtid="{D5CDD505-2E9C-101B-9397-08002B2CF9AE}" pid="9" name="x1ye=103">
    <vt:lpwstr>1mhkUhvZqJEdUdVh23JVve6Esa6KUYdIe2dSnVxy/SWCfGPWUUjipey/GBvIvBuJ28wtbehjPc0eexFM9F61doIFb+sXkzRxFgW08iPzTSB+Gag4Scp3tsWfpiLOEz8ts9lgbJlPx7OGDV4xiRksghTOWoBG0qDh2GJkjpW5ewfZADCQRIDq4aQhLT7SJP+TwO2qLznbR39vDX/TPaQQAUkZooGSdR24IFpiOS5WzyIi6xokwyfKzLLbQWMcFVB</vt:lpwstr>
  </property>
  <property fmtid="{D5CDD505-2E9C-101B-9397-08002B2CF9AE}" pid="10" name="x1ye=104">
    <vt:lpwstr>Gp1f0+jxQ7oFI05qnmYK7c889aK5/Zvvr8O2PxJBTbuQr2m+6nw3AuhmAHCSmZxqQCPgfznPIXB+Az8LBn5jjlymoMHZDB6tmeC9d2gqIN2j81SLDYE+D+R5yRRy5BVizxqGSHfMQwU7oLJCzdc/2vW41q6anVds7ZvuHtoOZHM0JE1l3WxJR3h7SjTTUNI3Js0rZK4QXvIRsSmDyh7+ZxY+YjPg1HRtMBNN/3/rB3Chn7YIz01W5RK3RovQYl5</vt:lpwstr>
  </property>
  <property fmtid="{D5CDD505-2E9C-101B-9397-08002B2CF9AE}" pid="11" name="x1ye=105">
    <vt:lpwstr>BlLza5RY1bKE1RqpkTpZMWrKVx0iRfvbrh30UwGkfxUUyCy8ZLfrjAvg80F+W667fNx/1tuoBxLrtoCeKJoS6/fkIo1N2yxARm99aa49NS7aScwtH85Sc/d2uV9VfBcOedUxDtYbgmuxuvGpYDoD0wWE8g9qwBoW4jZJt6qNjvzL1dlK8yoKyUVFfeHxJxgH8BJ7WYdBUuibCsdsProjRrpzThlrddPuL/LkgDNlukHbuIYNj2C7GLEnkTyKfKF</vt:lpwstr>
  </property>
  <property fmtid="{D5CDD505-2E9C-101B-9397-08002B2CF9AE}" pid="12" name="x1ye=106">
    <vt:lpwstr>JWSI9lIp7tmlRCj7PGe2h+dNQunY4X+DZyyG8setbNW4SUH9N8a7Wz8JHm/bIq5+z7tzffzFohPDzn3290z1tqLj1nvtOcsIF3DKKtPsy38S/6RF4DS35WOyJ4wWcWgjzqbOBEBMiZS12uG77E8kQjp2vV46a9KLc/PmnBgQBHjDl+61J8QNZUP8EoXwn5ezUMEMDkDIfpjRu7itVbeZZ0ikqGH882fSbq+iVLGdkasX+a5/vRtCMzlBbmaqMA4</vt:lpwstr>
  </property>
  <property fmtid="{D5CDD505-2E9C-101B-9397-08002B2CF9AE}" pid="13" name="x1ye=107">
    <vt:lpwstr>jLEyvljkxP6PNC7frFPRI5GYSkCSvkHW7N9b5Ub4loJxlNFxGK7+tOSyPqqdifFbgdh7NAnKHczlGbk9Tdk7Shm65deAvj+SPqYpsxLDILA5qTgHH1XwKaquFjntqs8EdRv3yXfp6C9m8TPVOxMSXuI2LqoX/F85qQk5Gm3ndaePsYZIGLu3PmGnGVB9CXAFZSgjAjeKah1eTzRRXwVj/uoOh8gX8OqTvH74CZH3tvhtKdLHnnj+rH6HeOu9SED</vt:lpwstr>
  </property>
  <property fmtid="{D5CDD505-2E9C-101B-9397-08002B2CF9AE}" pid="14" name="x1ye=108">
    <vt:lpwstr>53prJmWqvRbrskdIyazJk7HQKkW2dLYKiKPWj6wYfj53zV7p8Nqph+5dIKFT2vdraSw9xh7I1FlRJamSgXBR6AI2xSfyjr/1gmEQ+ti2QR8nMmgA4XhCLmxdhfjYHxBt04Dd4AqvCGYiYyeK69GiEl8ofrffodHFOZGaTZkwn64RJuY2fO1m13zuLU4aLKROo4LMoxZrc80/nYZsCxW0L5mxQAKvAVp5srV0mQE4rQL/RBSl0SqenpGYN5n6NZn</vt:lpwstr>
  </property>
  <property fmtid="{D5CDD505-2E9C-101B-9397-08002B2CF9AE}" pid="15" name="x1ye=109">
    <vt:lpwstr>KbcdwH7CKaEL3HJ7rDUno2OBu39YAnSMeuWNVZGdmS0465IwiV+F7VRQRDOYAknxhPwm12ykcEdysTWVoASk3To032rcnpPJCieLPpjKV1JOWLfwFcczQ4DUgiWFrAzaqnEApjA8tcRcmd5cDYt3WFRik4Wqwa0Rd7q2DohUTxYzESN3XrGc2xctUMikXcFJor5NE5kRkIvjnZb/KlamA6wkVXcEHriZWMlRXN1hm5lZnlrPzlyVqHiLR+ZCDBx</vt:lpwstr>
  </property>
  <property fmtid="{D5CDD505-2E9C-101B-9397-08002B2CF9AE}" pid="16" name="x1ye=11">
    <vt:lpwstr>GrgpMuRE9EypxAH3FRB46q3EY5+43KsFu/Vb8ptF2OfGpiKnCp26qFesT8OW6yLzZiMc4KSOXaR7be8nCfDsinZn0bG55AW9hrXvOQQbFz92VCIZatqVhuHcU3QM4To+041l7NFfZ1bcgDOlqmbTPFg8QwuuyhdY10KEMrF8zarzQVTHwj+bN/syAgIQgdybL4EiC6Hui40NEfXmQJXoul+lt4Pa0fMXgUxiZq0ki8wcfZXHYIreqOVW4UDGOuq</vt:lpwstr>
  </property>
  <property fmtid="{D5CDD505-2E9C-101B-9397-08002B2CF9AE}" pid="17" name="x1ye=110">
    <vt:lpwstr>2pC5jKcXAWV1Cw2lwFi1moutGK2kxF+klG3ilNbbWpR+RhpAPvzpsrr+EnRN6drtQZb0PPkP8ow36tEUeX6GyrNAfN54twqD20mpN/JOxOqfNDAVK4CaVZZoXwLUZpb+3C8eBkaBLXsu/7tUdq8ocQeJvykcrSNBdnr7O3CeaxEOdc3ox+IVMT3/XGS0sfkbT9oxF+8+ZjrWuhqEX0cV4rukZMpITKTDMk0dPkWrtJoRPDzkhhLYpjSa/XV/tf6</vt:lpwstr>
  </property>
  <property fmtid="{D5CDD505-2E9C-101B-9397-08002B2CF9AE}" pid="18" name="x1ye=111">
    <vt:lpwstr>/PLD1R8f46xKO/wc1DjN4gVihnqaB3EAIoaYnRGN1QLYyPMuGx+PuMPlT+qdfXQzYzvFOzwHUHFvltx3SusO7alNt/vrQcT9VlqgZV6hHj8JInup2aw4L1EF26HM3zlURXowQh9Wb9vxAkjqMflOpgrV7hOc3DJyFztKKl/ynk1FOXDZqT9CwgY6sxM9EpfeWagVdRq7mAV1OOynq40MDHIqy50JUx40T3j89a+2LKgqq4kO2hP1HSyMPmMVPr7</vt:lpwstr>
  </property>
  <property fmtid="{D5CDD505-2E9C-101B-9397-08002B2CF9AE}" pid="19" name="x1ye=112">
    <vt:lpwstr>dTlL+Y9XmHcipmGT0FdADNITUSU2q6U+ygixoB3iyF+Ys1wI6Wuts7f3aifkFKYTF2ROoIutvHwkxxt3/lpHvrLp8t9+5oYVxEj5G3oVneUgKBAmhJVajVQUcrfvWukxYEogTkDureyQJaonVntfxnsh2wuSRTuhSfLORCpzCgpHMLaepGdut/PytGjZ6XFCweI/+clkX/dbtcMjj6Uh6zeO1cL/hkFe8dO++n9uGRr45gn40HtJARqeks0KfRy</vt:lpwstr>
  </property>
  <property fmtid="{D5CDD505-2E9C-101B-9397-08002B2CF9AE}" pid="20" name="x1ye=113">
    <vt:lpwstr>NrPx81Oh/6wnCDcYaIY/USwaWcMlwOBApy4pF2VZjG/aiH7oMI/3wHelAfnV2J/jV/tz5wUgGGMge8eUh/ZIIdOzKU6Qa3XIubIC6hXiKIlM24lJgESX93a9Babry3NVL3yyMfkCGfY1HWEBmM2dNsbo2j4WdswXwYQsq1ORfs7FCc7vcJYsS4ZjvzaYXMY+O8TAEnI0pygIQnvm51nqdzSnFVb1ob3XY1Qkf9YBwsTIg2aOOUJyL2/8tMi3Mbi</vt:lpwstr>
  </property>
  <property fmtid="{D5CDD505-2E9C-101B-9397-08002B2CF9AE}" pid="21" name="x1ye=114">
    <vt:lpwstr>x+m34sPHW9b8iUH3S/zkm/fVnfr8PHz2r84l7ggDfsi0uXoEtZV7ACKBastBPtwiFf5DRlmOk+yEcpxyb1fT1LJOU8XHc8eSRa6m4yti6uc0NQbiJ9C9rm7Z4sl09vqC9zsFOb9Helixe9n/LE9/GNUe2xwe4YJScZNj0LjooPkPAVXIeoN3aCuGYv9I9MLG+NG+GDCkvQkX2Cut16gYHu3I5LmM4JYKTIo9SfGnqqZvNd4GqhUCvwO3jdPC95l</vt:lpwstr>
  </property>
  <property fmtid="{D5CDD505-2E9C-101B-9397-08002B2CF9AE}" pid="22" name="x1ye=115">
    <vt:lpwstr>gdwRZ0Mj0LPmq74oL0k+9UIPRF/ftSeZ6wPyg/zPmp15hEi+JmuFQUmkPT+3fv2abfvmBFXG4bItnPdmzAJWyiR34PDYoFriq9u8xwxJF0tEbd8c1GM+k4f29GHk9XvSwxKEHPEE3y7Y4ftMwEUsdlrNH25luP9aLcYWnka2z7cNP2GIfNJmAHWHXz+efFqwv1T3BlYcmvdurwPRHhUgJwpvEY7ABRKJwuO9pGDrG1hY7K0w8RE8e8kQaZyzrXN</vt:lpwstr>
  </property>
  <property fmtid="{D5CDD505-2E9C-101B-9397-08002B2CF9AE}" pid="23" name="x1ye=116">
    <vt:lpwstr>b9TwQqqMK9uJP0g5ReyyaPzVa/oaQkcIbcSPa/ukwE7esbBwXlefvUByaBygb+9XQOR2NJTpRkHHPPF4/4+gkHamuL7qTg1z2Du8DxLQowXXIyqUJIr49UXz+hUdWkqdM16LDkqIUI7V/ZuNW6xUuq1/kymVaNyaPwqwhpSsvnaOFlHjM57QXKvtGALd1QpzIudFKQQ/5A2lljcsFc7oAQ3P4weEfOSxStDmNlewpMH1oraMd2OXK6lbEgUh/3F</vt:lpwstr>
  </property>
  <property fmtid="{D5CDD505-2E9C-101B-9397-08002B2CF9AE}" pid="24" name="x1ye=117">
    <vt:lpwstr>RARxCojXLr0e7M+aPze2i3FPb7bPYFIkcxo2ayIf/XQkIn7rtKHe1mUvVfvtFBc8CnRJVAcfUC+4W7bk3EbDigwCBhumBK72ebdC9TFJKn5MoOc9idN6Jup3a2kOibX3yQEk+v0JLQvJNRElmQqKCgNfLMIn9iCCDFhc40i/pdJU8qRmhjDqj2G7ELy/4BtzNu66KDrjpfcts/B3q8/kSoxSZcIcGHX58ePrZjiThO8GWlQwvcixKq5BxQ38ukl</vt:lpwstr>
  </property>
  <property fmtid="{D5CDD505-2E9C-101B-9397-08002B2CF9AE}" pid="25" name="x1ye=118">
    <vt:lpwstr>eDdf7q8S0/bRxHaDo0G2lplX7a8FAr1RxOgjiTs62fc9R6lmrpkw1r1fxDbRCVi+MBfrsbFYeDhtSwDsxqZkQW45STmXF/w4HKzTP0s7Y78/Joym7bt7wm7hOjZ3+Elo9KLTR2b0SH4xS0lzcXFJ0DHxYtNvyy3tSneTAtIDB79iUt0QFV2EVEditPJVV+yv//1d4v52FvVL2Z19oxnnQLeyuTIKsO8eCRLtoJ4eFbP/W2lLHjynD4IPnJ1qd8H</vt:lpwstr>
  </property>
  <property fmtid="{D5CDD505-2E9C-101B-9397-08002B2CF9AE}" pid="26" name="x1ye=119">
    <vt:lpwstr>CUfPkTR1SItKn16p0evIXG5ux0PurDhJptCo9ywBx+tM/fH8NEhsxcp7o2o48DjNMRCrD489Umr1N3HQLP0k99vzT2yYg9Kg5BhsLawVLffvla/LLrQooWb+6J/8pImA3VKHZOiCYL41vobWVwFrKeeUJzhn/DFBPn/+xaxfQaIwAfqL7ORrsqcEI2N5Rdcv9zvYbPvtFt76lgeULPOBfMUq8Ejwvte/EOvf883LYvBj7745j6YAaKjftKveriX</vt:lpwstr>
  </property>
  <property fmtid="{D5CDD505-2E9C-101B-9397-08002B2CF9AE}" pid="27" name="x1ye=12">
    <vt:lpwstr>A+z0uJIGO26hxe2IemHwDmCRFZC4UTEdX620dPACOrm53kxwp7ooAs7oCDLmYudzZVEuwtNGqbSRa6pHcHRdNs7Qb7lCH45YauhyJ7CjfxPpT+2BklIVStCStd5VwgT167Cmv/sW9QZFbuxKqpnZZPBysMhtxmdq6LbMccsQJJoRH4yiG6IWcDaWUPmCwGcBiBYQEiqewaYnE1R3RB3jzW/yXFUGqDqIwEGwNGzyEYLZThOil0OHgwwNy+JRKiL</vt:lpwstr>
  </property>
  <property fmtid="{D5CDD505-2E9C-101B-9397-08002B2CF9AE}" pid="28" name="x1ye=120">
    <vt:lpwstr>T9U3Lu9DOZkrwsbfE61MjRf7kqfDEKr4ClbTJSEOGpEEQv/1jyQ14W+lbS1HmX7poT46DW+sNqxMupeZMtmyMvHpSf7TdIL4KgywgKoJNVow7tRtqEjTHK/paOZ9Uxyev7gPB22wrSVmkMwiwHv6CTCK9Us4wgTNjzcHcmlgprZxwTQKgTHAdAgppL+uyyChZHonSCs7+zmE32XWNjf6iEk8BpvFc7wq30+f2gk1pL/4W1/a8wowGb4tczvG95z</vt:lpwstr>
  </property>
  <property fmtid="{D5CDD505-2E9C-101B-9397-08002B2CF9AE}" pid="29" name="x1ye=121">
    <vt:lpwstr>ab2ecq1c90UbS6+13+DdmmrNYWU/6zQXNHAqWUTe5pGRLK1aQhoVaXNur8POtANMfFk2vR8SHGn514Jy+SJrPP7zakSpvLGdTC+1Q+JppCDmIxCMD+2qfSrRBKhgeuc472FV2yA2M6KzuePm3Bs7P1FGmEQRyabEX9WLyB/wMopGJ3EX6Ekvlpwf9iFEgcWco0vQE7IG6EAP89hPK/S83Qqb4QF9O/PCVdT/Fo817OivNiLe6y0zqGF/NaCCesm</vt:lpwstr>
  </property>
  <property fmtid="{D5CDD505-2E9C-101B-9397-08002B2CF9AE}" pid="30" name="x1ye=122">
    <vt:lpwstr>jRbL1d2Sq70soOljYlQ/D+qtbXFGr77QgnXBR18ILBT2Cpqo4Ox/maW7naSaU9zgC5+MphGnz7xbycVni8rDj3VITDauEavBX2K87aYzhIp/nsY3LiL9efF/EoCTYHLgXEtHIKv6Fq+c+CJx6pt1cv6AnDfxxUVdLqLF/G9+kplLWNofZBVC3RCa/cL4IhfnEEQr3bL61iQF0j0J1SqZpLZ+H1Z/n5F96zq4rMV7d+jvKmzfV+nf+n5HIXbQT2h</vt:lpwstr>
  </property>
  <property fmtid="{D5CDD505-2E9C-101B-9397-08002B2CF9AE}" pid="31" name="x1ye=123">
    <vt:lpwstr>ekFVCs3QDROz3ARuAxdJ76S9BOiC83x+6Njzipkhk7/77cby1+BUsY9XBu7kuLOO3b7zKUZL/5rQAYOG6CI8h86dRG7g5sJNVZBZ4WZPstvv2at+W0UvKPJ7Mdxv83nXq4MiwhBKvroB4FMfoIwX3jEB2XC0llaEw7gwo8GdZvuMzLKfaKkqnKYN8nfYqObvgZleb9IzlSE1DyFZs4l6F7S/aEgxc/7TpkQKy7o5/cjg12CYJabRWXxd9v8+WTY</vt:lpwstr>
  </property>
  <property fmtid="{D5CDD505-2E9C-101B-9397-08002B2CF9AE}" pid="32" name="x1ye=124">
    <vt:lpwstr>wfs+v8vWQqGf027Kfk6MflZwO31dYWcdyk8sQTBIC5H4Jf21qCWGyJFJY3bA5Nwrb7YYuZ5W3Kk6EOqHZrDw0zuIWM2C7YD8jOGz8GXLZ7d7wZDV10BJnjZn/ehkov2Lsjpi/Tw/KouTspqV/SaeBqylLT7dVXIbHuCo5Dgf/dIl/k4zU/3BJ7g/Fqe6LL2WFfTMR4BaI28FC56jbnTroOmmHVlcxqLiZSUsnpfd00686chQffFp375paxGyvux</vt:lpwstr>
  </property>
  <property fmtid="{D5CDD505-2E9C-101B-9397-08002B2CF9AE}" pid="33" name="x1ye=125">
    <vt:lpwstr>n5ucbGyV8OU0aIzLcVITcwz5PzrbjkGW+rgQiuyFSgXb3i/tt0aOLGNPEPuCMVN/b9zwM98oFyQZCOH+9NwYvPka/Y/8WKsvR5PQrC30KGkaJFeQJk0C72/GbCfsjfMbh6sRFiUILgHqYtGWpStvfhu+KIEEGOqMyO2YYEX1LvTEI6S5HowV++XtXIluD4lvnlZqcoHLuYTdYgENxhaHfcsCRgmrJVoGSeXLMmOwxq4A6gsV9gM+O7Tg7yI1k5V</vt:lpwstr>
  </property>
  <property fmtid="{D5CDD505-2E9C-101B-9397-08002B2CF9AE}" pid="34" name="x1ye=126">
    <vt:lpwstr>S0OuujmSwmxnLfv5D83IGA9Q8YahFwi9nV39c8qGKyZ4MPygeSv0pozfM/ui3jmKHoW8UMG9ArtkSZel0uQ1AhdZGD7QcrNE/3xZekQgUhhoJM0e6BUSsb+vDbHbzx/8EYX1XEyqbtP/DscxCcz58WtriqGMHBcpZSCYwtdAQ1tbw8S78LawNu2/Gk8a4jHDB1r2C2+LApIWNRmsK6lG1Y+uSS+GN+HNI5feemiijWLI6XFArl3QUJ2C6CcLeqG</vt:lpwstr>
  </property>
  <property fmtid="{D5CDD505-2E9C-101B-9397-08002B2CF9AE}" pid="35" name="x1ye=127">
    <vt:lpwstr>li8NdildICvi366YWDgyFgmotJWs4IGbg1FmtaJk5M3gESxkIUICYIdkvXzv4W6zBp4a+qhRtBBovFz+VmfCDtFxQVPLmfhj3/xEUaWpxvF5T7f88K5M46uGwYANwwrD2+nEPOdVi7IEg/q8aouR+98Acq7eMbEBi+sPpt0SqBOxF6qUkeanmkaAEnTBd8fSaTh/2mkc+fkdLKz49aGXPDVYrpJqjOB+0JmJSsRTIM8IPc5JOuWnINggiPabT8N</vt:lpwstr>
  </property>
  <property fmtid="{D5CDD505-2E9C-101B-9397-08002B2CF9AE}" pid="36" name="x1ye=128">
    <vt:lpwstr>yMfwBFH7KvJLE367T8rDgjFWErCibyEgV1jn3rxMDkcXnb4RQg6Dmftgvzfzy3ex5wMir8bR7/0MqPGsaOQJ1U0CAFcOKAViashqkszs7OMpAkaM/lTptsQLT+3pktbD96N8conWI4Dn1gxIgV+imuWL1KKKM1CP4JxsrGseb4oFvlromAgAtfaDGop0WZI8nYKIa1k7agfUPsLYAxcttSRJHM41WEOE+T01ZRwxVEpW4sJRtMEogYnoB5iJ/EZ</vt:lpwstr>
  </property>
  <property fmtid="{D5CDD505-2E9C-101B-9397-08002B2CF9AE}" pid="37" name="x1ye=129">
    <vt:lpwstr>V5H+cBCnWmudnjU8WjGnyjgIjB90vvGvzuwwTcNVUYHxcmBXz7WHSaBZM7ceLONHl7VmJ2l5YYhCD2MwPWmhfZBRW0HngfdCrB5eZLLK3PpH0h+Ls0+Lp4SxmAMWAvitAzJUPTY+MspEZtDHT4kYR0oxJQlR/MnRjs2EToysjWVdqbTXCf78AIV8huPCyCHd9dVuSA+/1FRrWMQJWAXVR2vk9fd2FWmNo/vi3u2Cx7GgcrDMAmimDCiwjGQ2JZA</vt:lpwstr>
  </property>
  <property fmtid="{D5CDD505-2E9C-101B-9397-08002B2CF9AE}" pid="38" name="x1ye=13">
    <vt:lpwstr>+UNm6eK0FNT8y/MWY/mYoB7fdp23H5plZA2OWThxqQafVxHkXfpmgdlqsOtJaaQ6SFJ+dRZ5uKeAuaGvIx1g3tUsthzMQtMosi9KXOOSwqlRUcHrEacYV/es45LxPSlCzY2lH7i4aUjyaw8rPPGx92BcP7xEuz2nlNutTmj+0FPncRUQjKGm+i3WGe3XwL3gblIVoGyPVkjovId8yIlAjHAINNmL9wR5D4MdQEUXdPlYYUlX8ODmojXd4Zejxip</vt:lpwstr>
  </property>
  <property fmtid="{D5CDD505-2E9C-101B-9397-08002B2CF9AE}" pid="39" name="x1ye=130">
    <vt:lpwstr>d43pfdx9+Gt57Fl7mE4JdAzJfO5E6RF9OpQJxXyMvmL+FBhcptNmsTs69zi0JDK2MEHPCnyipA7YVVfoN+9Gzze4UVJ4I/57CXx814ky0fcP+khDafZyB4CIwqou0Jb23zIPOeosGIZRuRntB8S53FqL4X4TRAoxNjgDqInAKiJ4hZyHVY7enD9DZTq5cDW43ei3INvrfrcTaWdqLMJstGEiXe2EOQdRkFzaFFKj56olGnVtHzqZu8UKwaEVJiT</vt:lpwstr>
  </property>
  <property fmtid="{D5CDD505-2E9C-101B-9397-08002B2CF9AE}" pid="40" name="x1ye=131">
    <vt:lpwstr>72JaMwLPyHrKFU7Inl5EUJRG86wV6djgDEaTdeDt/sNHC2nUC5gaU1CQsfXOn2LuJutCe9rBd95ZTXW4A9Ma5pJhl+biDgqQBIjCLcuRRSn69fPSMYDz/ktgMowtsaVedDVJremfyz/H9qUDePqUJiEnI7BIp/0m26MTCqcx5eG5N8anpn57bl0SqWIhVD9PyFxp+MHKTXys/2pyS95oJ6O2b8HWz52fz/uI0sIccfG7lZom1j89mA1iTAsB5KM</vt:lpwstr>
  </property>
  <property fmtid="{D5CDD505-2E9C-101B-9397-08002B2CF9AE}" pid="41" name="x1ye=132">
    <vt:lpwstr>ZH8E8spgMgvLI2yM/tWA7saaw2qXIPSDbAOOrwEy7Nhn5kDoMo2eMv+aME6GT1Mz1R3FqkRv92QecjmUeKc7m2Hu38+sf9Xp1XNf/sC8y2Wd7U0ktz6e4mntUc+gWmTqd3bs0Mtkn89xXmQaqIfYRLrw0avqPkEB1cz5McgYY8DFjzSGsjMvst5y/g+tGSOVK6juM3GLf6FDRz6LmB+O7ilV47ot3eYPjnR3chDD2gWa1NlfoemcwlQq19pfx/I</vt:lpwstr>
  </property>
  <property fmtid="{D5CDD505-2E9C-101B-9397-08002B2CF9AE}" pid="42" name="x1ye=133">
    <vt:lpwstr>opJBTVPz19TvaLfDsnbvAHQMm5NV8b0loQ9BE/CYTtauw7rTrPS50PmuFg6wY98Da/Gj62ADM/shDqVa8EP7cZXOPw3dVZAAwgJEVsi2AiSUjI22nUymKfcgbhZSg0ujStsrT2ry+bUGCMPFN0h/4VX5Xc5Wi7ko8xCUdcwKjNwuniTktlE6AZp9zWCwMb3A1gmlFWCk5hGTUfM1fuOwv9Ou7sQbV4gH+ejev5ZCTkE6oZxPdqxZzngXJPZ0JGc</vt:lpwstr>
  </property>
  <property fmtid="{D5CDD505-2E9C-101B-9397-08002B2CF9AE}" pid="43" name="x1ye=134">
    <vt:lpwstr>+4arCI003lU/56gCxb9gqdYmYBtjFpmz+KzmK5YRiKoh+UhZmWZmb2zswQs/31TVftdKZNLende08i6aGpaMdOSdtXR01OjyPGVB2PTZPdB8JWPNdaCo2Ncgny5n7St3CgMoy48mgr/t6q/fP2obeaZmBLHx836GoZrihBA4LTf+x3/76EXzhcsPqG+U/pF9cXLJnco7o0qIBrn0YS8b6u46/5E9FxqZJncOAvq0BR62oi/2rXeiGAuk4GXr1w4</vt:lpwstr>
  </property>
  <property fmtid="{D5CDD505-2E9C-101B-9397-08002B2CF9AE}" pid="44" name="x1ye=135">
    <vt:lpwstr>wMtDi2YXiQtObtYt4Kh/qHZspIDnlirBM61aCGU/ktyBR8QbE6WaYA+yeCjBEOfc1V7bKWAYPhN1nACpwEzuKtNE63OpRFPc8RH0dBjnZhVYrY9OuqXpaJNSCV49tbQ2K5EStPjHJ4ODe2hAThKkfG9JzK39uYQk1H5jr4VNhYfx7ZweR1s6gPcI1cJA6QacxhtmHKJHIvEi/RVAkuZZIWDW4f9WiO7sK65ISztrsVLWdaGH4G30hHhtUL+GsL1</vt:lpwstr>
  </property>
  <property fmtid="{D5CDD505-2E9C-101B-9397-08002B2CF9AE}" pid="45" name="x1ye=136">
    <vt:lpwstr>6t8QcxGfam6F447T7uwfjFAGeMPAba4JF/QKtpc8OZowddzht/p5Q9sxJRDLFYL474V9ouNHsHQh82aQWALHR3SxRkVJ7ix8c9yP0ZQDjJxat+RY+NJlbzef3hIY+ynRvHyhjhR0/99ji7X76Z08NKuGOHzZfdqBCuIVMwio0K1aN7UHyq2jE4HOIl06OiPgByi43LKBhnZLJXXXHfITEVSTRejz6UnACu4wJRgrlwOrNlQ1OVXeeea/jBucP8p</vt:lpwstr>
  </property>
  <property fmtid="{D5CDD505-2E9C-101B-9397-08002B2CF9AE}" pid="46" name="x1ye=137">
    <vt:lpwstr>5c6NMWveA+HX9erHZIFAv+B1YVuM9hTXOFt4n6+3JVxMfQfBIFHEthUkSEM1m/uZIICk6+mKlW35VdlsLp1pg8WEQe4jGHn1f4egKH85fvagImTrN2XAYGUzeO3m6wuWRqBCccstiuvMDid6Gja9uEHTUoTqvHgpUbP4xpJb1VKLkjw/i/TciRaq2VnySwNjXN6KSWjQD6YQhSCH5Ydhe3p0vkrpURKLz+UmbE/5f5BwpymEasGBOrKT2OLcFQK</vt:lpwstr>
  </property>
  <property fmtid="{D5CDD505-2E9C-101B-9397-08002B2CF9AE}" pid="47" name="x1ye=138">
    <vt:lpwstr>Ms+gcFOAd9OW6SnBgr8XIbzPW2xPhi0SGosOnacxEcvB6ASRuHRpEwKwMf6RM+gnOGPxy9YCvxSJuh9mzpR7i6dy2yl0KQIYMj26f2Cnb5izeM5FFBKxIWTNmePCGO5Wxa5xWPL5n3TjLZTpo1yT3zVXF+VNO4uxttZHo/Psn6PMOUccnczVavX4BZvuS3BdxcvyikhtANK4olh+0u7TrsvHO3HlG0ejI4GP47GKdRMVQLie23VLtpzBGlLybp0</vt:lpwstr>
  </property>
  <property fmtid="{D5CDD505-2E9C-101B-9397-08002B2CF9AE}" pid="48" name="x1ye=139">
    <vt:lpwstr>9nazuuShk81sTAyvqnXdp741/9NbGj1yO9hna9JtdkyXQ8H80cQjEAAXKr/dKARDfaiL4CeJ5E+4yF4hpYNKFKmswemFSUOy61azBy5fjMhxubGg98LPLlhInTMaLnonir9vUwnDQcemMDsQqJLLPkcCm8O7WtxQGUjm5K5OXULcmcmdeuQszWslYuFRE4LqpdGML9j/aMbUe86O7pjVYB+RAV1UGZfI+R05fuL1jRpfOD+FBN0bZwRu6I4ppHw</vt:lpwstr>
  </property>
  <property fmtid="{D5CDD505-2E9C-101B-9397-08002B2CF9AE}" pid="49" name="x1ye=14">
    <vt:lpwstr>UwlzY/rym4HGSZrAJNP1AqaKISQC3Q6EgewOLVgeLvJyeK1rVJNFBxnYuSuAm9QjqvEL20xA4DjEYYCkDuE3IMGOQUvZXmRKMSqi8jPX8NEhVzWyyF98m8E86iV9RXD6T0Ki3Fy87INevU8HUpEioqKCAHEIo4hr+qr1aisexF0CboJIByKdM1mcPMQdc8T0oo/XW7O+yYyaGkHmW9PA+/EMSYUOX4jQjIsqG/4rciWiDEF5KdYtGO4/MfWlyMy</vt:lpwstr>
  </property>
  <property fmtid="{D5CDD505-2E9C-101B-9397-08002B2CF9AE}" pid="50" name="x1ye=140">
    <vt:lpwstr>xt5B4nhl7lYz7R2+YqVe549kkMrkUFLhs13zeXfZt4YlO2Aw0PLA48vT3ppkPPAjv3zYKjItFVNN54G/4HShdEtUSyJiizEaQaxuCHvC8YEvY3Gg7OO6jSOIUB54+ITP63gDmF4EbKhi5ERG5hJcqzA699mpmVmlKjprZmhoB0GNNt0qpnv7gG48DBiaU4jPUoDNickKTdy6gFKXgMISScVHi5ykMDWfKQ9x0lCxxevcLjtIG2PbVwADSSMu+WU</vt:lpwstr>
  </property>
  <property fmtid="{D5CDD505-2E9C-101B-9397-08002B2CF9AE}" pid="51" name="x1ye=141">
    <vt:lpwstr>yXJy7zSuELH2hcdzgrSOVWmQxBlYtdSPozPlytQbKkXOSbCBOllEi7FhrFcrLF+ucjbKqqEDXfgASQg63qj+sgWUCHfqWkKatzwO6XN+UrrpNcYiOVD5bqhPGPJN5q2u6z0eRq49dTbOPlrsq7KxVGOY+F27WbeFNoz/AriqWwq1VPoQCclAJot646YVbo5yiWYtqkFOgoKKU4ymoEsj/K/AqKCmGrYU8Yc4R6GF/ISDvhALBjLwaqfX/KK0nM7</vt:lpwstr>
  </property>
  <property fmtid="{D5CDD505-2E9C-101B-9397-08002B2CF9AE}" pid="52" name="x1ye=142">
    <vt:lpwstr>yxFa5P5dApP+Jtq6J4rmYoT8vNm4ownZSdVAad3oh037Rrm3Q2/tT54+0Y7mMgi71+krF237Jx9GNjNA/P7YYeyFCe6dNOX4reAUYRB/OXMsamlNe7P9obJplceV+oPhWTTUO24mUGDVYgB9pf9onE9ToBUo5Q503DAviuKD40ZpH5Yh5BteUPaFXZca6p8oDDDfAwgME2Mcqtcwm1NgKca3rcI/7cCwEU+YK20rf3wDnSeXZwrbAVh2fZEGOWN</vt:lpwstr>
  </property>
  <property fmtid="{D5CDD505-2E9C-101B-9397-08002B2CF9AE}" pid="53" name="x1ye=143">
    <vt:lpwstr>HAmuPZxprXUw4lTmQRk8BCol8+aSpiteuD1QPyhtH2Zc0/ztB2KMoaSQQL4jUX+KV32G6ObGZJ9TUiJrBRfxTrNQ5dPUZceqt44QsQhAZdimc/mHdU2cM4uU0FM7VP9d5X2h8fTKPAZgAa7bMQpd7Yvlv55DVgB9p0KemttXpO45goR0x1tLKLvvmUXis+bMTpxYykTRsAekWxGpPWmfhHMwwsEAIna/6ydtNVPlKue+H8QO4PAHwxHl7EzdGPI</vt:lpwstr>
  </property>
  <property fmtid="{D5CDD505-2E9C-101B-9397-08002B2CF9AE}" pid="54" name="x1ye=144">
    <vt:lpwstr>o0FsPZ3MMm0YsVcFBG+1olt/5vsd3rylgcErXlDkpCc0HWpQ7Gu/evFbC+0bhw8vR7o5wATpRw5L1WS57QlUH6uGshuFD0F5H/4xkZKb5c+qXlE+wRs7M1/Uuxkm9BwVZVpuy+kCL1Ev5ZmVn/ooPb7eeH5vsA7P5ctyAjk2E2qq/UGQhB3uRv7VTZr3ZaWzJJsFJ1ljv/IeP6Zm88tMACq2rB6/acCwwSO/aNTiAoTd1Mdn4TQ9D4Nw1d4DvH4</vt:lpwstr>
  </property>
  <property fmtid="{D5CDD505-2E9C-101B-9397-08002B2CF9AE}" pid="55" name="x1ye=145">
    <vt:lpwstr>qMhSelPXvUBwR8X1e5l3h3thd17yknyF895sP6mxUmIzS8WLNvomQ+6s4JdBdzdoseOCoqS4ANf1hKvjXykmKvvDwm+afUHT7US9fBvh0HLCamsB1V3tVVxhVTh3o6a9QLfAwqUyOv1sXCFHBIvgQ2lpu0MH30WWbd6CfWsz0dtdeCEHDtT6riPpR4JPwC8GKagczVziq6ZJkhRdUKSrTblFRMGneCWqbACDuVqIIxGZMS+sInI+uVWe1oHVna2</vt:lpwstr>
  </property>
  <property fmtid="{D5CDD505-2E9C-101B-9397-08002B2CF9AE}" pid="56" name="x1ye=146">
    <vt:lpwstr>5piDXAb3VToSKLK7ziGikHsynZkCr0LNin1dHEvfhoZRndT2yXRMBa7vFFUXfnwpy18ZQA2OtayQZdYjibfkDEfBJf1BWCyUBJYSxnjFx2ACv22NeVnI4gXgTZQ6rr+DKRRyujOOaOz2dJj9gPhUF3eKkqA7g6mLDyV9iLjFTgqEevtW7peMm++Y+uoKeJFnju16lvpN0rXE9n1bafw1AEG+y166Qgi5R0ySIc2x9MzSGX1ZUr14ROgyAsbaa0Y</vt:lpwstr>
  </property>
  <property fmtid="{D5CDD505-2E9C-101B-9397-08002B2CF9AE}" pid="57" name="x1ye=147">
    <vt:lpwstr>mpC9OFFF4u2W7YE7ZwWtdDBPIX0bFne+5FIpCmT4t0YjuHmyBesRSY8Qrpv3q65yIOHldR3ykbPRl2Nw/lOi0/pu293iX+UsaoNOZT/N9qhffzu1a2fHGSKSc5XNirPMpSMrO8KL9XlNNcW9I1E4FlR+XW97X6oK6drWOzs0+HJkuH9H+ZCtbkcofML2PKCOzlhqT5isBJ3EW3tWBR6qsUtfjlcdP0ev68EnwkFd3OpIKSG7iwZIGudy3dXk0tq</vt:lpwstr>
  </property>
  <property fmtid="{D5CDD505-2E9C-101B-9397-08002B2CF9AE}" pid="58" name="x1ye=148">
    <vt:lpwstr>bpcYxBXfzNZQ+wVpX0GpzfxMOZRO9TZ3eZjS/Ckfvox0LbATiUOq1He2fEDKBdYJi00dx1a1YInrSZUx/flHhkRJ16FZcR46gz+5P7zs7AoUuW4JsD8fYQ1J5EaOUi5wM7fBzyPbQHGYQ7yDR1mUjy9KA0P7vIhVRL6fB6MI8OcQ1WFU9ppm5LClnTnDAWWkfaj9rYwxrnkBZIHskF73tMz5nv1RXRPnuOEj6mUtlPVVl/1m4qCSAD9DoUrgp/w</vt:lpwstr>
  </property>
  <property fmtid="{D5CDD505-2E9C-101B-9397-08002B2CF9AE}" pid="59" name="x1ye=149">
    <vt:lpwstr>qMuWWF0VMEF0xDHf4Jw9Zlvwj6rT3Gg0AMnL2ZTLCgjfBSzwUg5/nJvkSdU0b/pTeqdmzo1rbnxkw/RWvx7b4Mx+B0Ad5x9oRY2g3q2/+28Mag8YFGDIODpzidKS6MyOEW7rUcgLY/6UloGHPnLrzt34xa1HAPk98Hu/BdAxt6Gb83hAZ6olvn1axOOrKSEDVv8loYb2HRXebauLowvsHYZA1tmU45HqrGKJvw3zojRbZpodZVUsL6gW+8mW2XR</vt:lpwstr>
  </property>
  <property fmtid="{D5CDD505-2E9C-101B-9397-08002B2CF9AE}" pid="60" name="x1ye=15">
    <vt:lpwstr>7I3b4LOjh5BvoJzS+VNHsBFE5IpVxkU7LsFVLohYZgvXpgRZqhPJby52XnqmcstaFdU22HkSjW0yO5SHUe4UMOIQjZQAAOQdXf17pBb9QNXm8mli2EHbUn1x/3JpCdZTyjVPHtEVbf4hnXNT89LZGFkOmKYu9tF2l7ifX5ARiLlBghSxpnUDa1jufCzZpTHaJHeNmYnlJQkX6hI+dZAHKbDCNigz69up5cGy/CXghd1vzAkMsc6ZsaTR/YUhh6b</vt:lpwstr>
  </property>
  <property fmtid="{D5CDD505-2E9C-101B-9397-08002B2CF9AE}" pid="61" name="x1ye=150">
    <vt:lpwstr>TSk9n0mv3cUUU6LqusAT/jZKN9AQ/p0rvbciihNzhIcb3qqPqFS2ncqXTxdEIxzRMQVwN8punzEt3rbTH3WzSJyRaTcxa28FT+U8EYJVMCNCmXHjyeK0tjuvpZY5xdGPdE8MvGiPpWzl0jjosivFneRowiiAR/zoX7YVXhv+GaIC1bN50FqyMEryS1GDuHVfbtj4eUggeYONrU5TM49F05EEgPEpPGTAGZZB+9nTlO7aLNgX6MEWWL5ObbvRHC8</vt:lpwstr>
  </property>
  <property fmtid="{D5CDD505-2E9C-101B-9397-08002B2CF9AE}" pid="62" name="x1ye=151">
    <vt:lpwstr>dYO67eS9nbBfO1082GntHFainBnIJNnsdN+KRogHp5mYz1ngIYDWNo67Ecb0x+CjZ9c/j3KF7RlQ8mlJ6ZF90wFSMY+VWmtt94vCZPoY0qSAQCWZr+DP+2KITdMtAPtgItJkS1RaEBYRe2JRBrMCBtsYCECu1NX2p/NHpJB49yNtNUOUf3w1UIR/YjlePhY+9W4S29s66sZ1JYuogqXM6me8fJ//WkmVov6XOkEIA7OoTSgW0SwYY1bxSQfTrg6</vt:lpwstr>
  </property>
  <property fmtid="{D5CDD505-2E9C-101B-9397-08002B2CF9AE}" pid="63" name="x1ye=152">
    <vt:lpwstr>ShRfmrXvh4KMMQRsFG86CMQ3Dg+7E9O6ewlPBjj8XGwhZCDM4TvKwRCxHxP4oMu4ipmz/r3QrJxGcfPOHtsnLZpn52FwpT+/nLi39eWgVc01BBGEXWDRjSN2VQlDPTFb82ezOp+CWm0XmZ2OvX3j3Bs/OUQ22O3AI7lAtuKptKIQmkZf/68Ebi7fztCYkHFv0eit3ELfiALUBPhO5xFIxBC9WL24h1xslyv8gIiINJCp6rGV2oBAQCV9J1Ov/qy</vt:lpwstr>
  </property>
  <property fmtid="{D5CDD505-2E9C-101B-9397-08002B2CF9AE}" pid="64" name="x1ye=153">
    <vt:lpwstr>N60n1NhGgqzfhSLHc+1AUzoHJhAnop/uOMk8jPNlhdXzOs8W0kqUDH+/73apb5V/T4+RQ6z/2k5vdV/vyPjTGPFJCKONdtmjO1OZloNWdrrFEIwNxchxWmmqHeDOfrb+/fcWU/hAZnOVUW1S4se72ibyVN9AhZs0Jm1m5+AJWNyON/T70rM8WyYuRIJD/99o8xHEsf5L9wknJiNbDxApU+hhhBZyOJdPn20JK2VcsaYihIHVLoFWURAKLijMUS8</vt:lpwstr>
  </property>
  <property fmtid="{D5CDD505-2E9C-101B-9397-08002B2CF9AE}" pid="65" name="x1ye=154">
    <vt:lpwstr>11yTHwflAeFCwPxyF1wmGei/xKdFM0jKi9n3B7p5hN0Qfa3g+Q6yQ1o3mqM98sAQuZtf0i1vpflQJmTDaIyvbhSPf7zvfZkSU3MUIrcZwNu8SRDhfXJ1/ckF+8+Yed3/mK+erd+JzIYJKFup89q9W0v2668eb+S/9o1OwHHNqrRy+S459YjB+LLT0NNogAYQk+uJWhgl3Y1/Zl/Xvb71fx+Thw4WL9HCZ0Bd1tKQwgZtD48ziTZvZt5JAjNXBnS</vt:lpwstr>
  </property>
  <property fmtid="{D5CDD505-2E9C-101B-9397-08002B2CF9AE}" pid="66" name="x1ye=155">
    <vt:lpwstr>ksNuUDmAm3Hou1nur8lXjMs3tkQK62qLS0Nds87nYn8lcH3AuWc15w/WLT1IEMTXnfokegum7lwvNmjg5zVeFSxJtz5UZ17Cxn0H2btY73TWg0q/cncDyTBlJCICA4i1pzLPyw1uaQCOuz0kxaVBFPjeLvvXG5ZjolOBF1ygqzPwQrSDJdrYHY2qNFvXylXFhYuYcoEJCBXUG4k2vXkv7khGO0v/CGA0i5PI4NXEGtxLeZ9s+nMqjEFTSO5INph</vt:lpwstr>
  </property>
  <property fmtid="{D5CDD505-2E9C-101B-9397-08002B2CF9AE}" pid="67" name="x1ye=156">
    <vt:lpwstr>UvhhiPUk2XkpPajup6rb3Zp4yhfFwS8jy7x9xqr/+3ZBTWYo/58yEw3rHWgtAHwvDnaWPRIG7UovfQybhGluT7Kc+33vrpRtmIHFirWED4wXP9Q5QoUr1hmpZh71E/ErZkEkIPMnE4/B9emSEpvcp0bM5m2FK1RDkD+9QLUWlAEagrUVWqcE3ZgdPHQEuyG71BmQpUMMg11d4OvOA0oBYENyTnrF8fUnXbNm9tuuiZB1c+wMqSQ6YzBy03NyVPF</vt:lpwstr>
  </property>
  <property fmtid="{D5CDD505-2E9C-101B-9397-08002B2CF9AE}" pid="68" name="x1ye=157">
    <vt:lpwstr>VWdWhDMHiXlSP2hHHTJ57+qt4320QiYDUWYL4pDNiGp6sK6tgw47/+WbAkO1fWZWUqbEOaAoOS7gm7cP3JYICKaa+GhOhFYd9OPCBPWX5rgMUmVSSetA4QZBV/6pz9bhzV9Hgw5BTPrKouZzQmOUGUpS0WC+IAIpK895jQ80PH7tWurVEjDIEUJoXG8BRNs1uBI87Z25b+goets44vUXa5dKSJyuo/XO/mvi8t1uDjgrxm27XpJWxHc4TBZJIWT</vt:lpwstr>
  </property>
  <property fmtid="{D5CDD505-2E9C-101B-9397-08002B2CF9AE}" pid="69" name="x1ye=158">
    <vt:lpwstr>6ummgkyDQ171WB6eeoCL3+tjt7YhxkKY1zVLpc6EDSqJdcf35G6Ug/LvZbygv3n3R8MNbZKjDJvlN4AS1kxCvqs5GoYbBUICytAUSLVtRncR21fD0kET4Q7plcX+tpW1hzU7EVymoLG5GfTnRUv5FnZJTSjG66QLN43z7EjSaJ0wOsbj/BqqgnaDeYmxrQyXcz2Ju9zrxTXXRzT8/bTF0nZs+UnxD+Jo9fctNH24dxPhVrEqnVHK5Z5m2SCdnFC</vt:lpwstr>
  </property>
  <property fmtid="{D5CDD505-2E9C-101B-9397-08002B2CF9AE}" pid="70" name="x1ye=159">
    <vt:lpwstr>3pfoyU1Hbz4ifNIv8wzei2IZoGSA0uSTH4yGSiB/TosAHg/A871en6OmCWGh20x8brR525tQcdzIDdww5Sf5g3ETwReZ6CrXsdsVFimXzu2cVkrf+QyY4cxBK4Y5p8F5LQPZh7VycLYmdhW8zlXV3WJnzTT+TNWyz2wd0i96BwNAhStq0GTHaVWbRhEH+uT1iigUTb4K0TBROEGyriDZa0vB9bEPca2HciJUE250bAjDwc869dMKEHo4wUGM4FP</vt:lpwstr>
  </property>
  <property fmtid="{D5CDD505-2E9C-101B-9397-08002B2CF9AE}" pid="71" name="x1ye=16">
    <vt:lpwstr>WTzRLSqSX2dPu4p7/pzaQOre3E5i9R8r0IzvPoM4cwd3vOq8e8+ooz6c3+RDrwYvV/Hl8R2TtVxobyC+87Ol0gYiz6ogUs8M2rxh6w4g/6ODF+v56wp9hXCo+FF0n0puM6BBqIpTmMdVB7CVbuJpwwj13zQaaRbBCqDB41O2g9hx8weYHEJ6EvbpaL9X6iM4kuBm0m7Tl1dZoIb1nPCUN0c6JejCYUfI0J0E47/RWIi4beVnqX4zJAar0tWBEo6</vt:lpwstr>
  </property>
  <property fmtid="{D5CDD505-2E9C-101B-9397-08002B2CF9AE}" pid="72" name="x1ye=160">
    <vt:lpwstr>QtlJE+hb9k4/4TyEt69tMydxbm1XDI7BFtKWO4f6RZASIa6lRvxv87u5wWHMIlItmSx+xUMA3ZzV+2ARP/oLk7q6Dx9WsW1a+mbtmFd7tKi6AaCG8EWYIcEFY847/M5KBkKBQpSIZ9h0P3H7VtBR4vrWMVFFl211N2eh4rOtq50o5QNPm7rjsyZhO6OlFFBUqTszpqaFcx7R9TT0X826IMR8qvx0P1N59jcMf9ATr/NLpdAcGr378sIziRxQ4DH</vt:lpwstr>
  </property>
  <property fmtid="{D5CDD505-2E9C-101B-9397-08002B2CF9AE}" pid="73" name="x1ye=161">
    <vt:lpwstr>slw/IjCrz+XF8lO5FlYE3Xnubh+H60vMPhf1quhnHsJ6pDly53xHBcp9oxmABBPdlu7uoOYwH3Yv3H5rUfwjh0SfTCeH5qmkwV62heURjLgObE4GsfOr+kcRX+EUQb7o11ipp0kj5siGk5JiimK8jSwBh0/kCS6HosCQ3ClfZdMzI9WL3x6lavhqUrD8Eqk5eV+e5uLDeCGRvNCpgjMwgkVKHjcAdCOlGukNwpSuqiCJmu+KwFKocAH5xKm1Uq+</vt:lpwstr>
  </property>
  <property fmtid="{D5CDD505-2E9C-101B-9397-08002B2CF9AE}" pid="74" name="x1ye=162">
    <vt:lpwstr>VreSpQiMJjhzcUC+f/ok+n+4sgDvLGxm2SvuUFOhAiE+IgKE35RnP+lqDVZD+TdzcsUdX7SaQDQ3NJKFO7pNhdiqsTlOLRQ2svfV5QRUyTS1f0NE+1vQP5Ha9jcRbEbczZE5388dGTiB0Nqk3+2B1lZDPby3t0vj5RfJNM6EHzqWuHRuujs/BqMBJfV8NhMOIJO5loz6MnnD03hICBxOJR9epGuce+bIM53Vwgdrx71gUeuMcO9oYXoTl/W9IK5</vt:lpwstr>
  </property>
  <property fmtid="{D5CDD505-2E9C-101B-9397-08002B2CF9AE}" pid="75" name="x1ye=163">
    <vt:lpwstr>2WXsCXLpFpbCYYDUWO0UYnODS75paHPkbk5YqX0dYyI4wSI5uVKMLPLMvNfY1haFLO6yYraafit7CfJP4qDiv1xf2S39k+4ThLSO1dA+hmdJ6JWCXx8bzH9osutdeAwRai1Yo4oXB7C5wx/v4TbhwIvk9IISEOCzKJ4WaUuubNS2I+wPEdYxEnKJW30uiwdiwOczJVx8qRu5D2QlqSZletXTAGITXI1jZdPv8jNf4k7Ku3J+Bk/7c3CxGPbHfvJ</vt:lpwstr>
  </property>
  <property fmtid="{D5CDD505-2E9C-101B-9397-08002B2CF9AE}" pid="76" name="x1ye=164">
    <vt:lpwstr>9ZT19hQ3eFPmwJFH6xKHvjht4vcNE/hYkDmMdI2ypBDW6BX9jIOV0iaNmwvtxs2a02tU/vXJSl64Ez8z/XrHFfjorpnYFUhvnL1os32eY19i8QKuky21X7nHD54pxd31QrEjPxOFWtnms0QyLThszN03ds6u7puB1BXb2KTiudeFN2hDlKTCGV9oA/Q5ckNzR1SXR1T1vcopHfCSJiiHQd7NBGHePwZPyNH3saJIr+EcrvL16whonndjDUEheVW</vt:lpwstr>
  </property>
  <property fmtid="{D5CDD505-2E9C-101B-9397-08002B2CF9AE}" pid="77" name="x1ye=165">
    <vt:lpwstr>Rdq9WhINLZtPISVahGVZl4YuweNtiUzgDFgFcU+xnN3UGUED7rJVkzgUD0aPJZtJX3jKHVL07tRrJoweG35SB+yqt/RYb7ldZjK0ukFXiJ9urthdJsZ3WwPQjMZEVoN/pCJYu/sohCw95PvIP7Rs1VOB7Jetqk6fCcwHJfqhRpBODBUMNHPqc2RiE4v+7f4MzG4rA9yv46Y7P9dZAWPSIEmg3oKW30zX2q7Uiu/8y/2KU7CgfO5QjyRA/8CW491</vt:lpwstr>
  </property>
  <property fmtid="{D5CDD505-2E9C-101B-9397-08002B2CF9AE}" pid="78" name="x1ye=166">
    <vt:lpwstr>5juUvrmEBSkH0CZg4SAE9Nyi+gnR8v9MRysOEkgnfai+mGkmAk+E4I+R2c0Ws7jwYj7TM1Qcls9uSvIt0xChaMneE/FMDyYIKE+L3e5XQrU7v/b4D34/0WFT8YM2TfaaGthuf5zWcCcfwZ75MRyhtJ+NXzpPbycuH1CyVQ6gEx+yQznOM6iFBxCbAJhGV6jmwOuBQy/gnVZnRbQkSk7udqIiu+P1q1fOKzJw7ufRsUuuk6VkI2+DhU/H9qo68Ks</vt:lpwstr>
  </property>
  <property fmtid="{D5CDD505-2E9C-101B-9397-08002B2CF9AE}" pid="79" name="x1ye=167">
    <vt:lpwstr>t/YRnFcwS4lLuMtbAK+wG8SqyPNroGR+6ad0PlnzVJ6Dn1Fx+umgFTEaSUTR/HpaTPOvojV/WAwXi1MeZUT90K1gGmzN9mH07g8IeuRBmfYZ+velBW4Qe8lIFNQ1imzex34EukR3vED1YDEXwB4hHPagoENiVt5e/uMTss2+K6F0Hpz8jHFCbtZ33WAzfPmbIRnfcsl1pHm8mciQKFxhUZWXwCfsTV9KS7aJGkRKTvdPCwE5mPU7QELc3R5mOwd</vt:lpwstr>
  </property>
  <property fmtid="{D5CDD505-2E9C-101B-9397-08002B2CF9AE}" pid="80" name="x1ye=168">
    <vt:lpwstr>gTdjHPJ0kdH/QQ09ZDk26CJxGk5H4ef0jNjppYftedcsNmzYJDsXAdjnac/B7LP2621LAHYR5j1mxBCS/2b4B1Ex1Ujz7L2A0Edm2Yf550nw7WwUuJKBsOyiQOFVPZvViSStAprByVJvoTPQUNHFsH1r/GzV9tPDoi69pIAJvRpXtjeRQmvKWwYDdUTJWooB73758gjIlHlq0FdR6UCJzEsIwtRLpdBDn8nLBZ17aXmmCY7O3v2Ts7mcFnJ2M7e</vt:lpwstr>
  </property>
  <property fmtid="{D5CDD505-2E9C-101B-9397-08002B2CF9AE}" pid="81" name="x1ye=169">
    <vt:lpwstr>jVP7tCXQKcgtIWTBhRl6QA3u8QMh12DWV4miT4/m83ga7E32QHOxVAv7Bp+J4WFtCy9jQ5AMtCHK8F6JJfAdrtVWais2brxi3bhHMorIrJ4XKSVWCJ8qewkQwubYomhJ9V1pPQqCF/y6epj/JJ/7R/oevy4ddAnpEuvqHHb2+T//tSK5CgOMCBznfvKTtYtjTgHdoCKjInRpcL0gu+Tqexjv32xmCGuKe3PcNUnQP8BsAdIi3HFzWY1v5ueYA4Y</vt:lpwstr>
  </property>
  <property fmtid="{D5CDD505-2E9C-101B-9397-08002B2CF9AE}" pid="82" name="x1ye=17">
    <vt:lpwstr>n3EaA/o6tVzPwqsMC2LMW/W0UN1mc8h0kSoJfV0/BwRUsR11M8aiXE/7LxJdI/1ozjZtOuxLe+Wtyn/GQgWKdyTw7gRW0m+FwcDcBTJy5GOS3o/Zxh+UJ64bIMc80qo8QWGVhirawSo+0R8YfFcjvLum47u/JhebvFa1w/qKJ/iGWwEzQeqUf0SaN0hDwFlGBe/Me6hGQGyeg6kbMVGYR0YVVm3i9yKb7YKVobMuGOJdGDJ2ApTO+FGJ/5BYG8p</vt:lpwstr>
  </property>
  <property fmtid="{D5CDD505-2E9C-101B-9397-08002B2CF9AE}" pid="83" name="x1ye=170">
    <vt:lpwstr>rQoBSrMubN6YvJ3Gm87w6J9s6Tlc+naJaJ2phb50tYXV0fKxauUqsD0FuLMlkADxAw3fwiws1imUD/wLT60cpnXSv9zVz0WCeVRs8VQhFw/kCzY/6oKV8UBQwcUaPZYWaKMVd24DCm763KJLf9QpYB3Tp0kFru4tLRhkC6C3i90XC45hpgrpD5s/4sDeDf5LK3e347sNRrmUrnK4xWSyPB4gzv5P89LleLLUPgn72MPhWOdFMQQkTFJWP2GPHXV</vt:lpwstr>
  </property>
  <property fmtid="{D5CDD505-2E9C-101B-9397-08002B2CF9AE}" pid="84" name="x1ye=171">
    <vt:lpwstr>R+dnaDeIdichZEv8HmrSfaMpl0vvboZgIFp2pZEHAIC3Z03IsSZZrC9u79HUMAZC3V9bPCKJR+1RnNdvAbShrOqoucjV13Z/SURCkxAncwReVvafkBl8VE5p3ii50KwSSxnEVRwuBhUzraOCXYl8lB0ZN6vn4WkSCWBCZbuRZhLxdl6Sp1tYPwILtpztfVVL9bPsaSD5Ynvf5OIFama4orgjzRuS0HIMPx452aX1ZPB3x/1WjP+7NLhuT476f7f</vt:lpwstr>
  </property>
  <property fmtid="{D5CDD505-2E9C-101B-9397-08002B2CF9AE}" pid="85" name="x1ye=172">
    <vt:lpwstr>O/FcwRa8+iMm8ZqZBjsZOGcMXF6RzhYdsmJCWmA1tKtKX4rzSl9BiGlUPzcaeeA6xiLJ8dxpfX+uOX5+ZQbBdGcayeHBP607iEJNoTMdZxCx6VZVrQJGk/Du3o6NK9nhPgBv9w7VXQtCIG2QZl1Zp+uBvzdSSOFMvloT4xB6fBbCtA87+ZKxgZuVUtJjRBpOhUiR8J1r4JRa5MakBTIOtDLJ1d34gbbUbnSED07wYgvzWskHkMEOBr6xw7Upq0O</vt:lpwstr>
  </property>
  <property fmtid="{D5CDD505-2E9C-101B-9397-08002B2CF9AE}" pid="86" name="x1ye=173">
    <vt:lpwstr>lBBaFse9JXDMiQN8l+avMIRpCLHfgdzCDzPkdsQTnveEw+UdUIP3WeHNpO+Wjwp8mPiPJ+BDfqWgscpayu9cufnJbCJfxVj1pFLsy9KMVumHeOgAPI3c1cuDYJfp/SSaTJEA3Q6zZ4oQ34KIHH/8b6zj4SAX92u7sN2DJ9EPXLoK1cLKcTAt7hVCtazQhKp7P85tf3bApN7Q7AhUApLPQTD8gdqfy6JEaQSzUtqJDcVI1NMf410iuYtJhjP/mKx</vt:lpwstr>
  </property>
  <property fmtid="{D5CDD505-2E9C-101B-9397-08002B2CF9AE}" pid="87" name="x1ye=174">
    <vt:lpwstr>TuGrk9r8TfXz6lSID6Jfh2hVxk+b5ZBaovAWaO242SP047WKNHDWe2lWGS6NE1iUTr4OsZ3D8GeZDzDHuM0bYRAePqcCxb+GyAJ1LfS3vuD5VR8hYYVYSwbKD0qF5zBKWhYEO6OsdOdKBpzq/OHRmHJ7hSGA1PdOEuVtVbgjVj4ELLvi/LsDJ/WHbupqm6UBAIuKxB5Y5xuNntq8XEQRfaf9VvVAq/UgS/sEXCEinlXC6G343HOB9sDP98G/Lzp</vt:lpwstr>
  </property>
  <property fmtid="{D5CDD505-2E9C-101B-9397-08002B2CF9AE}" pid="88" name="x1ye=175">
    <vt:lpwstr>Pmrf9hJb7GDbZvux8nPBV6e7+YMtK5ABljuo7HGoBV1BAdqasCeQF4D6yMgq9YpMxuBGeB5EF676m7a3hrVSUhMLHWN3tYdLf/WKvjNIENgcEQXxVvquiXXqTVVdcyH3OLBoYpdfiyAHPWHT6qM2ccfzO6cBjVpjb/N2OVdV90OElc7Lr91ieGA53Dd8GK/pHy7JvkzaOLAT6VjgPrW06pVmi4MSgr4pW96am4dafWMAuDLCXUSdz37fA102CLS</vt:lpwstr>
  </property>
  <property fmtid="{D5CDD505-2E9C-101B-9397-08002B2CF9AE}" pid="89" name="x1ye=176">
    <vt:lpwstr>VSzxw9X0mrpTwn1cu2X10AJncROj7JSOqCQTjjV5idxxGMj5teGKWrHKFuPdRMz1KHyPvtRC/GUCxhlPwZimmMftBnK5uPxo7ICE+0s9uwC1gU0AAWfa7OR4X1uJu51vv0XMR0T6uQ7/hjLt/D3kIU99+Iq+HdfFQ5kfz0hsxXpsHZSvCMhjBigmBwRI8xKPkkO+uZcm40GtJORdRTXWnDzAZfKT8kfYK5V544v4RWHP9zkLKNlgosFzLW8LN88</vt:lpwstr>
  </property>
  <property fmtid="{D5CDD505-2E9C-101B-9397-08002B2CF9AE}" pid="90" name="x1ye=177">
    <vt:lpwstr>JW6lhrMAFvEh0CXmYmdwR+VjSaeg8NrNwOXeSWK0k2qTZjhjzCUtFmwM/KcJIz09nCrM9Y17c9ovK3+yT9nBVxN6EaXm+mk0RgLM+cqj3W9ZipPxihqWv67GiLw8rXk+sC+GXhlGPGE4rK0P7UMl3Cq2KYYRQeWSH/GQzx9a87Ege1nd1K4mC84g3+tejalLNT6qYwUVwfzg9hsH61qlbtIOR6o7lB9A4dFEfITVrn25HahD7qdOneVjH/ZU1Ae</vt:lpwstr>
  </property>
  <property fmtid="{D5CDD505-2E9C-101B-9397-08002B2CF9AE}" pid="91" name="x1ye=178">
    <vt:lpwstr>vEJTmlc/MGowr5KcGhpeq/tFXdtgC4K3ktrXj1fUdi0P5QnK8732tZtf8tDmcpFIzDbns9htJzUtlg+nVil5CejMBM1DQCxAqJVFsnEJn3gTAwnCAEBwAjO6OR8u7U78rPA/d7e6sj6zsQvXB+g0zULyGuYZgGYE4f8tNHPVR+wlrGJPNNUVrbboYZu97WartMrlP39MlPPvUk1IZtr8glXsnaa0NcvCVnsnJao91VcNK9QrLzfNt8F2gJCvViz</vt:lpwstr>
  </property>
  <property fmtid="{D5CDD505-2E9C-101B-9397-08002B2CF9AE}" pid="92" name="x1ye=179">
    <vt:lpwstr>zG5SRCwiXyfN0HIhjeix1Mtqe+0V5oqwR7l8D+fPU66s5rt7adXdvO/oZghS983NVluodY13A5JfL4ycyAO9yZEhgSjlq8zJUUHvm8yjjZUfy7kxdllvxhCFG6xxslro7O9v0DJwlIM/Ia1vz59/LUSr+WOyL75IB0ATkPanT/1p5EURMlHP9Cr4vU+CuAn8NDoGpBPicKy7ZkzFa1vcQ645J0qM3MGYvOrNDRJdOWX7KV2mHC1gpDQPd3JpHk+</vt:lpwstr>
  </property>
  <property fmtid="{D5CDD505-2E9C-101B-9397-08002B2CF9AE}" pid="93" name="x1ye=18">
    <vt:lpwstr>S51/6T08sjTuELrSM+mrsEHec3TkskrsviZ/bfcmV/zzR+BtjwadC7K7IVuyHlvN/RNkFzsoKMUZiYtNa39QXCURSS5Q/ryfUhLkY2gSZrpOc5C8lRQxU9sMT/o2uPglVmWRxUA1BEJX1qrio96eSRpKY2bcu2hYy4dX+P4yk0KvoR0fO/nCcOlCIKOhqjmnQY/EQRDPS/ivlWOeoDmhBgt7+gBm5vhv/21e+Y1W8LEOnaX5iAm50SY9+5pFPSd</vt:lpwstr>
  </property>
  <property fmtid="{D5CDD505-2E9C-101B-9397-08002B2CF9AE}" pid="94" name="x1ye=180">
    <vt:lpwstr>g2Nw+jCLfDTfETKbE7lIOBXj9RebggCuZlHK8SAB5MG0iG9SijeFU4nBAl+SPb+C3AK3i29lTbouKB35lY9RzrCE0/oR8BPSXUSu3o9PHKi1Gxqo1rDYPKfTE7rL8MJNA8eoYH7EiE47fdLrHKA3XFeJ0JW+x8wjdAX8tGhmqWmuGVA1f1qjgcGXhFnGpirAAblJh9+Dh7Gf7pXP+h3XS7rfVM30suhH5EVxkyz/G0Ca9ck6G/JS49Zqv2i2ZRz</vt:lpwstr>
  </property>
  <property fmtid="{D5CDD505-2E9C-101B-9397-08002B2CF9AE}" pid="95" name="x1ye=181">
    <vt:lpwstr>C6j7lm2V0aa0Urew6sPEnmtL/m9xdG91qQtko696LYN/m6qIREkqCPQHuZsYl5a7gc4JhGFMthMYIJzNwx9h1UzCI4bNIsuUhUrqKH5F5PlrM6tTodz8xQDPcjsPukZizfZ8lleEGx899ILeLaIPzyz3ZaLhkXEM8CDrJYZn29hETWtl2b+cNrdI9w/BgHBj44pYveoasLhX9jC0JYbchfRE8OJZBKIsynkxlggTO5UAhvwBTmiwbWcnobVt3un</vt:lpwstr>
  </property>
  <property fmtid="{D5CDD505-2E9C-101B-9397-08002B2CF9AE}" pid="96" name="x1ye=182">
    <vt:lpwstr>4AlIoC3WJGnm676H4Jh0VyXP2mwHEmZTIPNjFMwOVeXKYxOEnz+XSlgyG9M5Ul8y+/5Kpu/l7aJfk3LyOns7i+eoEryT+/QaM4aumX8fdo2I/VN+1L9jvD7mAm4P+NwybJxUKooNlC0zV4O1/0/9L/y9ztkw8UTvl5k6iMjzAXwfIddXiqzKg3ccRYwSXCtJ1MpdZfOtv1ImUv/WF40Bf0aiyVXEr6LGyc0t9+apfq06eOvXmdcsmPJgB7e4gDa</vt:lpwstr>
  </property>
  <property fmtid="{D5CDD505-2E9C-101B-9397-08002B2CF9AE}" pid="97" name="x1ye=183">
    <vt:lpwstr>3wa2D6m1uWCaUXBMMnrfWqBTus5tYFjFAvspr5/3jKDnP4N9SMe2vumflBy+KLNT8T+uRaYQyH9VFyyE/cP3csVVgQMmlG8a186yKi6oQjEeXWGDHxj9yxaSmWK7VEdwqiR32A3qXIlSjUSEJaxBi00ab/52i/Gh6kNqVjO8O2j5hyk60BYiQd7uNcl5/5Wa2TuOOD1yb6jnFQf8mY3SNYsDRip+gijsr5xO8qFu7O6anpb2eS/7aBAPFr5EPSm</vt:lpwstr>
  </property>
  <property fmtid="{D5CDD505-2E9C-101B-9397-08002B2CF9AE}" pid="98" name="x1ye=184">
    <vt:lpwstr>Jj2Juz4xUmXSSYg4d91hgwPXzke1jXVGBnKv+uDBXm4AF8u5Q5gzoOqT8zIkqeMDMgDCDNIRn1OB6W2gYsI7JeX7i9KyPfdSjOQ2WGNOuS+2oHi0CbVQwVqcslnUwRaDXL1PuvVOnuA48cX8GUob5REQ24sNCBwsPsQCyuA5VOY1Ls78OLKckMM+ktte5UAMVXgxM+OgX/u/abhtGMtWWiexVMKONt9wz42Hg+4vsOPNfytqChU/LW2ucsdfr3K</vt:lpwstr>
  </property>
  <property fmtid="{D5CDD505-2E9C-101B-9397-08002B2CF9AE}" pid="99" name="x1ye=185">
    <vt:lpwstr>/qtyNGdSjG8AWeUfnwfK+EY3njjzOX45j0CnwpJCS7wHbC2IANimy6shUrjhOCH4gXdYfgX5dhODcxgSUA8jFv99k0I72g6AVamTZ7NrSVvWaFpwL1vkZCi4DvC8dZRIWNLRkVnIE1vzCAMPE/PxYQCIzgMyIyteYzDhF9mM31L0HgRrrfjQD+jP/7jDKwPzgJz3GvCJS8Cxrh0yQLOfZMLocbX6yjQwQnqvukw+jjr8axRDAybBLIsyGswuJFE</vt:lpwstr>
  </property>
  <property fmtid="{D5CDD505-2E9C-101B-9397-08002B2CF9AE}" pid="100" name="x1ye=186">
    <vt:lpwstr>alrQn9Hmbs54kRn3orxk0UbEaLCZkGgsLq4a+jlOR+p0kiCzpf+nTAajjnrwbs0xrK3zQ9bGvQSFd73CxdpENnfgOyZWUdTBDwnaPHCpddyMD4B5CwWztvZX75+12DLeT6R/StzJ1jsogk/2SLOJTphqolaGSfSzTp70W7bC6zac0PQvHAXOq4H2GNfhlGnBejcFh94D+k4anxS/14rzfY4Mp7EN7APEjqTY+8/w/JYLVdeqPc/rfrOapBeVBm+</vt:lpwstr>
  </property>
  <property fmtid="{D5CDD505-2E9C-101B-9397-08002B2CF9AE}" pid="101" name="x1ye=187">
    <vt:lpwstr>AyHAWHu7jWJw+PPJnpYcqarOT8huL8SaT3U7T6WKgFxRuTmEZze76/kBNSBSEdY5v5/eOGKEpBrzxIIZ7fEwvGI6nS6JGQV5m/TdlC+TmBpHyHSANJbD7xeUPyPat40HDjOPVB3kd5Csj9WRuPgYZwQgK95PumDVnes7sFRhr9PXSrupopsNRMfYYvt6fvh/S84fJvbiIAhA836/4Px7FJ9mcxQVkZ++Ri+TsmQvgPxmhQ4XE6dN1FcKMwDpJue</vt:lpwstr>
  </property>
  <property fmtid="{D5CDD505-2E9C-101B-9397-08002B2CF9AE}" pid="102" name="x1ye=188">
    <vt:lpwstr>ZmJ9zDO53EREz1ePaJd/NXgJlWL+cOrX5H6BhFpiNwdQX/6lEMnrVcGbsdECqOjWv3hFAaZZRbp9BS/0OjyahfEWoesD9Aae4spXomJbUKkoDj9gutt7hAqvZ6suW2piwIuAXONQUXYEZZ2vMKzW9qvk+FKHki0RDUnPqMVhdBFlrnKqTanb0nPRwNwTfTE9plPka0cyHLuBzyfdvk6Ohfp8it3eaYTcza4udQ/LKHv82iFciOvXicslasfHiDU</vt:lpwstr>
  </property>
  <property fmtid="{D5CDD505-2E9C-101B-9397-08002B2CF9AE}" pid="103" name="x1ye=189">
    <vt:lpwstr>mFq6CJlXMKiNOytcGdVSqWHA+H9Cj9c9qoZfsxNoh46pAsVNkLO8C47j3YN131gmAvntaa5SJ3QHbZyGyHY4yIO3czySqyvYa2id5EKRLxaR2RXNzunj55nXu4wSr+PMvpRzUaGErNip7Tmc/G90ircBQSYgOnrlob2GdPyMrEMEZ8uOyvbT9MczzI3Gtz/135D4PrUi81BIP8791FaaR5WQuHBYG6818OazemDHKUaQNZhnBdyHIzPZ/iU876d</vt:lpwstr>
  </property>
  <property fmtid="{D5CDD505-2E9C-101B-9397-08002B2CF9AE}" pid="104" name="x1ye=19">
    <vt:lpwstr>+lzhti82iap3PIurlGEawegh5InAHMziPmrVH1qKJ6QCpHttAhfqi3naaoTOZvuqbdUg+774i4nHqNPb7fkFe103bhWSDnBZ02geMjLIVGG8sUuWlqpNo7fadTrpzmCx7ZB+edRLX4LFXJUxHSFCiRnyBHBcC48mAarhvQSG1CtsAXe7ki3NLp9dwTrYUlcS30dNn/Q0JmLfp6teXpd1fHcrqxUL4gjIDINiaUJkiG3x2VRfUH5MR2Dd/vy6w/L</vt:lpwstr>
  </property>
  <property fmtid="{D5CDD505-2E9C-101B-9397-08002B2CF9AE}" pid="105" name="x1ye=190">
    <vt:lpwstr>09qPDuxfaLo6QFX+65EL98dQfm+hGGvv3mVi01dPHB01UgFuDDz3vdBME67jCPmdfnlCfDrjCApD9cdwNHHTLtokSfnHOocYIioLfZ5+MSIuMX8DFmbZJZBfTZxIzfOjV+BMVFeUuYhThXmvLztQ+eaxTxOud1IH4kK51NR0ROCwAJu6RFXhATsUCCPKuiBjNphPf1wRtySdMyfqMXkVDkuysYnFUaZ77Rmx0LXmSsCrauXL+9lqzrZ8+Wkobxg</vt:lpwstr>
  </property>
  <property fmtid="{D5CDD505-2E9C-101B-9397-08002B2CF9AE}" pid="106" name="x1ye=191">
    <vt:lpwstr>+OswCoLR3BDAYRU2ZmXAfQOYH39GcEFBzpieV0mtyiynGoATlXRH8QbQaNYqiVBQJXMbYFbzE/tbDw1vwdLD2khuzjAEbMZ2caurIRQfj6x0l8p7E+srhE+9IDoGdRqGj3VTc08UY+s8W1k1dX3t08k585iC/eAREMf0lRtjekzwUWIZAC03YnALGV1g+t2FxWS13qhozWYwaezgYBJWZsAPB6IE+P6Hyt4tITib7BaspQbArBq+5DgNo8m281i</vt:lpwstr>
  </property>
  <property fmtid="{D5CDD505-2E9C-101B-9397-08002B2CF9AE}" pid="107" name="x1ye=192">
    <vt:lpwstr>/velIwCoAnTKTGPx32FyPc8sRE6/541+8P++Hozl8lG/uMz3WtdC8DbiND//h0Q1AFdo2nK6ay3sZHogIj8hfSZrJSe06vePYURikuuHiFMwOT6wxLvLtmpEjymSQc7v5jmN6QMTIq7W+JgTFZhjZ/zf7cEKQG1qTTm+TRl323k6rbTsA6OvVA03FZelIwMjeSwVOO+uIUdBu15kxb2u4Q+3VhopTJVRjsl2sqYfDSW7f6GeiQKk6WnP2kEhNPD</vt:lpwstr>
  </property>
  <property fmtid="{D5CDD505-2E9C-101B-9397-08002B2CF9AE}" pid="108" name="x1ye=193">
    <vt:lpwstr>2YF9xl6EtLk5mo0BKnUkeHZm6cZS7T3K93caIFz35W8h2oD85kWRVXfqLV2XksOwHMof49J07uT0FzoEMSzaM0iPLXv0wBa0DdTNVosw3iC3wgnY6fYYoH0dJ8qsllzkPPkwZk3IgpIjPmj5iSdfuk56vL1ZgcFuFihAbUiSgpYEBVq04ygNBtP4eJSmlhy8NfK35p43E/CWhumJXujinXeEp7FBrIE07j5g0nVq5dh15+ZOI+wiLny1U1pOE1/</vt:lpwstr>
  </property>
  <property fmtid="{D5CDD505-2E9C-101B-9397-08002B2CF9AE}" pid="109" name="x1ye=194">
    <vt:lpwstr>H2fLVGtBNM7Y/r5bIY3evRa5aVD/3rm+hJNo6O850ibg0JRwzRg1AbpfIJWJ5Olpn4A8mjps6UVlD8fodqBbf6x0+7LmQ2rscrsXQXpH7UxhtFEt/hJgb6oIi8c5ogjylOJJlkIl9+A6irDYO5aUz5nLY8JTWvjnhi0Z3x5zw3qwEbw8C4SQc9boclUGiBdB18MSoTwo93+qHUO4KlSSVIToA5myG9gnN9bI14CFjmf/Lyc1q0mSNcHImYKn5uK</vt:lpwstr>
  </property>
  <property fmtid="{D5CDD505-2E9C-101B-9397-08002B2CF9AE}" pid="110" name="x1ye=195">
    <vt:lpwstr>tx4tQXS3p88Is0S6uuM6g94HK7VJi+I4dnJEghQArJoG8L0tcf4gNmsDUq1V+HtcB/5U64MrXr0HUu/yugsthdpiqb0K/yuYmw7iOd/CyGHHaqxNNheXMH7sM7u+qB1FHi3cZxX7VSagLDSOurp9fxyqhbLRzTXh73XyLUu1hr6iedtymuM9FklInAJzbBRq8MWHva7CaLqSkUnXNwAIL3UgcxZtBDrs81T4Ey5wjQq/8hFMHI/0ul+wQeHA53+</vt:lpwstr>
  </property>
  <property fmtid="{D5CDD505-2E9C-101B-9397-08002B2CF9AE}" pid="111" name="x1ye=196">
    <vt:lpwstr>SBEk9gimJLAOj6TATnKc1h/JRyi36lncl43bMsR6636BNGiCG/K0Lf+B3usJ4OIR/kF9viuV8d+rMMnpRMMZjRPUuNyRELV6Q2i8/76QyRhKuFJz54E7R+MDXo+AbG8MjglC6JIcQRBf96wSEUllB5DzjsP7a6b9izeLt5jrFYXca+Yu3pveo7HbZl3ch/2xxpdjkkMbsjZvzkl7vIzEtHu7BS50VPmWt4xH1kuX8EeFbasNViHYzozox8jxe87</vt:lpwstr>
  </property>
  <property fmtid="{D5CDD505-2E9C-101B-9397-08002B2CF9AE}" pid="112" name="x1ye=197">
    <vt:lpwstr>1+nMvx99P4or3B5px7lfZnsbHf3l/m5iGt7F1O4dFvBtN8YDqdeH+PkKmaR5+0L+K7mik/CTm+rUUfHSB+nYShQ0mSWD8WWWnaTS3n7CljJaBtFjnZuZ2Eyyn5KLWODOMWh55jgagxfvE7e5Yn0+UADUlKe7OYR6kEkYSMBrDAu9pPPHC7+6twnTMguvFU02ZDqNADw0tR3DbSnO0p19Szz/qS1S+9ZsFEFMe3Sa50o4fBIi1Pnp+YdLu6Kgs0H</vt:lpwstr>
  </property>
  <property fmtid="{D5CDD505-2E9C-101B-9397-08002B2CF9AE}" pid="113" name="x1ye=198">
    <vt:lpwstr>DFrvTkQu97+qu6f1RksjycqaGbInv8s66sPvtPYQfDfbgrCSqJOTTNwNbUWjCSpiAWeatKWXuspfkIg8o5QGye6zZj2m6DfDA5RjzH1I08yXTyqw5oraWgUoHn8BYjf8PFj+f+T5n+nPyUDo9nEnVqXgoG75qzfkurb6VHgOAiyl2MZqG5JMUByOFYMSPiNlnO0nZD4avfc2sw/pM7sEy79qm7mv5ayLNYBsWDQNpaqcN9XxUqNyBeFXIYCHGlu</vt:lpwstr>
  </property>
  <property fmtid="{D5CDD505-2E9C-101B-9397-08002B2CF9AE}" pid="114" name="x1ye=199">
    <vt:lpwstr>1At0RLK9vvnROxhbaqnRuJ/tz50NtaVWjE9o45RGaunl34ZAi/6jFhA6Yt52O5+6zOmWtAX1E6ZQq4rI6zsqri1X4p7CwEOw0xCH1wFUpbE2pu6vO9BimrxK4OPyzjf4Rcophd6aO19xqVHTp7QDWJx08cxfNyNujevC0b7WBHnpZ/4gwC5NjjBzZ9U9klyDAQlzD86RYhqWrPyclCuCerORIhmh+Upd7jLugyUyxWpawkmfBm0BRPboy1WZQ8H</vt:lpwstr>
  </property>
  <property fmtid="{D5CDD505-2E9C-101B-9397-08002B2CF9AE}" pid="115" name="x1ye=2">
    <vt:lpwstr>SkjiXBOur6dGIXllxcQdiUoWt+Gf45/XVe//SWNMSqY13XInZ8QP9Kw6ITrF/sIEv77kwLoKpBwrZowaQuGExMsIcmBw+V9c//tOZdc8EAHq5SxUjZ+31e+LDMjl4qNRMEAWVb0olxAau1HCAlZ/AymesPc4bwoHZlQ35FoPQ9gT9pw0QchELIkXY6D5aqNMMztJR1WYPxK9P0yrTN9PdRsOSEdbXpjIXnyKJikNRyKvLHwLgXcFpfMrXOj1wdn</vt:lpwstr>
  </property>
  <property fmtid="{D5CDD505-2E9C-101B-9397-08002B2CF9AE}" pid="116" name="x1ye=20">
    <vt:lpwstr>FOuKm1E8pQirCjD2/ft7wQFCWk903iWk2feTQhi2y0yp8/HZlgb4fSq2KvW6BFYcm4AbC0act+6cMwdzcTY1eMWb/4lHUBAtqPt/NjujIWa0vEFo2ObbOXX4kympfwTnvrYMtR5OleTdmKEHeM60Gt5l051B1fBQa7xITzqk4IFf17YbkvCR3EYDV7l1fvd2eSBm529N+7gHfugyMm9zqGVG0aqRY7Y5dPBtnAguyb8wNViDowwRD7NT3+8AlTJ</vt:lpwstr>
  </property>
  <property fmtid="{D5CDD505-2E9C-101B-9397-08002B2CF9AE}" pid="117" name="x1ye=200">
    <vt:lpwstr>vzzrDQT7qD6rIx6/p7I0MCgJbMOmVNn1RX3IP8Av5S5qY3LegqdmozFB/QU9K4DKfowVwGMTcDHrQ5QL1R/zN6iPGLh2xErTUvkEraUYhz0rMbyOjRCHrIlCVeSBK6GoWaplB4rvTv48c3gBzjwyXC7bjGYGgkULwN9lStjV0C8PoneACsqqcfrlbIdaSC6s9Z8cdKaeL/Z3PuvzmMnMNb4HmMlTrolXEGHDmqt4VeCkmaPH8wOoQKs6GmLRlU5</vt:lpwstr>
  </property>
  <property fmtid="{D5CDD505-2E9C-101B-9397-08002B2CF9AE}" pid="118" name="x1ye=201">
    <vt:lpwstr>uf/OQZfvuSLo8NUZfRDeCFSgDpGy/BsSRHTPuxkutlkbcopQAShc5HV7ENe1exgci2Dts8xGm10slMzmFl/evorPIchWKouiAaODW+A1cgjv0QnB3G/2nRpCEd+85e2dVvZzKBPmz4wl1y/96+VgovLPw9o6AD/xsmYKjqtpBJGaqWbKZmrMwWKVCUGq+UOCKdSQEhFqAzWYinkdVyqDTNc0uy4PphF0WAghvNIsOBdekYJ1fG90h1JEp1KSjrb</vt:lpwstr>
  </property>
  <property fmtid="{D5CDD505-2E9C-101B-9397-08002B2CF9AE}" pid="119" name="x1ye=202">
    <vt:lpwstr>HWIo/3P9iCqKO+4d9kGsBUfzVbpLcV0TLRXCmAXBDy+3MN+D2aQzoGbuG4KQ1BxMpAFf1CP4QX96vH5ditvvD6uI/qPMc7EW8OQyYwAL9vxeFiV8AB0ddtkF+6FryZApD38k2R6ewiOrwPBGXdJ4rJupMt7TLRGHcXNmrayMsIuh0z8ruFbYu4kX9JZLSH5twdUYxHN7mY3PfccVmdV5A8CgRBgB0APE0+OWtcaa1mEsZMB/hLpFjTer26IdeAN</vt:lpwstr>
  </property>
  <property fmtid="{D5CDD505-2E9C-101B-9397-08002B2CF9AE}" pid="120" name="x1ye=203">
    <vt:lpwstr>ub3dk0tEZWgWm0/I8LnW2CKLeQnjSevtVa0m9+is72ah9lLblIg6TJMx34IXbZ2hVxKvETX204nP+GR+i1lLNnqlNanjlCDPWEATjv3nCYqb9wxvH1YCJtEXF8XfKUwCbcIiMB46Qo0KPnEFFKkCJMD0c98l8B8lzb6uxEq60rDoFp8XqaCMdURjVd0f5fV8K7S37PfSdIuKbSOC8Vz+A0fGwJOKLqGyfAD09j0qCUllGxTN2wNkzs/CH4zI71y</vt:lpwstr>
  </property>
  <property fmtid="{D5CDD505-2E9C-101B-9397-08002B2CF9AE}" pid="121" name="x1ye=204">
    <vt:lpwstr>kK4tkv1NELHUf2lLy2kldxhvtPFtNcm0HipMePts1J2L+AhZ8UEfqMCo/6qVt7wHQ2N2Qd/6pztofTV045YnRPURDWsIbhJ1qYU8N/dh2CgRSw80xX8bYDTVqMI7tOdN+HczSAKp9NtBmciY2G/+GV/rKbuaVLq0xf0jojHPBAeM8izUyUHdQTEVHRVGXNA33s4YT6aj4uym4hhXJOrSYUURDdZsTcp2bY1bMoWfZmQQq/KHys5ZauiDPNz6zWa</vt:lpwstr>
  </property>
  <property fmtid="{D5CDD505-2E9C-101B-9397-08002B2CF9AE}" pid="122" name="x1ye=205">
    <vt:lpwstr>422kP0p4wtiMvpwVf8ld98qFiKz9mg7R3UwBK2JmnyUveDvgz2B8cvLAOFa3RV1idCzkwPeLPm8071y2QGHwfoLtvzz7ykqdLMmMG2hP36W5mtrdXM9YDYw7h5GP6JQBk9kjTDZh1nIwrw0jLp7izo7oX6dn9UiWuyhVelGdIh9yx1JgW35MSjtn9jN8zCOHOagNGcMbMMt98VXEmJax8uDV5Eo7IH+XkFlnXRhea86XvdJAhqpgF9N2NpKfDB/</vt:lpwstr>
  </property>
  <property fmtid="{D5CDD505-2E9C-101B-9397-08002B2CF9AE}" pid="123" name="x1ye=206">
    <vt:lpwstr>DTL57eEASIQf1GY8j66eh+ZJfFSL1iR/tbLcPgjKqTlnlqPWLkwVuhUyLpwpTyK0b2GZCih7AztpupPYTOUXL09jXuLtDgQ0v0ynAsXgQBeBcxhp49OtXIt0CYc+qFsAAZtER9X9+hsww+3FMz9wkZpX5Ov+1b3aZmdg6zLa2agsFU1iygkZrrknOiFByCWiWwS03U/NIhAHC2HMpPlpYdiBPkQL/BQqqBOy/ow2S9H7QPMlfvsi+9M0a2KO0+h</vt:lpwstr>
  </property>
  <property fmtid="{D5CDD505-2E9C-101B-9397-08002B2CF9AE}" pid="124" name="x1ye=207">
    <vt:lpwstr>ACTwJAWMJzJMwTaowm/AjU+1kmE8Qc3O7e0JfrA4OOYyZXfpd6RNIhUKc/OS5PnKayGwiOcpVOGv9NXDDsAQsZkYKjU06iWQdLnchsNGrwibN6t/PJfLCtbVGhvSjtR1fBXi0uulA2JTVnFTzTsK09yqqvMG1geHIVGNQuG8qsGNr7/kPUkRa9Z+6IaAVmJubcDUIZDu+ymMK3zyt9eHjr5amMxXvvYIMHDO2TyRfh354mLs2siX+kSaPfD9eHz</vt:lpwstr>
  </property>
  <property fmtid="{D5CDD505-2E9C-101B-9397-08002B2CF9AE}" pid="125" name="x1ye=208">
    <vt:lpwstr>p795xdtjUjF+h1EfG7G4DUJj4LpkscUBoJdx2WfAnKNAlmGE3jN/cV/JvCHCgalz+UUVGn66Vy/zpqyWXxbaKvtDQ1RwI8UJxLDIml+nz+Fy0g7ev4d88vuS5udwvhFSId3sCBPkxK2iR2y86+zB2yBIqslkH6Avd6UaJKpH8830klte2Da6tHPBeYH4qT07ZmQ0dJysqW54AZ35H659EUilhu3EpJ1IVYD4+7sxPX/jCPlxt1jX+9GzpFGx1Lw</vt:lpwstr>
  </property>
  <property fmtid="{D5CDD505-2E9C-101B-9397-08002B2CF9AE}" pid="126" name="x1ye=209">
    <vt:lpwstr>tX+AQLiL32QibS/YeNgNmsN1S38KdFZaScZ6UybaDYKYOMAL3JAbPt3U4whtNbNo/nXd8TnVZbWWIOppLF4YNrbGu7AfEQBxWxnpRNqQGMLuTgZUvXHvANx28+HEfJo/9+kVjwDc+gZPSA3gJ1gBQqSIHQLF+sBsRsSnTjH9f7QBsuiZK1H6fMUtlnGiAA9BKpuHGnwd9Bl/qzjrK44+1xd/+ZhEDwsoXqjTmSvfD695llg4pZYNapmXUWZ7nhF</vt:lpwstr>
  </property>
  <property fmtid="{D5CDD505-2E9C-101B-9397-08002B2CF9AE}" pid="127" name="x1ye=21">
    <vt:lpwstr>P+Sl7sVNzGJ2DSxulEipDFGv0Q2VQPyF6v8P1mAvCFlY/mLnpP1bM+TOwjL91GpVymBWf96o/bYbapH+9yGJmsOCPI52BUZRCLlQcbA2jv5fGlwQ+0uSxyZudo6RxjbUcoJt3Rq/u+71fyzYGnL8Mo5YwRBu4JliVQFcZmZWSk0x0MznlR2yKVPyNlf7auwAVss1E6aBhdCLV2rQlcV/QE+67qHJvsP+R9oC2fhqavoYM1YjdmctEJ9P0vz+iu9</vt:lpwstr>
  </property>
  <property fmtid="{D5CDD505-2E9C-101B-9397-08002B2CF9AE}" pid="128" name="x1ye=210">
    <vt:lpwstr>9/vgsysXkYv5DWDUUr/MpqDgYPV0yDiPic+3qnHnqMcGLTTX1DIjK35uusMc9GtWQab4XRyVfW+c5vDTCRf5b3mjg7JtdL8hgSa4jU/vhWFbxfGBpsKZLKsdEBS7xAbjn6B2G31cPSwEvrzuxODdvhdPb5jx5zdB38APg3jF8NqgxLNMb+wT00Oz6HwCgQSsnWHGQluwYVA4ivHOefB6RGJvbm54DxsX7CqxwfOsychnJhTvnyrK/HqZo2Db9AK</vt:lpwstr>
  </property>
  <property fmtid="{D5CDD505-2E9C-101B-9397-08002B2CF9AE}" pid="129" name="x1ye=211">
    <vt:lpwstr>B4HeYh3fv9VRXtrhvvEoyDrhJnRSp6a07cvM6EYjskMlY8IG7fhCKT39eWYxtPf7KUjmZd2DpMRSPHn3G7GN13RH6qliqQlsqGUTCCayobH+9crBpQxLuabDaIdgoSjyV4qMsRCSJmovqXL8ffqfybRHAmte+Xha/WxMaodzndJzHt3/PFBX5sfId8OQ6SoENIBuWY9PaPFVAqDvdNTW75q7XFwq39GTE2gVRoPMFtyr2JY7ZC4NSizHG91Q/3i</vt:lpwstr>
  </property>
  <property fmtid="{D5CDD505-2E9C-101B-9397-08002B2CF9AE}" pid="130" name="x1ye=212">
    <vt:lpwstr>4/mRioczWTnbwvsNDptVub8vtLzLAJXuwsrKPZxN6DuiWuM1m/PqCDS3YsJKyts4YrcPUZ4U5uTO3fwG/WeaGcy4Lr2itK2IRrqW4ujNiGZR6osGVz/1jQxRP+6dZOiL+cZ9BljB2iFcQORSFRjsU6an89AZyjldoDD25N9bFqmyzkIovCe7Nfk9Os3tBw3STGdWq8nmpGKt2nszKaRqreRjaFGCJPwMtOCnvneNAOFLKKLo9Pd5vWRauThBzPH</vt:lpwstr>
  </property>
  <property fmtid="{D5CDD505-2E9C-101B-9397-08002B2CF9AE}" pid="131" name="x1ye=213">
    <vt:lpwstr>o9pfgst4mtqBuVOyosujuwigQRQt7hziFQanYs0OI+nAJK7ehHADCdHT7CsszMS7BWkz7kOJkG1YM3A4NB/eLglYxggXrV/Pz1Vv03F/5pF4M9wIW6KQ8WsTupaGTRjicB3HOtuB1zYenpUdSti+L+LQTYidzykTBavV8//1Ic1XGgrxcRhn5Q4CcodMH9aXCMx+9TJIPLN4RypCqjPNqk6tEX/2jJD+UFqSqtG6RsZCv+QV7+hNViXl5kfY5qH</vt:lpwstr>
  </property>
  <property fmtid="{D5CDD505-2E9C-101B-9397-08002B2CF9AE}" pid="132" name="x1ye=214">
    <vt:lpwstr>BIbQjGaDqJ1G+UsdRwpddr6bK5VVxKqxfMtVNVSifaPe9B9uC4xvKruBEJvcPPOA3QSJHDfcCQsUlKweQaPQs6ljqMpSc3b/GWxeInlFJTC6zf2uMb8IuhEAF7xZgWnPVDLcgOYDN+IXefdZloKVosadyhSeS9G3aDgz+K8w4m90BVmlJSizDbq1MUT+5+2hfopuuT9J5dnYk9/tafZTnzhp+oOBG8X6ITCUvf2TlHu4eCUv0FD+X6luWSidlli</vt:lpwstr>
  </property>
  <property fmtid="{D5CDD505-2E9C-101B-9397-08002B2CF9AE}" pid="133" name="x1ye=215">
    <vt:lpwstr>h7gnR6bSlJZIqOxrK+p+KwLmp5fluo5ata7ZP3dSsKLi9xBZZJbVGn/okPCfsIP9XbEdv3Or9dks1Jl38SN8HoPcyBloBx9tmvZNLJj27lqi7V6NdSYKHFhlUgrtob/rYT84UllidnXuSBrBrrG4aDx5UhEc/uyPnGGZxU3JeivYelDomev49771vmbqS6Cwov3evj5KET8ZdOCzV8ISTBB6AQhGUQBuaYFssewu9Q8uPgTt7IDIEsxSQ+mUV4+</vt:lpwstr>
  </property>
  <property fmtid="{D5CDD505-2E9C-101B-9397-08002B2CF9AE}" pid="134" name="x1ye=216">
    <vt:lpwstr>hrbkVATMAxtjsIDZPXj52wXpeQdccLPrNQsEsVJ5CIzuRetS9Ks3YvgGp33ayuTJnjhXM6lZur6zwdmPPzy/QJjrdXkgnzttBQwhQiTmYTNeW+qDU7VbqunWc98Fvpe3EhoteT/nrwVeU/tSIBqUtTsiRuBndCKDZiBsicD1qHWcuC7D7S6BV+V/7wJYutnjGzxb6RAsS/TB5AbFX5C0OZhoa6kxEnhZx+ueQZky78999aNVCo3GoOgDYG8FdfB</vt:lpwstr>
  </property>
  <property fmtid="{D5CDD505-2E9C-101B-9397-08002B2CF9AE}" pid="135" name="x1ye=217">
    <vt:lpwstr>cCGTJy44/Qm9U6hOTGX9yzyvKCNukp5uVqczHLJ6Ax2xhlBBO3TUxYjmukuTdefseY346CkaiRRsAb5TNMJaG9lo5UcbxK2+JKrk0WOXRBx6b1RpnVUwHVtd96Nnxrlm4czYInfm7CFqnzAdwP9aEdzzWiEtFkMT249XqUid1DCBrcK0Ug4VPVwpgg/MGRfUBQES4JOGyVLdV/mME2TwJpLejd6KLX/p7Wm1MSg2vlALBYQeXGaXE7yVdgjT0IH</vt:lpwstr>
  </property>
  <property fmtid="{D5CDD505-2E9C-101B-9397-08002B2CF9AE}" pid="136" name="x1ye=218">
    <vt:lpwstr>kp8jXgpe0+l06xtRHvHACcPxRug9xrap8cNfd7WfL6M4Ci+jvn07OaP6/AGEr40jV9MmqLxb+PvNdIrS/txQrypLSz6Hkwm3npYiGA37BgixqV7iU9OIiznINVAcTnCgunBK9dVRUrJG3LXZOmAtA3naMKdY0GoinUOb2yMr/NuP80LZ3oDv8aM/I+7clEIg94xF475b5JuIgif4Vp87Q7RefRAtMQoJYsPN1pO1UmPZEi5N5kLXhi1LFl4Sqaw</vt:lpwstr>
  </property>
  <property fmtid="{D5CDD505-2E9C-101B-9397-08002B2CF9AE}" pid="137" name="x1ye=219">
    <vt:lpwstr>8agcDmuhNqy7ho4AeYoamh4RZwiq8FH0QmtyGkTdBaWM8i3jRmh9JZvmF+XwJj2KfZrZqbpsdvcqVzw3334u1OdqXw2EUIYJ2K/sw8ihqUcdUG0I7ADtSTM4QDv7+ntm4Ykcnw9fmObmn6x57LXLAZmLXn+gu5uj0bGDoEtdcu/c5fwCcLHo8/rQTw1uZBUZE5Ndo2cnXgN7W1G0ZdVA2Y0rheDifFT96btqUX6ovv5KYTsV+VwZcjPJEuyjx3N</vt:lpwstr>
  </property>
  <property fmtid="{D5CDD505-2E9C-101B-9397-08002B2CF9AE}" pid="138" name="x1ye=22">
    <vt:lpwstr>3XWwfCeDst7p8TogEDX5F9uuubl+yuQHCR0O7aLsgNeahV90I56A6YT3xn1esvNRlRvskSkz6gZ8icltm4fJduYq0ZYl4Q9hfukcfYbjRB5FmdWiOvVNUs7sd2QtSIsTL4UkLyavNV2ZBqkKlItOrwtksgdaJF1KI1+e05Bfi7QzeUMJHNuFlBUeW+KZLjcwclnWGZBVD6GlyEAzXv3Ua4k0OQ1MDB7iPlBPzIwDslKn4l6tFMLbhM+nPaE8P/Z</vt:lpwstr>
  </property>
  <property fmtid="{D5CDD505-2E9C-101B-9397-08002B2CF9AE}" pid="139" name="x1ye=220">
    <vt:lpwstr>79mGQOfVNzXr0o7IFSgqlp6JxG2phCOjjtOVXvQPusQo35CihIFbPfke6nV84jn5avJB4Tt4UFJg80S1tazJtTXIz4aOEIV9odTSTd0GcL+J6NtjxXoRfI49PK3LNIPJBgvJXLFIAddAreJAHxGOxCZiT0nY0upf1NMdZYqDoyB5NE7Yi6kvMEcG++mVp4lNfiuUqfxolgN3JtAqwGFIk4Tji2DDS3ajwOIRIwxW8fNLlzdGmCunzE3RAUHOxGs</vt:lpwstr>
  </property>
  <property fmtid="{D5CDD505-2E9C-101B-9397-08002B2CF9AE}" pid="140" name="x1ye=221">
    <vt:lpwstr>98fMibqPUoHJOlSMo2LtdzG8PGBOZ0bEBSY5e4Fk2Kq1SJwUb0vlr/sLWXviJtby9z3VEuXb+9qYElc2SykDb7+oQiTZB7pxC3dayKIp6Aw6Y6byfmgjwru9FNoEfdVrbglMIoLDWANUJ2XzwGi2iDDjdXMsSkTYI48FB9MkL+lOrkT+0eSeAEWsiu9v5I1V9XXcZSansJy9jWP+S5m5sf43NHqQ+j1KmsTp1ian7ujLnCB+aDvniM9+nMcbh2f</vt:lpwstr>
  </property>
  <property fmtid="{D5CDD505-2E9C-101B-9397-08002B2CF9AE}" pid="141" name="x1ye=222">
    <vt:lpwstr>l2SSnQSRctqS6GPiPsmpFqOvnWiVf7Go2M5X28J+8Rw1U5FEComE5gPLRPow2jw9LryCA/82eXIC5keYsqq1tm6O9r/2Ts5kgckh8iC62Yq61Q+U3ik/yojtc4WiSjaKut7q5VBs70JQIP+YbE1wwRjZPm8VSRSS5Sb+QujMbaZEK4ZG23b38yrS1kDol142lzs1OqXCct0jh4xvj4v7VKbpxR/YZS0FSwtSDvuQb3fxyGfN/4ltFm1x937Rh6r</vt:lpwstr>
  </property>
  <property fmtid="{D5CDD505-2E9C-101B-9397-08002B2CF9AE}" pid="142" name="x1ye=223">
    <vt:lpwstr>1ib3wcccN4pjY+gn5fbCK2eLewGi7XyrPo+xk9eYHU0cnQJhrnpCAeKnbp0X4a0Hoa8RK1ey+H6G0BecKi/ys+X2CB1u1wqAJQv+/i+R9hDOFYVU5ikii2ibt9jF+uAMUxCVbB66MPCtNW5UrXvju7NjS8Cq6ahc/5ci6F4bo95GUYb/JsRXjaTXbKpvnxLlrQcSvUiioKVfYdqce/ri/tYxSt/EnGpoSFCXdzaJcvRMXRk02VrZmIWqhAl0MXT</vt:lpwstr>
  </property>
  <property fmtid="{D5CDD505-2E9C-101B-9397-08002B2CF9AE}" pid="143" name="x1ye=224">
    <vt:lpwstr>d8O/nrPxAxnGdhvAjZDplTQB/vaNZXQL5Z+I3f6CgVpXqlgoedbwHbH9wVLyCMaRslT++WD6VUM0xQC2d44NvoRhva/phwPwN7HZtZp4X4ZSZDw+6mcSuKZJ5w1rUJBPuCqQBcXN1nJvywd93l0IjuXhYLAr/PfT1z+4Bd8Q/Z3O4g6b2Bn5lv50+W1ExrUc28TtxA6Dg4dlwZwwBYBrS3JOoJD7KeHbjfq+rYix6gSDEL9YSf46ZL8G2xsjN1x</vt:lpwstr>
  </property>
  <property fmtid="{D5CDD505-2E9C-101B-9397-08002B2CF9AE}" pid="144" name="x1ye=225">
    <vt:lpwstr>29igFaMX4v+KHuOProvENaYTjVm23v5W7K8aM6ukoD2erVM1NcHCPx0tBFzsuXWil6O2+dFGVtWn2i5LpaqrGGawD05+BD1cob7cXoY39JnxJfbMvHvLCQQgpsIQ6mLds8itIE+qZsq6UVVJS2FYiBEhpzSy+qcYjlsgEtLOgnhDJtOEjdmCM2xYI+YggZGhJeU9cI9W/uoDGJPy7iHkgYoqjduwzaQ+oAgCdsgl4McXX697HgFogwOSpDMUnEv</vt:lpwstr>
  </property>
  <property fmtid="{D5CDD505-2E9C-101B-9397-08002B2CF9AE}" pid="145" name="x1ye=226">
    <vt:lpwstr>BXMKtqolbjEkMyUUR5zg4daRFF95aolG0sfRqJJS7XrzQWPlKMv9+uZ6S9Bwu/ErDRddYzgKScwGEpk0tdK5X1cfKo7p26JFMnheXhFe/cr4+a/cVpIIvspTbTO1L+jowLiH40aYIOURlUTRMHQi174ZblTsSkFrzISNWqbGRrmYpHthJA34452ZRErPF8bBV/QFStn0U1Lgp8RZSGERwFtGZ5w+ylqUT/RPmv+ZoYI6eBNTZ9IkgHC681hzXdZ</vt:lpwstr>
  </property>
  <property fmtid="{D5CDD505-2E9C-101B-9397-08002B2CF9AE}" pid="146" name="x1ye=227">
    <vt:lpwstr>ZZ/Nw/Vg+2w9l17v660dBlpzgpGykTFzsumLjVx5eaYXtq4S9GPF6BJ2JsT3icv27SoFDBdfG/qffF1wUQsHoVtJOu0sT9f3Nq+DY2DGCImn7z/YehAclexWQcwvvXfWTijX+qJ6YnU29YwEnZlPR55Z8NPSlHEn4mv5xdOLGZiozf0ikghvAPYLBeXqk9TJo+/E+Lcscj9RXzRwQNqTio9oJ8fEq/R7PgCvVsLiwvIiN+jgHKzMqL314Qy8asa</vt:lpwstr>
  </property>
  <property fmtid="{D5CDD505-2E9C-101B-9397-08002B2CF9AE}" pid="147" name="x1ye=228">
    <vt:lpwstr>8LHqtSSDfePh0+Mh260FTkIKt4aKOcSJqcb83cjC443MKlIzUHtCbifHcuNRMLBKY7BmhzbT7bKdlqRILYTo7WmhsDP5o2aCSxH0HCBlbY6NS6xZyVEizsWSS2bBKeHXzv3vuGdzY6G/k+us298e/jpii2L0kG0L7jx0hRqoXK7KbKsOZxtVWgYKmKRzs4tI2K0659GO4D6BHzWdRuj455lTSpnmBWPcM1FrV/rDAPdSBRREycJTztSlV8kL09F</vt:lpwstr>
  </property>
  <property fmtid="{D5CDD505-2E9C-101B-9397-08002B2CF9AE}" pid="148" name="x1ye=229">
    <vt:lpwstr>xVX5IFp8RUkBJDi4L9t+c7RAFKTQ0vr6HXdgtdie6Tuxn2R0YPqmQ7odq9tXqtCHlW++u7JuSwlM+4+rCPLgOPF2YvIQG7j8jPGJvSr7MiRCMqnij8t2ryzLIweqfyDvis1Ja2l/u/lizS8EBK4Udls2tZStLeCslC7WR08k/KkxSgGnZ7vZ3T8uab4eTz0KO1SA5qw8oH52es1PBisagyQJd5FjrHl/WQIPRCZ8EZ8vsDkmI35wE8sobUGXAJC</vt:lpwstr>
  </property>
  <property fmtid="{D5CDD505-2E9C-101B-9397-08002B2CF9AE}" pid="149" name="x1ye=23">
    <vt:lpwstr>unhNX7rGl+GLewDPhSfjr9pXFzFlpR6a7H4MXDNXlqZsDGhtfppIQB08SjS3PbxQdBjWqW7dPYgoKlG2SOv2k0ZZ51DalaD8ylOwyQ6Twkzeq+bxgbaj+iAMvxVl/Gp2H6tsi1eppH6T3EIlEstL+vWchrO4WzRpWt1AGs1PfBBKArpb0y42uZSOARaaMifWPssRDd+OcarB/UFWipjc4Dkjzpv57EeffQb0Orj/80CVINF+Si7EK3+3VhvDuJN</vt:lpwstr>
  </property>
  <property fmtid="{D5CDD505-2E9C-101B-9397-08002B2CF9AE}" pid="150" name="x1ye=230">
    <vt:lpwstr>dMDmFM4Ztfi4tfFSpmla5r7jBpySTGZyLBDu/usAhcbHokQUe8nz1lamcG493PyH7S6IG97cMlKSfHCb9X+oDZuY5+5yXt9mACLTlLlnitui+gFsPEza2aWJBKjk+hGhsgtsK9D5Vg+gD+YBczCeSiO0MZ30T5U+HK9G0rem1/yZm5BFOGhbVvw05aR/O+kf+2CfFPWxpnZSOA/PfrzFZVHIsarNpUk+XF15QY8dM/UIzVIzs1DfEEa4JeayXMe</vt:lpwstr>
  </property>
  <property fmtid="{D5CDD505-2E9C-101B-9397-08002B2CF9AE}" pid="151" name="x1ye=231">
    <vt:lpwstr>/errm91tan4Zf1XaxqR/hRQx1z0LAXXrYqMbZF6MbjYpwk7VHoDr2dUPqeSWn7aQKtfsaFnXisUu1ixVlk4Ny52b4dpowhLFV4+5pSCG3ZGvyz2IFNT77CL8QZuUNdfTHAxkOToq4OLGGRVQogl3T7mu97G2AYZafLFfQpwjEhFy/BYCdQudVzWQFh0QCMqot9H21JdumlGpr77h/pN33D8IqJIwPjzwib+bJfUe2DZf1B2eiBkG2suMBpqYqD2</vt:lpwstr>
  </property>
  <property fmtid="{D5CDD505-2E9C-101B-9397-08002B2CF9AE}" pid="152" name="x1ye=232">
    <vt:lpwstr>fetD804qwaJrNvNGn7eCwHqBvMzgKCzeiGjt0ZY+5T+hmP1Q5oRyK6WuVMgF/6CmER72hf5YzobmxLu1+xUj17VhObjnr9Rg6vk9wzsMMbnS++p9mH4BTXez2lzvdL1//0yrE0fb4+Vd8+/j8zEZl5dQylXBDBTZDIm1zEfkE0aLgq+6jytwZ1TolWKw2/iJ219VK8WFPpPaq7kHh4512yte/Ww2E39ZkHo19znaj2FfoLnaNjOKqUBZP2h2F+L</vt:lpwstr>
  </property>
  <property fmtid="{D5CDD505-2E9C-101B-9397-08002B2CF9AE}" pid="153" name="x1ye=233">
    <vt:lpwstr>8fDnKK/Sz6EKY2QGg068Ce9N6hyEDuCxxl7WdkbXerXgzj9zP3Ahb0mUhXiJQFDRd7nF041y4IYgimiVtYnTABAa46dYP+0mZxmydnzytSUa3E6eGaE/6srlg0lAIzc1j2JM+9m/AonR5S0FaflsRsMQInAokNEHSVfrbDV5Krvqpyf49w+brurM3hGPx8PkvqmFp0EqL92IBqCICYfWAgI4WI4WESy/8Q83OmUKJkUsA35fILu9N4YRjGDfQze</vt:lpwstr>
  </property>
  <property fmtid="{D5CDD505-2E9C-101B-9397-08002B2CF9AE}" pid="154" name="x1ye=234">
    <vt:lpwstr>8uHStXaC216dA5Z+VuTK/j1fGs0hECL6IflMfHZNHE7ELfBdi7T138uF67dJGVfVUIloZMWJhJ8/sws3XWiEWzEBSmqLYnUj7Rb+oXAqYsZxCP1EgF44lVlAYteUke+qGXuU3+mauH6cdeGvVML2pK23K0bRhpnqy6aTQDnuE+bZbh7wouY++9OXZB0FTl32kskYs7IWgGwc5wcPtiD5uH28IeKJUFkF5Trd++/cy52pUwLPKCUw1j+FeGV5Ql6</vt:lpwstr>
  </property>
  <property fmtid="{D5CDD505-2E9C-101B-9397-08002B2CF9AE}" pid="155" name="x1ye=235">
    <vt:lpwstr>/vHCK/P+/k3YC2i+1kxFjYs/I11exq7rkpmrmc8URPjETlhKvC3gzkup21ASp5w9et39NfOFIYY3LzSH86xLNKEo+8mThp4Y5uWAmuJn5UDRrnPoTKiESOHSVVHrC+B+k//8vKOg2q4Bmagf1lV8hcyNbAR704o0FbW1vxOrD+OalZXQXKEBD/MJ+YDbUeGPPIdhYUaNw4aLgi+RZWHNe2DvD8H5Yc03XMoFAk6lRXuWYyHvPTvlkL0NU5dy76Y</vt:lpwstr>
  </property>
  <property fmtid="{D5CDD505-2E9C-101B-9397-08002B2CF9AE}" pid="156" name="x1ye=236">
    <vt:lpwstr>AMDxqP6EWmvMvXFUhR3LGqCX3ovWhfMQjVzW+Jv01Ltd2NZFVPZLSrovfYAqakdlr2EZpj032m12ReiXTspnqJ22EJ53VnXyWZTjexZCZEViVINSO8hRnfiDeXE3SDw5gkrDRN6sQODLTp7Js/Yb8T1yD+oOEwZHPGqwtte0E/7VcqLnD3UrE31I4uYNLUTHnMUtcAEieJ76i6H+DnWv3ZOyhhQgWxOGDswDoYRtxJtLaWCJLXDWJGjnndADlKX</vt:lpwstr>
  </property>
  <property fmtid="{D5CDD505-2E9C-101B-9397-08002B2CF9AE}" pid="157" name="x1ye=237">
    <vt:lpwstr>uyuvWIZH9uHffon74LYYrOMivo8DdWB6d5/Q9otDbCuaCOZRiHdhBHN/MwIBYXkM9u2emMNjG9hFeZ0ugTfngOTbjPS+9qin006DsEJLsYdjLM1Qzp6yz7JtqLPEL1e4kOIzO1w/AUWk+61RFuJi/X/V7TBYLRBNZmUZSrrgewotVqfiLn1SWh+LVpdJdft16pG/4OF03CMSFvj8N2vMvEPhBIfEoCNMXxuXOhATThn2d3PGXgHt7OHNLSHlxAa</vt:lpwstr>
  </property>
  <property fmtid="{D5CDD505-2E9C-101B-9397-08002B2CF9AE}" pid="158" name="x1ye=238">
    <vt:lpwstr>cq7FIOiZL49rv7FXBq+9wP2Yu0N5sJZCgRr+g9e2cCnLS5poBlbdVsuo79hLVzMwNNv4avPKuEjzg1r93uaWNuqJMvBJEeqKhE6L9LG3YLpIOTose2l5YMzS7iZkNoEKx81Q6m+iIfB0cvgjLkyq8Dtro8Wvrp8SLTgj5tSyRzG3NYV/NWBWaUig68ZvCqgLeimAoh0Y63voW1Q7pu14WXSaCBokzSWfoDee0K0XY6XrjoIOLBmggs78AoCA5nX</vt:lpwstr>
  </property>
  <property fmtid="{D5CDD505-2E9C-101B-9397-08002B2CF9AE}" pid="159" name="x1ye=239">
    <vt:lpwstr>Y6kXtBwb5P97Cpji7GrQz71N52WsOWktihoKfzSAoi8CeLQcI08vsQSZho/ymfkW3ghtXk0yUKQ2r1Co1JnF5rpk1UDp3u012+efvI72MikaHIgmsWGawLSgKr7wtcQoh4WGidhQQ0MR3buO5IS2rZxtdwYQRXlw+TeFjDIfNUGPhXRC/Q1dEAR2MRc2nnZ1Y5CuFKdrnnCshQLqFxn6dHkOjIRx+IDTuQwO/hqOiK3QakFCC8VsoMDDCZDETmu</vt:lpwstr>
  </property>
  <property fmtid="{D5CDD505-2E9C-101B-9397-08002B2CF9AE}" pid="160" name="x1ye=24">
    <vt:lpwstr>vBmdk8orVn7u9NjuGeofMtWYXbZwVjgPC3ELalhnfP0GNq7K6cIQbUXGUuKxU+N2AQ6vpYzL+9a851kPkF3dArUdezh7+/NH0L8pls7giP+devoXKgdMatgnXaw31Niaya1RbQ7zfm8/z7hwyoEUOYIYvJyVwgXod72v6gikxw5pB8zwKIYueifzbdjXL9TVVrzKQn5L3Pll5S77pxAPGzMF5FBgkpeSeWuNgzUV2fPTe0wMbYb2PK2UWpbocej</vt:lpwstr>
  </property>
  <property fmtid="{D5CDD505-2E9C-101B-9397-08002B2CF9AE}" pid="161" name="x1ye=240">
    <vt:lpwstr>yXzrovDP6Uc+/Vgapbne6AdMxe4Hq10COfTo6o2nRlihaNnDOzDI7cIaE/JVBUPXKfzf2FW6Q7Z8A+ffvl9preUkuXZVIj2w1cDBxR+7Fqv4w4FN5sd+mZKeHEvaCW/kkKf+mIWdAwjefzbQgc5NNrBf9UIvBYb3DIYT++AIV2j7r/n7Oj5uxiRZCbCSHhp9cbr5FZr9mIqTVN2sslW9Ra4Ue7lOCl26ODt/4q8FiFEQ7fKY2w8t5FSLEbJUl6b</vt:lpwstr>
  </property>
  <property fmtid="{D5CDD505-2E9C-101B-9397-08002B2CF9AE}" pid="162" name="x1ye=241">
    <vt:lpwstr>IGxGfws3CV03qq48fdX4Ygeb09+7d74EicgyiE30Hn4qkbLyAf3pra2K47jFjsIC4/K5oCeJK2FfrlICzpI7Z+P3UJnWyRhHxkXeRB1rUHSs+pQ7F31xTfyIwPiGz+qFMNRVxsGxKkoIXbMeVm2sOSj1onjb7CD6BvXVg716xxHkDdE5Q3wX0XGM/gy/lhXmhiEKjd7ezeBteD4KB3/R8pfvbFw0eK6ie2t0nPNUHBuoItxWdBCSiiaVGMIM2ju</vt:lpwstr>
  </property>
  <property fmtid="{D5CDD505-2E9C-101B-9397-08002B2CF9AE}" pid="163" name="x1ye=242">
    <vt:lpwstr>33QUAe9wC1X5PxBrlzZ75iacHjK+qtwsk69uRKorQPPfqtL+HGWfuisJFfuzvDZi/vsSgzN3jySrA5l9zg3lcj/y4cHL4nsde9RZajjGWo+LjeVGuwwoHlLH7H+CrVyXmxygEnDCqCkKu9UBD7K7ZHa6t1nKgb5gf5UDAJ+dKDEVcTFVbAVg/gBlbEEvAh9SA4hNf9fspEZO1nywSi2M06zU1OUr6mvyfQx7zQOsLa7u//TlNwtIC3R3i1p0hA0</vt:lpwstr>
  </property>
  <property fmtid="{D5CDD505-2E9C-101B-9397-08002B2CF9AE}" pid="164" name="x1ye=243">
    <vt:lpwstr>IjqNgq2xFfI2Lrk4fCcQkz7ePB82Yn4FP0Uu4FemQAMTqjanz4M4KtgDfgaScq5I8JQwTPGIUGt3Jmi8jl2YlULXIo+St19PcAguIqLx9Ms28zpM3QmxGj0MuB0pth7vVwdTQ8tKn5aPeoCMqjEtDAIbj/5Or/lY+e25UKxA3n9kLr9dCv2pK6Jv1jd+MZ0/34AiwZzflQdUZFQm9UZUwfsyGbhNmuykwy1kEDQT4HrJoO3++6CkQ4jw5A/Bps7</vt:lpwstr>
  </property>
  <property fmtid="{D5CDD505-2E9C-101B-9397-08002B2CF9AE}" pid="165" name="x1ye=244">
    <vt:lpwstr>2b4mSd9WLQ0NM5vpqZwjY/YIxRKKrNRv5iGuS5eL4t9vcCh0kLlp1cEQMpFljY17qNcdVh8qa55OgXup9xZNw5iDm2IAUbbSJ3Mg5xeW2yd4vuaGPbtbvdEblsKnzWJA99UZ6jfbjqM1sdzhkHdgCZ3WOT3084t+/uyby/QlP2UXwVaJ0Grk7R8pQgMaxAM+kzrNPTejSQFftPUtxTeqQPeGOfW1A84nHhKNAe84v6iP8r6uYjEFZpvU88ksssv</vt:lpwstr>
  </property>
  <property fmtid="{D5CDD505-2E9C-101B-9397-08002B2CF9AE}" pid="166" name="x1ye=245">
    <vt:lpwstr>xhnjux6Y0AmpFnnAr9oh2j+6LtBZwLsWanG7u3iafICBTCA3ECer0411+miINxjPiQEi/Kim0udVrn41NSB8xnEQyM/xtjSam9t6A0ehehZC8LnfR/Z9vHqdYfJW1W7f2lUWuXFQeWZK5/4kNqOEhstrTQdg4sNDfLy2+1N+/KuLKSzBoGKbNZgh54ciYJDb7pIMQ3xaF7YIitiWQjsJaLb85sIQkyli2IeJjjC6KdMVUhL2BlsHbjZ7+lXY6+3</vt:lpwstr>
  </property>
  <property fmtid="{D5CDD505-2E9C-101B-9397-08002B2CF9AE}" pid="167" name="x1ye=246">
    <vt:lpwstr>YD8NURg8GEbi4XXCRHWblpZwlt5HM6OZtVvYkclOtkp27gvcFr/aMuCu+cgGgSQezeLlyay6zg+3VUuqlo6CKLlF7j9J3g5O6on2taCAugsP387JuAxq7P4AGQlw2/xWlvU2KVivY3lZgigHvCVNyvPzjA7eXWkz8CRRPWHvsxuFDYtDk/4Mp99IumxFMWvbej+Xef9CZjwgDEZYx+Dj3KPdQLwZo9fHF92pIwrZu4QAgJp+rjMNHYsu6iGmv5p</vt:lpwstr>
  </property>
  <property fmtid="{D5CDD505-2E9C-101B-9397-08002B2CF9AE}" pid="168" name="x1ye=247">
    <vt:lpwstr>elrv5sWFMtLM6cNFs0PICYE35V07MqtKbLnp6du//GV+aPr/r1TcpUL9MaLUOAFBlVNU2nIrfp5YTjwMW8xVZ6u5/3dQrs1dQboIPLYd2azxX4E8SP6jrO1Ks2T8OwTLrGYueRcj06g7LCP95bih1Iq7h/EYWi5GgWoGkPYag3tKiduXuhC7eBxlaQfyiEaw8Q887VN5w1oSqDrX07xae4tj/DoxOcGqDqRdNfl55/cTo5UQMjShtjJ9ho4Pwpn</vt:lpwstr>
  </property>
  <property fmtid="{D5CDD505-2E9C-101B-9397-08002B2CF9AE}" pid="169" name="x1ye=248">
    <vt:lpwstr>h2hHxgqhzXviIF0iLD3WN0RKPnhSPCTxlfPEHZfqEn9Oqyn3ZOQM7qnlYEu8Jp1Uf4jykTdFjZdMZi+N3EyQxfLILDHQmBw267H9A4zfGgaIAP0KXgqMQJKyXMI/y5NKzs8Uor3KjJ9JV1ZnIxlwqOkxj0WDSMG+umvDkKr6dK6QwdrKPDGtzUCzNhY1bde2md3E0cty1nIlzzUC5IRj72uNqyvalgJ5z2VyOik7aA+9BRWvdps64PdXQEEpFmh</vt:lpwstr>
  </property>
  <property fmtid="{D5CDD505-2E9C-101B-9397-08002B2CF9AE}" pid="170" name="x1ye=249">
    <vt:lpwstr>7SVNbBV588STrRNPNWuaOdFa4IaMgyeJ1qjk0E9EYOxLkNxnw9oUnDb7VwU6e1zlfube6LEBd/AfIdTLF5cSQF3XrpzCc2jZZ5hM7j8Io3c92fnzG3A0E3Upzd8ghbbUcXmdr2FI5LnVDe9hDgnB0lnvynpF2ZBWONsKTE3QGCQGcs5U2o1+/AfVqqUjcNw6n2azMdHlFkhLeYDqkzAnpdAus6z+3uKRmm4BPC39dzJnfTBuzBN4qEVaO+kYF6v</vt:lpwstr>
  </property>
  <property fmtid="{D5CDD505-2E9C-101B-9397-08002B2CF9AE}" pid="171" name="x1ye=25">
    <vt:lpwstr>lGyxb53jnmNAA1oUi5iPGGIIZwb00oxqVfwSmFd0zvR/1zffpZzlAmLf1N6JSSh/Ntlab6oxaEoaEqtrwGL90R9BtCEUIiUUhDGx+S8cKOYvn8l4pTmSsuPkCYFK5rUkSLt+WEig76gW7HbY09AF7akTGeA9td53OADMGiVAm51UY7ugk8TDlfIBsMIPkeZWZre/m6ZoD5DRYNyUNGZTsc/AyS2fE6yU8GFQDAfp8ddl7/aEiOOYf+cOp5eUR8o</vt:lpwstr>
  </property>
  <property fmtid="{D5CDD505-2E9C-101B-9397-08002B2CF9AE}" pid="172" name="x1ye=250">
    <vt:lpwstr>DJdJaWKKoW18NNfppLzsh5C2xECvaApTAUSV9yjbXN0xq3xbP/bqZ8UiiBjW39sL/GYX4BQ5EaleIaiOSEj5TweHPdMISZFisySnxwzpUoj+L3d6+S6a1Km76t7dsrqQdfH/+rrXPw+2jErqtkGs+FNQZsKkOFxA3rVpmlwSjg3S6kOtBhQwXE5Lq4qH5AtlZ0AjpFe2iBlnMeyH/Wx1cv8Va/vHAsU/Gcxa3O2B1GGD0V4Oi1MMlR+KMar4b+q</vt:lpwstr>
  </property>
  <property fmtid="{D5CDD505-2E9C-101B-9397-08002B2CF9AE}" pid="173" name="x1ye=251">
    <vt:lpwstr>ry6Q1Uni/O7uqxC6ED5odj+S2ais8Dabfn051Ms+UpQ6tUEQs82GhCcs4hnHcxGARlxUJTkHiuvyOL436Ek0ldzEmFiEq9fgQX/skvj4NKBp6gkl7xCgOM2+uedg/oJQT9kheMvUK122kFwAjoVYzlhZRjPhbiN+mnBHAKACqhqUYlkv2e/ov3uTQGUaz7KmqC49krwxfkJZNbPzI/hfaoAnbaZhdcUN5724go12EG1TJqdmv1EevWaM47rCaRn</vt:lpwstr>
  </property>
  <property fmtid="{D5CDD505-2E9C-101B-9397-08002B2CF9AE}" pid="174" name="x1ye=252">
    <vt:lpwstr>2XifyX0r0I5N1py/S5w1TESHfkLWwuLkd0RPo7cTrbuEDwN6k7LN6FnoL/QMBxOdzz0Tx9yB87syWU1eTKG9zcMzx5zEmMZdrOk5c0exD4FGB4ZE5mER9N12OT9xkcYWmlPY5OWPjS29q11n7mjTSE1i3wcybSd9vunHBkXyA/MVNZDrCl0DUjOXzpL3FpCC1LHB7I4BoNJ4yN+stuU8hmLv2eOD3D10KzFfUUGR/qpXSi7FeOwgE+Har7MHB6i</vt:lpwstr>
  </property>
  <property fmtid="{D5CDD505-2E9C-101B-9397-08002B2CF9AE}" pid="175" name="x1ye=253">
    <vt:lpwstr>FxzY+VmFD4otxR5acA4sz17Bl8IoZFB76OWtX9FJraHkxyzcSPaVTaXSHw50OYTkhMwPhKvyChH1Ch6P6ZGQEPOAC0YJNE4kZJ5xfhkMbWxGJcJsxIRgFHj91sEAObj5khP5+y5w3gdzBvYZ1jGrDpzmHrKyKTl3b1Qo9vtv4Y4pFm00neKozUIrv9frhgt+Q4sTExvROgnzhtAy5zZ4wSjjiE4vHn3d4wrmLfFT9gCv+LpnqPKrfdedwzZ5bU/</vt:lpwstr>
  </property>
  <property fmtid="{D5CDD505-2E9C-101B-9397-08002B2CF9AE}" pid="176" name="x1ye=254">
    <vt:lpwstr>779x9pX1vFePoAAA==</vt:lpwstr>
  </property>
  <property fmtid="{D5CDD505-2E9C-101B-9397-08002B2CF9AE}" pid="177" name="x1ye=26">
    <vt:lpwstr>cC8p/AESr6+sTN1HzZjFRK/91Hm/6EnpEutW07+/TWbcUGck851PF/EMjX+ZoqwdM5EAniOHTqog6jyCt28WeUO377xk/f/5CFjTM07ROdk2hlEn4zxIq21T7gACHBa+HDY5ZD78kcaHK/37WJ9Ssf4MKaAYIKRrGkDRAbstS7xGfkfnFjNOuZxryr7d2TwE2K0vXNuPZ5rbF5+fOyUi56TlgO+8GX7QSDOuQen97eY/yA20gqnUIg6XRnTQZI7</vt:lpwstr>
  </property>
  <property fmtid="{D5CDD505-2E9C-101B-9397-08002B2CF9AE}" pid="178" name="x1ye=27">
    <vt:lpwstr>OECi7KazBsyUZmAVoyFPFFHvJyUX7xvqPtsMWK/12doPT8eTmFhqBH9lT2flbjAItSN9KZtH9W+ESbev6iSUdCkpfQXfdQdfJuwlVStzDoiaAJqxmcC+V4rkS9nRlmYL+/kHrmKtJvT+ufIe0V5mbDPFCjZ+/AqNo68j5KC8A+llRRt/nqnP670dcIYnitwdizMCDmwQ/YVT5acBlRxpP1zg60X76UjVApgK133kdLWJfYFLmZJLxsIngozDGtQ</vt:lpwstr>
  </property>
  <property fmtid="{D5CDD505-2E9C-101B-9397-08002B2CF9AE}" pid="179" name="x1ye=28">
    <vt:lpwstr>IImNMpr4h4TjgvnAbwWGtkvedzYvpRan7mffsJa/s2T2741/xUPmkrQIMvSudDilq47MZVRRfE0P+vt6d6yC55FVLXfZ+hRLwmelSTUZox9gnQaeIpq2f3vYX6iNKHfuotpfbyxwx9k8aDmIpVDjaqY+XcrdHhtgsVlR6REKR677IoDUBO5J4QUUD4elEBP3rfdnFKJvVin+GHzP4O4/5/uRbhLmXYkGEjvxhBffv1C0FeICP5bG0LYPoteSTjT</vt:lpwstr>
  </property>
  <property fmtid="{D5CDD505-2E9C-101B-9397-08002B2CF9AE}" pid="180" name="x1ye=29">
    <vt:lpwstr>2F/ZsF2X70gGFwtlYf2sstmgX9r2eAw89grtUO6/9HeWChimG1YHOYqIwSRDJe89TnAn6nImV9Cl3NLquAZeHkYkmACVanFyEB+Q2vR5tuWSnjT4kg8bKPgWX7Uf8KU2HnpfkzsDasFJRlvtHh3dFutPW0T/I0D11iMLzw43GjFmnYf3AzedjSiQScFEwSG3PU8iUakPe6qyU0E8L2HuLcniQmUw7V4cCSg01tUH6chNkUgMAe7JA2lxaqaGaA0</vt:lpwstr>
  </property>
  <property fmtid="{D5CDD505-2E9C-101B-9397-08002B2CF9AE}" pid="181" name="x1ye=3">
    <vt:lpwstr>uAxBZzzBUlAJriO604Zzm+S66SNJX+GZ0yvSeZ1IMhL5YUK+1sL2orl/h5fcJjbX8U8VlSYb0RoJ7Vf9pZqXq9ao2PUOs6WiQKHaqZ8CHUGn/2QuHBzbTbXpV1tFXy2iOcCSEBkPhRVguVFy3ktARbYFAzHJomYlDV9dpsFuUoXjL+bqfkxoFdyODNwb7Axh9/fhDBfKPLpH7YubQKTBq6Y2LVuyHPD/kYHuR+5TlInzhtpsafChtVzhv5rwVxD</vt:lpwstr>
  </property>
  <property fmtid="{D5CDD505-2E9C-101B-9397-08002B2CF9AE}" pid="182" name="x1ye=30">
    <vt:lpwstr>cQTcuRGnDi76/YfQrE5wMR8SXLKLmzkrgav7OlFn1t67oDhqPM0WtYcK/chYRHWEgm2jO+ZRHmgIISGPLPO8DADHKmIh3xSMAQGGhqSg0jrhZyOAzj11+NWf7xbATKo1//jbp5nNk8QBMbW7uNSxpF4W3u4OQQ4deMrLOQvz1i2hb9k+kFuhn7bU4V2UyCkpdoaY3HPyz42ZGyy171D0tn5/7dcb3nJDCFgDg2Hz+e7Mam2DI8VETZjfwaNOF+H</vt:lpwstr>
  </property>
  <property fmtid="{D5CDD505-2E9C-101B-9397-08002B2CF9AE}" pid="183" name="x1ye=31">
    <vt:lpwstr>ARlo7VqMlu8iVrXMsVkPy21Xm8WSNLD8xJLiijFBQZYClWJqnBQH233m+ypxbwUkDSU62hKdYkuFVHrwtMdULaK6D2i5I35Ad5CIXV+fiGc/Z6M1n+oZFdrWfLeL1fqNHzo1p5GA5Cuv+1YIriZrqsVerWBkzxHhZ/Myn/ubgrHULJURRcSos7XxcwOkyLoRw4m/L6X9NrQI8+hYeu0bEbU0jl/HI+X25h8zPmgZiRL0Ub/EiA67/PsTzPZiPdS</vt:lpwstr>
  </property>
  <property fmtid="{D5CDD505-2E9C-101B-9397-08002B2CF9AE}" pid="184" name="x1ye=32">
    <vt:lpwstr>zbYSZXejmlhUXGDc/ep9SSr68B9dDR9c91XO/7AQ557evuxuPtuWbY/uT2OwJPoZ+4UephQ9DzkESW+JBrZPIAOBpRk2zUS5BB49hUA9MQrT6LtfCmRCB7y3dC+57x/EGL1BDyS+AIp4OtoMCyQkfyu44RtjNeNvMh8C62+KwG1azDzobZjPNVbr8DOoG6Nyrs8Kvhw7VSByi6eQ1xJlLbkeXZMsG2zN2tCQ7O84oLh7T51vUQPyE0ZwSs3drrm</vt:lpwstr>
  </property>
  <property fmtid="{D5CDD505-2E9C-101B-9397-08002B2CF9AE}" pid="185" name="x1ye=33">
    <vt:lpwstr>PD3TvC6xeHzAKmgRBIcB3JDDbuNDDmSU5WCHmF0GwM95m6Pi+aQqM/aJ7bmDW1CIoXamAjl5nriS9Jk9X5xhJyGCyrM69KDjjnDibI73QlAtCokQB2MvYI1QITXIuLVJ1jC45DzY+3D9atsTfDVyQtJxoP1omcZaHCeo/kvb1CWv7U76kmmJ/Wl2S76mhGqOGCNyLSBnYz31TT9MCEvb2t+OV94Ie/FYKh8JytXoHsSQFiBI6v0kC/Z00eTWLas</vt:lpwstr>
  </property>
  <property fmtid="{D5CDD505-2E9C-101B-9397-08002B2CF9AE}" pid="186" name="x1ye=34">
    <vt:lpwstr>pmEq3F3jd/YEIkclh3OGkAqBqskM5xa3owGT0kC9rvXWsCOhXzJ7HJXxzaddPT688pzdqN+hfulWmcn+ovGrOO7eAw0se6QX3DnGY29IhH8wxYL6dFwmrAyPh5Lf3UwMAtR97Zsm9Z+RX4Glc8pG4yVp3+4MiDZKbIaxgHbSgsBPCA0z0jESfty/QcqPci+8t7HGSei9yE8j65cUHhlqAVNSzVvPaZ1JFViczIDiQvhJ5lDJSCCA3qD25DWBLyd</vt:lpwstr>
  </property>
  <property fmtid="{D5CDD505-2E9C-101B-9397-08002B2CF9AE}" pid="187" name="x1ye=35">
    <vt:lpwstr>IrmAEKaJ4/l+Fz01HSyP+T7m4aptHZSC8oBzSJGVx6BPokdH5Uk0s3cSp/NqQkZ0lX9D1DrmVmrZ6H+isaDQVTA2Fp/6oBq+VT4/lDYEKXxrXxJpn9Dhy3jo3mbIVEGZI3EKGKrpbH+VswDVzauhHt702n80Yhdx11ez0PGBoAqj9PcTNPAL/M6mo5LsSOmwCCo9gbhqxHbbks5AFaUhnBPgBJ8OVqPSbpagiXnp1oWZplmuEEsaJSqUQ2vbChL</vt:lpwstr>
  </property>
  <property fmtid="{D5CDD505-2E9C-101B-9397-08002B2CF9AE}" pid="188" name="x1ye=36">
    <vt:lpwstr>XqPby8hPhn5YkZpdVTtD9AGsh8xr/pv6FJlnxjPaf8IlnmWRs9d3MI4ugkp+YqYp12ctnmZ7pb/ZYNkSzuo8OXO8GTqOH2W2JEWTf8b4n+BZX2lHnGcQGQjJV3hkXvxHk3xX5B4NzN4LMAgqZ1gZMT5NVbx+64mbNxhR3DowR4C99HQ/aLX9LMTsSb/BRjKDEHo8b+vXMHMNnQOHmdI39vFf/dxHzJisFMQqz/OtenvpEE0NGH8kHhUXb8br8fa</vt:lpwstr>
  </property>
  <property fmtid="{D5CDD505-2E9C-101B-9397-08002B2CF9AE}" pid="189" name="x1ye=37">
    <vt:lpwstr>fRl2Um/7FHxzJjUZMRHDiwPxnLt/cVT92xSvrNUoJKmNhaBrh01H8sj+lrPgsquVgvCJBLdE6RiF6YEOu9m2nWdY2/CK1LRKZqT3I1Y8fkswqhZveseJ35eatZvAoucyH+IO4etojrev7DzRameme3ly3n7Yq0lNe2eXjv3r8pcO8bi/95I0mKyPwM0MXFIEjqrnWlaBQ/WOPDC2RbgtOvsVTCzFMfqmFsTl7N/L7g4ZwPuCTDQcmEzAsIFe8nw</vt:lpwstr>
  </property>
  <property fmtid="{D5CDD505-2E9C-101B-9397-08002B2CF9AE}" pid="190" name="x1ye=38">
    <vt:lpwstr>7jMOkjUJ+mYA3ZBeT24CfFDj9eEyCx1Ispn0lYwZDgUYNwlMlQpY/z+a80kRZzCj4izFNp/gCw+YjnhMHuqBpVH1dvP+Vai2AIne+o8Lcfgd22/5xH8NhyJBOI9KwAiV7Fb2eDPD5EP4sT1HyHKV3Etmnp8p14/CEGD06OkBYH6hA6PYJlyha6As6QQnQUMD3YFFvOlvt0bFED3gCNCn2e6wTMTqUAw85xWkmyIHF9D70e277kCgI2Omk9lot8t</vt:lpwstr>
  </property>
  <property fmtid="{D5CDD505-2E9C-101B-9397-08002B2CF9AE}" pid="191" name="x1ye=39">
    <vt:lpwstr>38g48rd7NMXoeZ0zr0tm8GPC+hUlgnjFCA5KVnrwBPDiBCircjB2XjRMoc2+e1YAldyFQWeCoBywh+yjN3gEPlxzRSA+gk/RuI+D34J571UcfOFfX54nw+xDRaZ8xSqqN0mRg3T9PRbPsh2v/ghDIMdoqR37JE8T2ML94DrjK9zMybsE2Z2dYqR0b9r/s0naVWRkDPHRvW+RYO+MR1OQm2KAJ5vdvC+y/zNMVj4y9ki/f5agA8Xo7wlgK1G8qHq</vt:lpwstr>
  </property>
  <property fmtid="{D5CDD505-2E9C-101B-9397-08002B2CF9AE}" pid="192" name="x1ye=4">
    <vt:lpwstr>s087eMkN9lLrDkLxlblursVWIWPkK/YTGFRX6d/B7vRve7d9KPZozEgLWv7+iFWeBMF7XcjH071w+aEZJB7vXzvBqPlcFhigo4a8w0ny508+gUUi5niwDL4zu2aaH/JECYWmYKy8SF2wEgIOaQH442mY5fxUhlV+P3zVg7jz0yEKKJQk4AZijb1jrZRQN35Hl2RRFPPiZdDN5epCZ2xSh6WGQL0eDdKB1ewvpuc7D2062vPvt4nGF9n8X6iEy5T</vt:lpwstr>
  </property>
  <property fmtid="{D5CDD505-2E9C-101B-9397-08002B2CF9AE}" pid="193" name="x1ye=40">
    <vt:lpwstr>dxuoQVSlXl4UiEj6/Vee7+dSILKIifP9JVb8Fa+mSLHpL/353bz/8gNIvKJQdtb9F7UBdTm/f2BfWwOhUsD0BKoDgHWvAJkU6o8QWLhnvE+4ivmH9mKwxdCOKGCUwaXh/zQmZ8zJlRc3xtQU9SFxTbVNWj+AN/z4VZxIvZNW3ncZ5Ki2YEJ8Fa3GfSEyvWwZ12fE8p43dne0Bv4MjhEyI3ZdflpY5jjy8DHe0ga7BzZGnbrpSLHhOPTTkTdtasY</vt:lpwstr>
  </property>
  <property fmtid="{D5CDD505-2E9C-101B-9397-08002B2CF9AE}" pid="194" name="x1ye=41">
    <vt:lpwstr>O+/O3gvNWvobXpvyzdhdxmPPk2VYb7Zec0duiMvmvplrZfTW4I4kBIgC4SHzZZp5eGwcTtxb3/ZIcWP8ojC4AwE+WU9cISM95oz4s8bnPQnDwiv54E0SgzqPLDAJateya72a9gl6eCAgl61aMauUjIVVoCJq5oy9dR77gaDIq4y4I4/NYQAdIe2c99IdbwSBCcXr8UHeLHlAodhk/bm2ZYiSQ0aB899Bzpl5ICw16wRD30UPD9aVjAmuqVOo32A</vt:lpwstr>
  </property>
  <property fmtid="{D5CDD505-2E9C-101B-9397-08002B2CF9AE}" pid="195" name="x1ye=42">
    <vt:lpwstr>1GxyqYToCsDPPntfGDhNt2waURQpI2CjOidiI+wgQvJjWCt8OX5RHUgv+ywobVdCfemYonwOeipFSEsv6jP5I6PQP3TE/7U5vIJOmACHHsrxsM8K/wf3S7LBEYhgb+ZxWvq2IeNjsDbOPu2MXPyCOmAQX0ngjeTxdeULSLy/SyaosftjnYFlH/bH66cyyzQt91OsS7Su0kflTKd/mfqLs7i+Af4UXN+8ywrhnzFPBOt3LpD7kCeZeZNujuYw07W</vt:lpwstr>
  </property>
  <property fmtid="{D5CDD505-2E9C-101B-9397-08002B2CF9AE}" pid="196" name="x1ye=43">
    <vt:lpwstr>AVKsitZNaRIb4IXkcF3nUSP0wlrIE1zOmNOR5fsDvrxp6o2dxY3BpSE97jULUq43vysNKdseBpKQgny8JZW4cj0pGElS4uduP6ySLYVsq8qHR1DGCdCAGE/gT7i+5DK9iwt0CmyFWYjIk05rhMaYafp8Kb3PVfdhEv3sK0s+EYPy3EcW2zrvySIUT38kFD9wfvvPkSfjKdRPtIEBCyaShihgWMrcwdMwjW2ZX80/KM+e356+uENu7Qpt1Nis8n7</vt:lpwstr>
  </property>
  <property fmtid="{D5CDD505-2E9C-101B-9397-08002B2CF9AE}" pid="197" name="x1ye=44">
    <vt:lpwstr>eQgU2f8K2spwffx7CY5kk0O0oHa/hjbu808xABybM6v7DfF8sBj6Dlb6VMbvY0SBsEA+RI9FdiSDiQyj+/9DHJJWGafnW3j3UPirZjlUfQXyY0ZrfgSMG4e7hvig8Pa+nlXQAIjDD1tc/skCEw2gjtndM3lC/OXl/ZecH6SHZuds/t+7Rb/9O0FJ+SnDQvxI6K8mCem66kFRfqvGx+ISfolaged0/KhKGkNJ/uPHaf0bwPqYtK88W7viQ+UXQwT</vt:lpwstr>
  </property>
  <property fmtid="{D5CDD505-2E9C-101B-9397-08002B2CF9AE}" pid="198" name="x1ye=45">
    <vt:lpwstr>v/Q11+CyyZ/NPjcZxTfJNXLZq8O5vuOAFlkh/wWsk/lJv/Z9igNFShvXDYrSZuKYWpvEfmz4/o46LR/W6MphX+hh3sfMicBfUuv3NgALFRBzm/3gPR3kseKNeaxr4YW8iKPFEeQpKYW5GQEOrExyVsHfvDIfKavgAGGmTp2flD9jYY+5+EK5iYBMk12l+GFrRi0wmPaE5iYa4JHEM4UY9bmp4LCqvGvJr7Km6BmNqPdkQ150OUQ3x11POwhGZ44</vt:lpwstr>
  </property>
  <property fmtid="{D5CDD505-2E9C-101B-9397-08002B2CF9AE}" pid="199" name="x1ye=46">
    <vt:lpwstr>vgcOtOhHg2wtQmmkThbBXjTCs1XMUuZVoIzwVpuE/wv4xs/1LuamrlHEkbNyU0JNl1xAbQiRdvAthHwyW5tigASFTbqd7fVhjMH1A8Yk/c4lPjWa7Hcp2vcJab4A0Cc1oF0jKte42a6goZAUj5lndTgv73pShz8Ra8lkem3MuKqKAYOUk+Wu0m2BGSWPPyZDsDnGpoL9QSRmdyiaHJbco+kSOtfu7GZto95uwWcpSsPCRN7TXL0soy3NRZmXlbN</vt:lpwstr>
  </property>
  <property fmtid="{D5CDD505-2E9C-101B-9397-08002B2CF9AE}" pid="200" name="x1ye=47">
    <vt:lpwstr>Yj7MnQnrsyAU5DN1V3jURyMlErdo2AL0A+cZ4PmbKiT8wnPKQsRj2aZ8bHzg04NTf5eydGZRapM7WoJJ2Td/d1zdo9O8P+7097bw/nMYaAx2/iWXAwJYSiFYQ+b8crNievfciD9DnyVWVmMutbFypnE5gN1j1GtdOzwsGO/8cOOu3JavHSIlfqnP4ZiyERyY1LEyW0kPGDd0xvGDSQYraXAmXpIWer4nKfpaGSg16JJs+PxIECtLRhNFuZivkch</vt:lpwstr>
  </property>
  <property fmtid="{D5CDD505-2E9C-101B-9397-08002B2CF9AE}" pid="201" name="x1ye=48">
    <vt:lpwstr>bMbBcnkF1Iv41XZZA45OLakQxjqz/nDJLezGJIV+hRv4xdQQTFQwo6hn6iP+fFVj4jfuQDsrSyg/HOnyTnDkOEcqu7rSbadRM//AvjW8RbJblz26uiUmaQNf9Ud9ZYxA1tpTjXwmqkhOul9GUMCGgJqEdjV9s9pXxd/flk9OId84sTsms6abFHgHt2EX3NATkxvtX2spJ+kalueM1wdXTmF8JNd7geQ7LZMx/OdX+mHcaaps/vEtv+IZnBUaVpe</vt:lpwstr>
  </property>
  <property fmtid="{D5CDD505-2E9C-101B-9397-08002B2CF9AE}" pid="202" name="x1ye=49">
    <vt:lpwstr>4t66GWN8bymzcwMbotivGdhjeddGy/l6yJa5XUgm3EBMesDE86zPY0W5VTQKl1spSqiNxI08wvBUUJKloRlw9iP5oNR27R1H/sw2lfkin4gh1sHwocwYkquuFGy907Nb2GWZ9IqoL4GAnTlKqv8XxnCxC8DGKMwql4PPOw2EWig2YR6NTRPn3OOAN0waLtrYF3iyKfF2pB8Csi2+xgTUFpp/+7b1/wso7WdX0lwXYn2hQUIayfsap6bRBhjAdcp</vt:lpwstr>
  </property>
  <property fmtid="{D5CDD505-2E9C-101B-9397-08002B2CF9AE}" pid="203" name="x1ye=5">
    <vt:lpwstr>6jxxL1JhP7HMOgHIy6uNFjNo6cn1U7Ej4qnmzOwIQSdRpg+3zg6h/nTcHuAZgQvYOO6z+KWLSiNOTHkA/b/Pyh8eWuzf0qI/dH/LY1Dtof6kdQQ79eZejrg81pC7PbGQFxVw23UpRWu8tLPbayMmgsLEPvrdWQhG+sYlTCIx7DVs6RWowVcsa09tYnvjfjG3HcOOGw7LUzbaEvIx7HxXW9eyanmCESaKPZzlNVztWBpoLctepezhy25la+SKQI2</vt:lpwstr>
  </property>
  <property fmtid="{D5CDD505-2E9C-101B-9397-08002B2CF9AE}" pid="204" name="x1ye=50">
    <vt:lpwstr>cuZN5XkagEjMRadMjTXS73Hjp0OrzOBWdPUsj8oJ6E+pwW+8qeT/E0/F+IR/W4mqND9qtRJc+S+JI6OSDt0LTiLqqZ70r5I1oYy458KcK3bIb89u/PqYD8lEDmDXkxQnYl+gq09P7AeHYhXoCTbNDTZCKIQyoeJ2eDR59/hHSO+SnqEXGOgyYwdV9CjVe0KdOYCMT1S7qFCf/Y4f+34nLXRPX6Yqt73+GfchlPTPwC3rRZl98qWHJe/njx/GcTz</vt:lpwstr>
  </property>
  <property fmtid="{D5CDD505-2E9C-101B-9397-08002B2CF9AE}" pid="205" name="x1ye=51">
    <vt:lpwstr>ZzV37MtI1apyK1f2tlBfgEb1vUn+4k9xXs7KHSqvFD9Az7BQsbEb1hjfVLmqc4C7qhcRXrNR9pOCSyX3//fldemolX8dpqwoCoL5M+Hn4kjmb8lN0jqr5yeeTy7pgDgk3H+kkOTu8MtHFyrNjoq+SDHwNrpR8Gu1LiF6/x6o3aoVfSUAxSAtvv4k1eq7TZknr67KNYiBgViIptWwjjmXb+Z8tM3QxxMGU1zzdNMjLG2maAeKT8IEoKhoCUuuEDx</vt:lpwstr>
  </property>
  <property fmtid="{D5CDD505-2E9C-101B-9397-08002B2CF9AE}" pid="206" name="x1ye=52">
    <vt:lpwstr>TBKtmFnS+CvwhXnrHPhZyDKbvpEkEPnMFX0Dkj8blInt9GDDpJD/kLVKo61X4K5UOiTUqtYjChAbxaM3rw0YnZtQwq1ugFyvGsuMv7GoozXx/0LG+IscTZrZshJOYJWLUwo0qRMVLuIyCAwygnrt0eLmmySsQV1GBKMqH2doNnuF8jdYjqdHjfYUnDB0/moogxWHO2cre2DqkcAbQjBwnThAgIIUgzz5hoDPHn9Sfo2aYRc9PJA3Cm27SiDeKy1</vt:lpwstr>
  </property>
  <property fmtid="{D5CDD505-2E9C-101B-9397-08002B2CF9AE}" pid="207" name="x1ye=53">
    <vt:lpwstr>KJsMG/+3fc8rjp7vBnwKIkIwWyoWmv2eQxZcggmf9f0iNWrRSGzIKUOPu8K4WS/AAMG9BbNS5XdPgIZbH0Dc/JviTSFeWY7BzLhqB8CL9McfbY3svVd24X9uB6GYiHwtupOHfVe4lYaZpZafCQ5VWrIFR3XBw9OAQPw7FHn9M32TOc170gHF18if4xUkVutdk5P2ax4MhwZmzhnnbNggEW887bKCwlzvpKsEGNVT63lG7a4w1cE8hP5elgHtkTp</vt:lpwstr>
  </property>
  <property fmtid="{D5CDD505-2E9C-101B-9397-08002B2CF9AE}" pid="208" name="x1ye=54">
    <vt:lpwstr>vu8UzkB5SiiNdu27dmvEvHNx6YQJyfCtoc+y3c9vNLOuWYUirgCt//yqV1Y3WABI60xise1tb08rniX1CJhKFuntcrPHyTGq8F/Ji/+A0BCjdiS2jKhX7yyh/+Bd8UiR0HUminuQksRigKuertk8BAh8qffDvJ9Su5CKxxVOclRGDwd2TYqvgorb092j8i/dT0mu5O03C93K+p0AXzNhyo8GgbNASuw3BgJ/QziBqhbbBfqgd2KJJLwR9NFwdJD</vt:lpwstr>
  </property>
  <property fmtid="{D5CDD505-2E9C-101B-9397-08002B2CF9AE}" pid="209" name="x1ye=55">
    <vt:lpwstr>2szc2QcGRh8owiQSkr+OBl0dQHZ9AjnNJV2VzK7a3enmOYkMRtnhnYrj2+9tI7oi1AIeioWQ073MQO12aikhi/jz68G9d0M9/wHhlgs7tq2siyD4DVTwzU5/kUj8QkubVOjxoFaKMdqVOFakSH98eX8yUf5D1r/NKA3Vjwcy1L4DTsoZZwIr4j11xRB56q1O6cWv+WbDrgXoV38aLTOEiuFzqHajz5dSEeVtNzymOQYfMYFpxLySYJ2ZfiNnL/G</vt:lpwstr>
  </property>
  <property fmtid="{D5CDD505-2E9C-101B-9397-08002B2CF9AE}" pid="210" name="x1ye=56">
    <vt:lpwstr>C4ykmgXYWAOSpmk/ZLnfyiSthQzIwzGPFU92ddHyS1vT8qGN4lODQpkXBando25pAZqjqeaMFoTSjb1sxvnscNZpQAfVF3JFJbcF/C0DGdzTftb1zJL5BamZ3GpWSL3pEYhV/vVELhpWEAezb7oiqX2MrK5Ibn/3ETZ/entNKwDz4+FlKlzx587+igJrBotGSavZ10AEeWjjWXesY3QfFuuwKM08s7gdyXoJ1B+X0mNL+YJXnWq1fPb3Ye7f9nd</vt:lpwstr>
  </property>
  <property fmtid="{D5CDD505-2E9C-101B-9397-08002B2CF9AE}" pid="211" name="x1ye=57">
    <vt:lpwstr>gXZPTR6rnhTKFOP675XanA2ohvEPXPH18Hj1VvYXuy4Dk0koYcj5VLKAoR0b+tBRrJT16JXgLwop6vny3VWl/ygVWseBGxnzQd7vO4W5D2/RPVrX3+ztIYYAkTUQDb1BNJPwRaUJy51VQMSYyJw4pjOqmF/6kk6tSu1Jky2NzpVmY8pVV1dbydQWWSrFeHyOQNVdWNOdMPEl9X/7RmdgL3CbRbgQJ5J8D5lIDQzFj39mJUJB+FIrpSly2EKFstt</vt:lpwstr>
  </property>
  <property fmtid="{D5CDD505-2E9C-101B-9397-08002B2CF9AE}" pid="212" name="x1ye=58">
    <vt:lpwstr>C4ib9Ddjpa6ijGaMV+qs2tabaBZ/Tw/5comolsp02B1ve6YLXoHepGa/SEwU5MoVgqF89NE6zaN14tN6cbG89w4i6ZLFJyhXKsVE+Wj6Dpsc2KTyQ4uoLUrPmnNXXIvw+kfxI+YnlmPQZ2o2Mbo1XHP4yGU5jyFxUo+HWFKYJkeJbcj6hdA5x/up1wzjOvmGNUhgl/V/snIsy6DRkhoodXwCXQ6ovakj5msyotnJC2kOISWZmFIAc/d02KuHzRi</vt:lpwstr>
  </property>
  <property fmtid="{D5CDD505-2E9C-101B-9397-08002B2CF9AE}" pid="213" name="x1ye=59">
    <vt:lpwstr>QIfVBkiHZS8xb4lU8YlICIcxsL+J8Lt7GF0dNEyAXaw89PUtUWRKwKpIb1HwDbKfFhH3sTz26Jl+JcbhAwQzqT/MalfQC9bUeV+ezJUA1AgAeH9NyWHR6Buat8ftdDDX0t6Jfcj4Ssce7HfQE+6mMiUXNz04sg8+0gpN2m1GZMng58OXwT5h86qj3ffKBU99FelIEasP3gSi4oI3jWINqcX0058z/lgF5IBmNWFNVJxvFRWyTOICLSXQdrmeBLe</vt:lpwstr>
  </property>
  <property fmtid="{D5CDD505-2E9C-101B-9397-08002B2CF9AE}" pid="214" name="x1ye=6">
    <vt:lpwstr>obfZyTtD4s6kKGCY5YCQrPKvxCTW0UE7aQJzxZfHa5Dwi9N4gNI578wUlpKJkpPmaC78vCEHsCHhzHqgzmkG7/mK28i/O6wTxCaFkNdG4whiR8UHnPeHycvCXzwSw3Zdz7YFX/s8E/qDNnYMF9e5se94NhHl3dp6+y6Zv88qX1X69nffgXEUSn3arXZXlmX0DEFZN8vBC5amYTSTIKSTuVdM6pSg9yWjokDqPXVVvfqBplv8lc5nL3vYNro7vW8</vt:lpwstr>
  </property>
  <property fmtid="{D5CDD505-2E9C-101B-9397-08002B2CF9AE}" pid="215" name="x1ye=60">
    <vt:lpwstr>Uk83cGtx1lD27WnN6ejtyvLH7m74CPCPRbIcUTDufHphLRMe2gHpjLYv1aX+F00W9WYADPUtDlfbSBQPNpKPFUsnh2mCrsImVVvp8sfGhhlbF06QqADZj+i9Gw6sLaVQz+U1YM9Xe6qIYMEYE46KU/lNyClYjQ6/zKWQv+xa7rezO+REhGiZtXmZ/Z1r6Tq31K/NEmJUFFWRjZpQ66NPbE5WpARy5rmbSPPa/x604S0jYvuSlv0fBx1M6gUIc9P</vt:lpwstr>
  </property>
  <property fmtid="{D5CDD505-2E9C-101B-9397-08002B2CF9AE}" pid="216" name="x1ye=61">
    <vt:lpwstr>pyoxON4xLEP+kMzp3XKk4pbJ5YrZSfxSgH8ERF9v8ZbClYMwYN8YanwSl2rPTGRnb4n8aMYTMCpHWDZeDP7RVTQTxBbhL0/7ctA7Fvp//fOxK66dXbxrug46mTrFSSEFuTvo7Al7L+qaOcgnBmp37U6/BW+++ol8YGooKzNyWLY4IFuuw35BwY8zAU0LR+4N14ZE+bakxmuhTtsxeJ3l/5DcLUF9o0DfQSo83j/B4b3WMvTXiM6A9a8XMIoaVLu</vt:lpwstr>
  </property>
  <property fmtid="{D5CDD505-2E9C-101B-9397-08002B2CF9AE}" pid="217" name="x1ye=62">
    <vt:lpwstr>lU/PgU3zFOd+SGV+BcugMRUSeF/H7V2HaXlGuGvw0Yhz+4FstBAahQNbMq9hKoOIhr/IYr7XFoHVKtuWng2XhXLX6BLGAbQE/uq2UbRbZig1IwxeSTN88HTmT8eIkYLP8lIbKwkpZojRS4H37JSRRwG+VaRaAExF9sGPNy5TKJkLUpeX8/EvTJvA4VRwS803x8GmMS6heY4eh5Ee5D7lyZhLO/NR7JBG0Fzw+dIqY2wSSqxHPUqVOqw2wejUMgz</vt:lpwstr>
  </property>
  <property fmtid="{D5CDD505-2E9C-101B-9397-08002B2CF9AE}" pid="218" name="x1ye=63">
    <vt:lpwstr>Fw54B9RJ69Xkwkhwx0pdom54VvUFOVLBb7W/q2OhHmIph5E9PeilayvbC3aPlEKiY+jT60Flcu5zPZQn/qc8/f/bTJHYyZOgGBS/9awhHJSZSFKb0Am2pleODa2QvyeIfpAmSI/uJui6TGYdRDjTYvZcZDK+bW8/kMyQAf/OIJy0IAyprSPEWcSxpDzBvQvdnLrLxPrxPlDl0FWXu/weZR0GG+0MNNdX/Ox8N6V3V+9e74uaH8DDnhW26mY1cqF</vt:lpwstr>
  </property>
  <property fmtid="{D5CDD505-2E9C-101B-9397-08002B2CF9AE}" pid="219" name="x1ye=64">
    <vt:lpwstr>NTPLT9LAl3FQ6gtzZjTJsFTExexeB9r8JgOhkPWmvKDJkPOPRVM2GmmNbGL9W5TQxDd5vY4WrRlO0qfj16EfqbTSbF1R2gTVBFSc4LEg2kE9W2mOu9HlEqTy3354Ry5TIO3OhbAIRnFIsgHCchV4TZkL9muah2Mic0PLSwHVO3OiozYYIlWNinGAB5shLVcNnNM5h5+iP3wmO25Ssmp6aPtoS5XU1YKNmoxDo8kv2LzwzTDLmHioSBYuMF0dils</vt:lpwstr>
  </property>
  <property fmtid="{D5CDD505-2E9C-101B-9397-08002B2CF9AE}" pid="220" name="x1ye=65">
    <vt:lpwstr>HB6nlCUUexweqZeYy2rhOguCvkHbnaCF6JUAS9/Uak/36wqv3B/lnyR5WmxQ0xD/buOVs1WaHYGjBctOJ9ug0Lis8YCR6PaCkRqLb/9eDjNLeUPRquruQPdyV0hT+/13VOgNc0d0C/4dw/TXHk/Wsqfx3BiHwEufvih7/9YlHKts9SHen88ZsDr18Aa2smN3Tugb5ZFmtlwJEaG30SPHRp6YfXzIUrT+hHhx1IZ5KzcneBd/YwATNuy4TdMz1eM</vt:lpwstr>
  </property>
  <property fmtid="{D5CDD505-2E9C-101B-9397-08002B2CF9AE}" pid="221" name="x1ye=66">
    <vt:lpwstr>CuIp7lL3TeszDoNr77/GeM0N96Epyg9msVd0Mz37fyaNYM0bcak7KBSJpsu+07x2qZKt52MoMcEGzbtZy3mElmcjIz60WmiZXpJmrFqWoI5ZJPep+rXhWCeKxeFDsRd0osVYXu3pVR411kJ5QIqz2fmhMT2jVXReVD8VScYPlduXRpDbtGhG+pzVvVy6x+Pv8oOov1BoEojD4QC9yWuGvwHQ7BNcDTly7aRduPMPbfc1Jm8pwAhDeoK2WYBrO2j</vt:lpwstr>
  </property>
  <property fmtid="{D5CDD505-2E9C-101B-9397-08002B2CF9AE}" pid="222" name="x1ye=67">
    <vt:lpwstr>MgfHhTTFjDImL6VqGGwU0F41ikJF46AU2mlEOnmHLjjsdxxf8LsueguaRnbuZ5HgReqnbiSDhIryPqN9WFuIsP3xowvTq95zv58z7fhUmqvSS+Z2ji2U3pbPgHhQte8zG0NMslR4GSNIRmVonzF2jqpGQUCgsgkMOI9BIPXy4P4WWDWGfE7UtH+GVlaV+mo2Ed7GvJrhjFT0HJu3+DZlAfLtmcjuN8kHljFx2OjVgtnENUqpb219sJqpFCJEPnB</vt:lpwstr>
  </property>
  <property fmtid="{D5CDD505-2E9C-101B-9397-08002B2CF9AE}" pid="223" name="x1ye=68">
    <vt:lpwstr>lKm56+cvNLQvcdCkF8sHn4WETFyBiCMPHn1Kfx49uSkSgrzK35h7RKfciHqyJv3tlVJ2B/JndK1qMS5IVSUa0PpZ4NQWKQhXzN0MK9EYj86TZ+fMSY0RHQUJvrVr7evaDdGFg8YpQGM40/gQj6RV7riVGHTcUYNEj4LycBfsVj8czOmkhFDbZkCcPJ6fkvllSUoDcNJcSAQPxkbHLEgd/Mpabfp0yFCulLJuObr4nShTPAwJN0mMXyAt129flDP</vt:lpwstr>
  </property>
  <property fmtid="{D5CDD505-2E9C-101B-9397-08002B2CF9AE}" pid="224" name="x1ye=69">
    <vt:lpwstr>567J6fcvLhKeLKZ1lWssBgCJdSfTmynztXvsJHKeU5Kf59cl9QMrCO2V4nqz/tF9aaCRw+x1mT3ZP/ZYERuhoL6d1M49wnA6CU8D92hF+kceGLePPE9sJX85w1xHYnDXYdzjG3hLIvBBy177y2fehx35QMIQE0laffI16NzVc9yOc2Jyrp2kMblx12+9LXkkyxArnfmE3kH+L2KOEra75lXYGqHvgxq11JCV4t5WE/hrIm36W/KERqVvV43nLPE</vt:lpwstr>
  </property>
  <property fmtid="{D5CDD505-2E9C-101B-9397-08002B2CF9AE}" pid="225" name="x1ye=7">
    <vt:lpwstr>mHHqZwQpOLB/G3MpiIqsmfoWQT+MYEepBJCMCKXQ5sWj8KSgrFm0r76ehWZcn9YGIehn5WBC6hHzDCmzHytlPxB9fw5Azqz1B9r9ipJUxuYQTZsGzbT5uIZcmbi9lEslDxv6S+rrvgT68GETDkiXfuesbcginzijEG9D7Of6BqaWhdXs0hmPkudfFtSDzm5YCKJj1yylAAczApQBNVQEWOO4aTU612W1bfxrDSNiRxXJsbDP5cF6pU4GDmBFdEf</vt:lpwstr>
  </property>
  <property fmtid="{D5CDD505-2E9C-101B-9397-08002B2CF9AE}" pid="226" name="x1ye=70">
    <vt:lpwstr>ezBQ90RZ2ToSJRHBB8xWvAXA9DH+Yz16M4671e+k0b2K/DxtyJZg9UUd+Af4UK7+8ytoM2SUlu73r887AfFrho5OBijHOlKtTTRbOF5vCephlC1vjSCpwZj74L+iU1X/xY1hjY72B4aApB7WGvuxl9UDqKAeR6K+O1q1FJ58HPMdjfMeHHNaBOHnz7CyOTz6SZd8N5KinQ+wCspZ8YdWI+py9wJz+LX0cFJnJG1BH+1FRpYl9MpIJL4eLiujvqw</vt:lpwstr>
  </property>
  <property fmtid="{D5CDD505-2E9C-101B-9397-08002B2CF9AE}" pid="227" name="x1ye=71">
    <vt:lpwstr>rh7u+y4CqD3Z5aWWCIN0xtjmQQCoVrzvRdpht9v3PCOfJvcHoD6r17GwLh9+n4ph4XQnijsf1QNhlx2uwrHwyubfpgvJ2uwk8tt7CFj/uyRWJ30pPMVGpVVJrScc9jy8bEHb4VqKAwseFg78SINkOLU3naW2t4oUFzzhmq/YQASGMRPDbVhUQmp9/exgIAhQessVc1wJn75Pgz9PetDSeDSOaZXDy36g7LMDkRL51dogAsgsTwTfxX6aL442PEv</vt:lpwstr>
  </property>
  <property fmtid="{D5CDD505-2E9C-101B-9397-08002B2CF9AE}" pid="228" name="x1ye=72">
    <vt:lpwstr>e67pNMXWKnyUeDCugPsOZVWLOtoFmzOlIcfP1au2rqdNIew91k+OertN7W4acXCKBs7vt3n9Eqz2pup02i4sFspEjMX8GzkWJvujRJ7ETMtQl+DlCX+6Ixm8El8+MHFCheBFpyYZgSAa133IN8cb0rYcyKncSuK84VMTQsz3UQwy83CiQMzLVWRen5RaoQOoLgrj6IdpP1G/rpwnr+oauR/c7tgkU/LIseufMtggeGHdLBlirloCRackdIf9rJr</vt:lpwstr>
  </property>
  <property fmtid="{D5CDD505-2E9C-101B-9397-08002B2CF9AE}" pid="229" name="x1ye=73">
    <vt:lpwstr>d1v5+6Xx/3WEwgdgxBzjBe6jgbXMhkgnkAVmxs5bR1P+HUfr8gVgq5cES9YbUH8xEv9JYDO311dW3rk/s9qRLtte+Cu9TX66VdPW5Lkk9QiaaL251fmMW8rY2cAE/OAIGanXlzpM9W4zl3n5CFHbNRyB35tavz7g36FOrzV5iJ243MzVV5FwAAzoThqoiUV0EciUafPaVZYUmZvkNYh9jVAJDd5Kj3Xa59XrKWpPbsSWSKT3uHHWwvoOlUb8Gq1</vt:lpwstr>
  </property>
  <property fmtid="{D5CDD505-2E9C-101B-9397-08002B2CF9AE}" pid="230" name="x1ye=74">
    <vt:lpwstr>VvVrgV/SxZM5ff6RJRkWcuZ2V9Mvx22mRvv759gqO1gWAEKKBKqkn0evM2o8X4bZyjs2/QoHZD4hLBjlHJ1ZkPpBIdNHsfLQhqOMu0Uee3kIVe0EJB127F29jg+wIuEFI22jE/nCx2eRMc60uATYnglepFmqoSAdGmxzlGAD/RiirQngE65ylLAfrSYP1xOS2kPMtRE7I5Xisw3f0LXpVuxM0PgvDXTtKDwCq6n22sWjJJujqcxFafh7zSzb3y4</vt:lpwstr>
  </property>
  <property fmtid="{D5CDD505-2E9C-101B-9397-08002B2CF9AE}" pid="231" name="x1ye=75">
    <vt:lpwstr>/GCnGAzd3/YfrKkJE5Teodo4qmStHQB8gddxRrh0fr0FwJgkaI+fnjY7TvjfUkSkXCKgG4XxhcDVcafmDu/pDvoFB14YmHvmVjsdueNRVUuXC1SvBOqtlmNAWzUSAF/SsXoFw6WiQaoyvwqMiHefcOG0KyieQg0lJ0HphpyQvIAEAdRs7z1Z/UrJsdaDFA24rO6zdQHuMfp1NenruX1LV0ibPClyydAv3+97bzv59bt3wFhg9F/zguYB9fMzU7B</vt:lpwstr>
  </property>
  <property fmtid="{D5CDD505-2E9C-101B-9397-08002B2CF9AE}" pid="232" name="x1ye=76">
    <vt:lpwstr>ky//VfAwcS/T/FGZxCXbT2dSqf/BLh9m9tVE0sAp3NP3gb6Pg3k2kD9tKPL5GN1+PsWhSoJGk5/hMaBDZwglMJEQ/bKE6eq/ZSo5TkMdlBMXm7Fo5+cbkvxxYtUz6wWVCZae4QJesVwa+V4AhyxJEoFg4nTWzjDwOK9USJTuc1V6mdiGkbmdvzpuCUflpiHmfT9insLd+NATXzE2KMqmVkPLQKWAaYvyo88rdKVM1r8rthI3iB2VGnzNr4nKjNg</vt:lpwstr>
  </property>
  <property fmtid="{D5CDD505-2E9C-101B-9397-08002B2CF9AE}" pid="233" name="x1ye=77">
    <vt:lpwstr>h5NmYxghchqznTBEnUL94uoAorwxTFTSzjakExM3NR2l58IpjoWj5BhyEy5g3p9naETYptPkNcWch5hD5R8njvhl48amUJq8NvOdPGnWYhrjufj02uphDjAMHUcR66NY+R+R7+g3ekBtlcpXOLjPCXLuXz8N9nKMyWcG7F4uxDu3jzcXSGfKRM7qenLSm/D8d3Tizm8ShB0vhlXOrZPm6p4d9U+GpdyBBmfcuYEVJ6C4cEn1XvmTUS1nUNCFVOU</vt:lpwstr>
  </property>
  <property fmtid="{D5CDD505-2E9C-101B-9397-08002B2CF9AE}" pid="234" name="x1ye=78">
    <vt:lpwstr>B89wvi0e41sFZR8bMVGiZ2cLorUgLPXrGi9hxXrAt1K+w38E1kZWSkah8SQ/LO9rCkX4qF+T0VHIFaDwH/aBzxK75ZZ13W0Ki9EHDyseyBzsQwuCNwf6iu0K754dbeCcDD9irtaCAxeIJ+n62ghZV4vK8hG7pRRICx1OOe3IFARIXOsJ3Fzpo1Li5HDjmQ24sSoZEhnDgOw/2sJYxShmp/EAMC+WeF2Rr+Ng4sjJbM3UJEx4x6C6i0m4SsshKdh</vt:lpwstr>
  </property>
  <property fmtid="{D5CDD505-2E9C-101B-9397-08002B2CF9AE}" pid="235" name="x1ye=79">
    <vt:lpwstr>YrCrC/qoxjOL3wFaoefVTJbBi735PR49wTxEJ8PI6WE4qqCbW+QPfi9+bUi3WfPl2hkGPbY1ZQdjApjT0HbllRpLG9Ge1GfSvOHd24OTOwRe1D5rtI++CnQpcEU4lC2a5LGihh/twwFmB9yfmWbC+GlYvRPUmT2u9RecOlV/OqzoPTTcqzTFe5xbsIjewJmGWc7N19wZ21ov9EjXHdlPevMj/Hqtrj4F/JcIGbE6CzH1ma3KFQDGOPMGr2hjocm</vt:lpwstr>
  </property>
  <property fmtid="{D5CDD505-2E9C-101B-9397-08002B2CF9AE}" pid="236" name="x1ye=8">
    <vt:lpwstr>cGRn/YGdvY/9bP0q3oBnBIKrw68b3GcLRRqoshjXx+ScHnX8UZvyTxZfgNYvOA2Yl4raPZaM2uQZFaMGMvUBhig5ley/gkJAzAAGRzw4hvAUf+VnxBfU0Ga0PPSs6vfMVEQ47vBtq1LsvIZnbvAw0fri+HFPoUZylyxQmASCxRL6GPrk6Iml6qa1RHnPc5Kt+p93IiWxTys/VNWRzPW3G7D/+4T0dyrrX+qPMHspwVc1CvLhet144fCUKghZG3u</vt:lpwstr>
  </property>
  <property fmtid="{D5CDD505-2E9C-101B-9397-08002B2CF9AE}" pid="237" name="x1ye=80">
    <vt:lpwstr>BDxiUSjhZ/suys2vNvqbfZoXxyk2+t8md9dZaYkNzyWZOYabPa0XhVrVeklmJGytChFJjRB+gXg/0zO/38moYCcyGzWUoXETOjSkJET22ntzEEp6ja5F3sJsjwHlGNtUv3N1aHk1y9Ap30vC9PGx+e0F9+xCr9PxyqB0Ky4SotLscePHfGPa10WmShZnwtY1zx1yHWU1WWCkmCoGhUxHDzQrzOS/7pFqkfG1TgxLCu2wFk1fngLM3GABRYWePr0</vt:lpwstr>
  </property>
  <property fmtid="{D5CDD505-2E9C-101B-9397-08002B2CF9AE}" pid="238" name="x1ye=81">
    <vt:lpwstr>2Fp0Bg6VoSgam46yc7ywoCZ6yKo9+DGGyDw4IWAsw9fcGvczY/MATSjpLe1+nCBYKZpUk4H3si7+JIDWKBTxZWUPiG9giPDZyUqRjEiMY3F0MAz2fnW7XMSI6nE75nJ6vbVSPCOmUC6zA4w132xLENfEQZapVsqaeBmKzGshjY6b2pfxyWaahLMZDBWfU9603kCf1s1RyGTKa3bBK86Bm39CA3kHlDFpWRNwDBrp289cDazSp96JQH1Zn1RCysM</vt:lpwstr>
  </property>
  <property fmtid="{D5CDD505-2E9C-101B-9397-08002B2CF9AE}" pid="239" name="x1ye=82">
    <vt:lpwstr>j8BhbExpLXhiN3dR/fI5Wpmil6wYdLyILOw1x6g+DSWuYl3yTNBwhqzRgu+37p3UtUtuiPH/EscUjKn0ImemZez0fixMOLGpSaIYN/M+rU6d0y05HZvzlFMA+VKRgwRfJPimPl+yHQAbqv5re+c0u4m9KjnCnmf/gpybUIP8VNZyx2ZC+lORI0nr61g9EQpein6604ydw3wKJz0fCkLASnrMwEa14aGn4tiPMEJQhIh3CLZKr2DhtfTapE6dWxI</vt:lpwstr>
  </property>
  <property fmtid="{D5CDD505-2E9C-101B-9397-08002B2CF9AE}" pid="240" name="x1ye=83">
    <vt:lpwstr>yaWEmA+CfL6e01n/LBN6IB4GpHd5H4D/zsJSyZnpxIGXfPZe/LTI8vv/fuldGsaj+6Y3HyTeJ03It2BitautHAQoxTemlvxfltkU/0+EKKGSS/2B+wQp+MdBaixcstDI1mD6NmmhJIavRbtkGaqrd9otLBDJnSRLyu+p+bfhw9KG5eu4han7nchrfV1mzCmrSooByGykyM++5/sWBMjdfqYvfSAAIOARzLe1qr1oYuwPfmkWhnmeoGdYQ6eMJwR</vt:lpwstr>
  </property>
  <property fmtid="{D5CDD505-2E9C-101B-9397-08002B2CF9AE}" pid="241" name="x1ye=84">
    <vt:lpwstr>gMx4BpsnoCD9KJwnKnoLOPrBp0CLRAK+CT6hPmz6QFtyTswou/2w9rjUBv1lH9duS3zBf3m2BOJYkk3rbjHM5Y6P0SDaYzF+YTvVaC4bZXQudooZrQnxzYEgc7ap/XmynyXip9+J977a+2hnluJs4BZeTO71KmZ/wxgKZgC+IX5/YYzxjWh67gEA6vl+5efbR826Jv5t7V44lYAmYhw63d0P60316yjXc5FZHTo/w/YPd8xXiOVBdSxUQw55GoO</vt:lpwstr>
  </property>
  <property fmtid="{D5CDD505-2E9C-101B-9397-08002B2CF9AE}" pid="242" name="x1ye=85">
    <vt:lpwstr>0JWRKwmB7E/2Sp8O9iGA/QOJO1ocX54JT9CWQhPS/OhDTgVci5mrGJHFXb7SdoG5GS0h0nQh06MYGNyhyJRA30uNosX3x8KRUbIzkT+b9bz8ffVIXgEZCVcNEnQcM1icJ/fIf0xWon/M0wlgIwVojXI6iQHKe+xrh09gC2Dc0VGnURn7iD9tB9jM1g9nZ3U5Jl4e8Ssn6fBZ/WS+s1vr01NFDdhsjoZq+5/Cona8eAXPfIrnDccstQNZnJBESi4</vt:lpwstr>
  </property>
  <property fmtid="{D5CDD505-2E9C-101B-9397-08002B2CF9AE}" pid="243" name="x1ye=86">
    <vt:lpwstr>DyemissYnAnVkp8+hRI2zhWeuOGvZEP+EBNb45snyON6XlOiFoPmzO6NPfEEE6DGl0KeEBlcTCwrDmG+a08mRNzzB5LIKk3E+5xpD5VMinhncRocDz2O4CeF8T5Kj18kScwP1VwRv95A/8/0TTrOaGIpiBW/ryF50Jyqrh6alJPGTZ4zY5m5UdQpuMLCAVyVifCNdiY9PV3QKi3GoTviB7sAuUFEz1mf1/gCEl5Q+MkJOvOkLtziMBJl0nw7O7M</vt:lpwstr>
  </property>
  <property fmtid="{D5CDD505-2E9C-101B-9397-08002B2CF9AE}" pid="244" name="x1ye=87">
    <vt:lpwstr>NrBAXsK9bmllL9FxpYunTgUmrE9ud0bqWJ3ajie5p3CKIDAIXpO1Wch76KBFxKhAr9I5GsBq7oLpphv+WF6EtQArEw+flUP9Jn0tqht/W7Z1tQYNxXNY2wLCVQitKDlU8aul+my22uHTNRdQ+xDOofYpU8LXFOkRSEiDRaXULogETRvZW2sZwo/uPxZWpdsdxwxECiEfi/ONNOBGp0CS+L7i6+1LzVkEIPhXgQ1IPOJpxbTVkhHl+xSduer8633</vt:lpwstr>
  </property>
  <property fmtid="{D5CDD505-2E9C-101B-9397-08002B2CF9AE}" pid="245" name="x1ye=88">
    <vt:lpwstr>675BM0PW/POXErzw0MnhtH3xtYLZ7hvD9L7mj8IrSP2WD8No3xXCmSGXLdhNOQ150cQ7OHLORRklmkre3ymyzD2ZhbcY1DPslCRFxjTffw6doyibi9VAdxu+zoiyDfLHdMmAzqRfhipM4jMe4x0N4XM0bykxsH6Tls9tj72uHg6T2hBvrXqjcDddOAz4cDtFQG63NFUiUo5efBnonhmorw0HN97jUGwqDkA0ghs24vK5xSYwPquKWiIMRlyXMvq</vt:lpwstr>
  </property>
  <property fmtid="{D5CDD505-2E9C-101B-9397-08002B2CF9AE}" pid="246" name="x1ye=89">
    <vt:lpwstr>r12Ilm7MoGJBaTRkK+6i14GDA3Gzun8yvTpsXet92pW6KJUs2HGaPNuAThfNJFqqexkvJW3dPPR+wXmvEuHhXXva8uoGg0gPFq9z27Xm2gS3YlXHmlfm1KOpl8eBltbeE6yvQbUxyHt9L6fZN0/iztB8C4gPAwJ70K/JGc9hVT9drQeKFPCpO/PWPyO2/Ss0vTc6JTSYKZy/EtR+Qzj1PTunpXO/g8gS3ztST1LtE8Z5IFmqZi7KHvhVcBMlMUE</vt:lpwstr>
  </property>
  <property fmtid="{D5CDD505-2E9C-101B-9397-08002B2CF9AE}" pid="247" name="x1ye=9">
    <vt:lpwstr>ZAVc2+lYoJTLfGFyw1IMPlndiR31oI9DigoxzkuPjZ7ink5R0uU1hmclGpdeG03oBn7N9pmRJUysaO02g4haF+MqccWaZCkl6Qj3uQHYG6czXowV8AERDRi6o3qPKmzqR/c6b7++6P9lTw0InC8DsnNi8kLLCXz5IP0pg1ZRVwURgDe2vkgXRdcJFatywBj3LePXQ1c3tAKtBYUgv/YtmDksCx1BpzaIXshMj0yua2BMnNnAHHgRP0X4eLJV8sp</vt:lpwstr>
  </property>
  <property fmtid="{D5CDD505-2E9C-101B-9397-08002B2CF9AE}" pid="248" name="x1ye=90">
    <vt:lpwstr>Q4oESAAziIUITr7Rr5qDWIk53zadnZRBSjItTdPL0o1nMSs2r2mAhcMtSrcioccOO8D6GJO2Ixs8Iw70vXd9qPtYE49qkkIxWlYvENIzAy44Knrbx+tGpgdu5XElJ1l7kwy6qI6dcLl4pnljGDCuDzu6+HMxySUtfoQ5SKN9bxPKHsL2P9QQPF/8MY9cZ0awhmFgrk6E04NWKsX8FP7R5nbKr4bnbU81sgJY+0rccOV5uBbw+wEGra/Q4O6a3eM</vt:lpwstr>
  </property>
  <property fmtid="{D5CDD505-2E9C-101B-9397-08002B2CF9AE}" pid="249" name="x1ye=91">
    <vt:lpwstr>LSpISQCF34q68u+Dlq5bH380wcBh1QAqU/EroQcfUsB4ESBye7YN4aSdDvZVHxmIdTi7QY+1tgPEvZKIovitWtCagf1lD1ypUKnyi+bFlLHwdvT+IngkNiQYWGNfBxtEYY076yJNWvlx/tuXP731eRE/O3wBTK1/dSxMI0LgC4beIC9PDvmJ3v9QnsuKM3R1FK0PUyAL+N7GnJkSeo8i6mz6eWX7iRYgHnYql5SUUu/iD+OP9UgDEYqClpsfILm</vt:lpwstr>
  </property>
  <property fmtid="{D5CDD505-2E9C-101B-9397-08002B2CF9AE}" pid="250" name="x1ye=92">
    <vt:lpwstr>mNY0sL3uX6qkynH/eljpmWMxXY3P8O+Q6kQhdZdzk9coIHgLTvVoPNOTSu0LzNJLKtPFUASkRtXhZiz3NTsKd2WIocGn4lpYihFdn7OLubh6kzb7p7ahU0QXkls/L5k3k3G4Hdm2mG5umAzBUx/0CXwBLTCsDyjp6rbt1GeR2128IBQX16PN7bZZZE2y+e/XBUyemsAnKU3yoHl1UJG021BsS2pFjsma9AGLMSfqaw3iNNrAd9TJ8KEfbT7MaVk</vt:lpwstr>
  </property>
  <property fmtid="{D5CDD505-2E9C-101B-9397-08002B2CF9AE}" pid="251" name="x1ye=93">
    <vt:lpwstr>030e17rQZ8wvR36QPA+z5PcqvGOBiTmw0sMYW1ge0A6tjE2OzdVIDPqLYLvGvtmlvXArEiCiD6ud7EvMXHxpauRx6ul2pT11pRvc+tOE4tT1RPPpbJtS1g3tQmGzVSjGQxabp+kPlTnbbhfHq1esnrKc7juzu4mMYO/rNXvtocWc4CyzDwTZPlqfZ5aadmRUTvxFAtDKhHRgVoVQSqXtbJ1c0SKxifulvZ1fWXUkleLwCMQaqijxWLdyI9E5leq</vt:lpwstr>
  </property>
  <property fmtid="{D5CDD505-2E9C-101B-9397-08002B2CF9AE}" pid="252" name="x1ye=94">
    <vt:lpwstr>HpVhmvjVPANlXWuWOQuBYzxD8BSt1fKE+kK50x5kLx1+gMi0MTzB8ADp0/SeA804R7Z/Mk3+gap6D6tqfSHp+eA2ZdgagtI+ShXtLbqcswaMoYu8egAp0ZgQeOpkCjS8hRzxuhtNqjnXCl1SBsFwd5cUhI5Je7meT1u6Nzsz+j0U+gyptpMfXa575HzET17psU6zNYPal7KA/i+uKzXK4ENk4K2XqSMUQAmvwVoYdrRxM/VxYbP9gM/zrVlEKbR</vt:lpwstr>
  </property>
  <property fmtid="{D5CDD505-2E9C-101B-9397-08002B2CF9AE}" pid="253" name="x1ye=95">
    <vt:lpwstr>/eoqI6HWrA3b+nZh6W5Gca1wxjL90c8nSnBPQbW9u+Mwg8qqeKHbzN89AA7cHk6+8YSnJYHWuw0qoEhTjI0INL3EsrugPveqnZ45YMFlNrdtkTiF6EU40DIByF3fFBtV/9uuMKBzNp+GQxx6PEoOf8ct5L6rsYtblC+fdV3UQhncnNqQ67nuBO2l954eoiKtM3I3qLl90O5lbDk3a18m8Ia3F3i2jd+VjtE5epJZyUwOKI8VL/od3tjItbQOMXO</vt:lpwstr>
  </property>
  <property fmtid="{D5CDD505-2E9C-101B-9397-08002B2CF9AE}" pid="254" name="x1ye=96">
    <vt:lpwstr>TP7DRwLnguGR91nroTm78N/umg7rlKMDiKk+XapU7NSjKlDT9S1W7SRMZMOQX9fhW0U85ojXqOivPEQ/Ble19p17RPYLtnyZ7zELFbgX5L12z+AG8AJBf1o+H7LfELA/5w9LWUV3L1psBMOF0rUtJrQkb58XqMHolKSe+SEqSMzYJx8H4+MkWZhn9JT8An6ktf2sXn7drtAdNAciK/9a6WQpACjnSjNBHmchmNaYoHqZkns+hCx13IidqPCWj2y</vt:lpwstr>
  </property>
  <property fmtid="{D5CDD505-2E9C-101B-9397-08002B2CF9AE}" pid="255" name="x1ye=97">
    <vt:lpwstr>NtGg7claQ9G2TfyPYXvq8KrFUixGjSuYLPesTZq4liuYTD1exJ0WpsWqFqiuugkBIjnDKSNaXeWobnwXJLfXNgZeqzwEv31yI0xfZCAnAQ7xJ+UVBbmO0MXB5EbspctGJCQ/pjVhjSqrB40y7CueicaVC3zbZnn6OAuh0HqIT/JHi9dGul7PtYqvJPYJe7fWujiOGHlJkgRrSvGgYTNYYluKzUih/b3bbX8qYWlr3O14DP2N2BfAaXkPZHqrqwq</vt:lpwstr>
  </property>
  <property fmtid="{D5CDD505-2E9C-101B-9397-08002B2CF9AE}" pid="256" name="x1ye=98">
    <vt:lpwstr>SCmANr7Qf4XOkW8KT3o7BhrHaj8LV6hMUugEBo5kvzCtnBP3ilqB25zk4UNrcjQvKJDQgq5Zj/c6MF5Gnwpsda13sUE/BhbrlAqbIV/36O+6Kb3P3YYEHkGsSlyl59J/N85wE9ikrilNlvG1twEf3zhFDXIuPEVcaGmtw9YfAvc5q0jfBgTAFHzUBOVO6+GfkFYeCpqbKI0h8mtgKLIlveVDaZAsIs1aJRKbnkogEBa98DdtKrCo3pnB7IZywlc</vt:lpwstr>
  </property>
  <property fmtid="{D5CDD505-2E9C-101B-9397-08002B2CF9AE}" pid="257" name="x1ye=99">
    <vt:lpwstr>HwwooSOrvQELCnDAjj5Eu/ozTDTzq8f46PKmC0iSYcirXBdfGlLO4tSQwEqQBJNtzSaLXVQn21spqGCK/UjARHYgXgxQRHCa6R7utoTXg0OHmeeNGX4kmwPj69lcJB/NcrCTL8HtgPjury8VzgO+RS1r4pkNX6d9UCKh+SEm/jR3iUgfiDsqVVcAyBvPF80RD3F0rXTKkk8WnTzDdclC+zC3FlSI/ezH1Plr9vCyFhdNG7oSjKyFkZgrgF7M43Y</vt:lpwstr>
  </property>
</Properties>
</file>